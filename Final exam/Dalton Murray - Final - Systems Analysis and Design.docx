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22E" w14:textId="05CA7693" w:rsidR="000936E2" w:rsidRPr="00DD0141" w:rsidRDefault="000936E2" w:rsidP="00180E7E">
      <w:pPr>
        <w:spacing w:line="480" w:lineRule="auto"/>
        <w:rPr>
          <w:rFonts w:ascii="Arial" w:hAnsi="Arial" w:cs="Arial"/>
        </w:rPr>
      </w:pPr>
    </w:p>
    <w:p w14:paraId="4333A4A4" w14:textId="2F400D1B" w:rsidR="000936E2" w:rsidRPr="00DD0141" w:rsidRDefault="000936E2" w:rsidP="00180E7E">
      <w:pPr>
        <w:spacing w:line="480" w:lineRule="auto"/>
        <w:rPr>
          <w:rFonts w:ascii="Arial" w:hAnsi="Arial" w:cs="Arial"/>
        </w:rPr>
      </w:pPr>
    </w:p>
    <w:p w14:paraId="256E9D4E" w14:textId="299E3065" w:rsidR="006B6ED0" w:rsidRPr="00DD0141" w:rsidRDefault="001F697C" w:rsidP="00180E7E">
      <w:pPr>
        <w:spacing w:line="480" w:lineRule="auto"/>
        <w:jc w:val="center"/>
        <w:rPr>
          <w:rFonts w:ascii="Arial" w:hAnsi="Arial" w:cs="Arial"/>
        </w:rPr>
      </w:pPr>
      <w:r w:rsidRPr="00DD0141">
        <w:rPr>
          <w:rFonts w:ascii="Arial" w:hAnsi="Arial" w:cs="Arial"/>
        </w:rPr>
        <w:t>Final</w:t>
      </w:r>
    </w:p>
    <w:p w14:paraId="0E3F563B" w14:textId="77777777" w:rsidR="002F46A4" w:rsidRPr="00DD0141" w:rsidRDefault="002F46A4" w:rsidP="00180E7E">
      <w:pPr>
        <w:spacing w:line="480" w:lineRule="auto"/>
        <w:jc w:val="center"/>
        <w:rPr>
          <w:rFonts w:ascii="Arial" w:hAnsi="Arial" w:cs="Arial"/>
        </w:rPr>
      </w:pPr>
    </w:p>
    <w:p w14:paraId="2EDBD101" w14:textId="77777777" w:rsidR="002F46A4" w:rsidRPr="00DD0141" w:rsidRDefault="002F46A4" w:rsidP="00180E7E">
      <w:pPr>
        <w:spacing w:line="480" w:lineRule="auto"/>
        <w:jc w:val="center"/>
        <w:rPr>
          <w:rFonts w:ascii="Arial" w:hAnsi="Arial" w:cs="Arial"/>
        </w:rPr>
      </w:pPr>
    </w:p>
    <w:p w14:paraId="41EDD659" w14:textId="09A42888" w:rsidR="002F46A4" w:rsidRPr="00DD0141" w:rsidRDefault="002F46A4" w:rsidP="00180E7E">
      <w:pPr>
        <w:spacing w:line="480" w:lineRule="auto"/>
        <w:jc w:val="center"/>
        <w:rPr>
          <w:rFonts w:ascii="Arial" w:hAnsi="Arial" w:cs="Arial"/>
        </w:rPr>
      </w:pPr>
    </w:p>
    <w:p w14:paraId="79B3AF3C" w14:textId="7D569C16" w:rsidR="00D57CEF" w:rsidRPr="00DD0141" w:rsidRDefault="00D57CEF" w:rsidP="00180E7E">
      <w:pPr>
        <w:spacing w:line="480" w:lineRule="auto"/>
        <w:jc w:val="center"/>
        <w:rPr>
          <w:rFonts w:ascii="Arial" w:hAnsi="Arial" w:cs="Arial"/>
        </w:rPr>
      </w:pPr>
    </w:p>
    <w:p w14:paraId="7EAEEB9A" w14:textId="17917DA4" w:rsidR="00D57CEF" w:rsidRPr="00DD0141" w:rsidRDefault="00D57CEF" w:rsidP="00180E7E">
      <w:pPr>
        <w:spacing w:line="480" w:lineRule="auto"/>
        <w:jc w:val="center"/>
        <w:rPr>
          <w:rFonts w:ascii="Arial" w:hAnsi="Arial" w:cs="Arial"/>
        </w:rPr>
      </w:pPr>
    </w:p>
    <w:p w14:paraId="438DB872" w14:textId="2EE9CC46" w:rsidR="00D57CEF" w:rsidRPr="00DD0141" w:rsidRDefault="00D57CEF" w:rsidP="00180E7E">
      <w:pPr>
        <w:spacing w:line="480" w:lineRule="auto"/>
        <w:jc w:val="center"/>
        <w:rPr>
          <w:rFonts w:ascii="Arial" w:hAnsi="Arial" w:cs="Arial"/>
        </w:rPr>
      </w:pPr>
    </w:p>
    <w:p w14:paraId="5C0EAAE9" w14:textId="77777777" w:rsidR="00D57CEF" w:rsidRPr="00DD0141" w:rsidRDefault="00D57CEF" w:rsidP="00180E7E">
      <w:pPr>
        <w:spacing w:line="480" w:lineRule="auto"/>
        <w:rPr>
          <w:rFonts w:ascii="Arial" w:hAnsi="Arial" w:cs="Arial"/>
        </w:rPr>
      </w:pPr>
    </w:p>
    <w:p w14:paraId="5C44FD01" w14:textId="77777777" w:rsidR="002F46A4" w:rsidRPr="00DD0141" w:rsidRDefault="002F46A4" w:rsidP="00180E7E">
      <w:pPr>
        <w:spacing w:line="480" w:lineRule="auto"/>
        <w:jc w:val="center"/>
        <w:rPr>
          <w:rFonts w:ascii="Arial" w:hAnsi="Arial" w:cs="Arial"/>
        </w:rPr>
      </w:pPr>
    </w:p>
    <w:p w14:paraId="5DAB060C" w14:textId="77777777" w:rsidR="002F46A4" w:rsidRPr="00DD0141" w:rsidRDefault="002F46A4" w:rsidP="00180E7E">
      <w:pPr>
        <w:spacing w:line="480" w:lineRule="auto"/>
        <w:jc w:val="center"/>
        <w:rPr>
          <w:rFonts w:ascii="Arial" w:hAnsi="Arial" w:cs="Arial"/>
        </w:rPr>
      </w:pPr>
      <w:r w:rsidRPr="00DD0141">
        <w:rPr>
          <w:rFonts w:ascii="Arial" w:hAnsi="Arial" w:cs="Arial"/>
        </w:rPr>
        <w:t>Dalton Murray</w:t>
      </w:r>
    </w:p>
    <w:p w14:paraId="0513EFC7" w14:textId="77777777" w:rsidR="002F46A4" w:rsidRPr="00DD0141" w:rsidRDefault="002F46A4" w:rsidP="00180E7E">
      <w:pPr>
        <w:spacing w:line="480" w:lineRule="auto"/>
        <w:jc w:val="center"/>
        <w:rPr>
          <w:rFonts w:ascii="Arial" w:hAnsi="Arial" w:cs="Arial"/>
        </w:rPr>
      </w:pPr>
      <w:r w:rsidRPr="00DD0141">
        <w:rPr>
          <w:rFonts w:ascii="Arial" w:hAnsi="Arial" w:cs="Arial"/>
        </w:rPr>
        <w:t>College of Business &amp; I.T., Lawrence Technological University</w:t>
      </w:r>
    </w:p>
    <w:p w14:paraId="5B3E14DE" w14:textId="6F2C521B" w:rsidR="00454BA1" w:rsidRPr="00DD0141" w:rsidRDefault="005511F5" w:rsidP="00180E7E">
      <w:pPr>
        <w:spacing w:line="480" w:lineRule="auto"/>
        <w:jc w:val="center"/>
        <w:rPr>
          <w:rFonts w:ascii="Arial" w:hAnsi="Arial" w:cs="Arial"/>
        </w:rPr>
      </w:pPr>
      <w:r w:rsidRPr="00DD0141">
        <w:rPr>
          <w:rFonts w:ascii="Arial" w:hAnsi="Arial" w:cs="Arial"/>
        </w:rPr>
        <w:t>INT 4203, Systems Analysis and Design</w:t>
      </w:r>
    </w:p>
    <w:p w14:paraId="4C5507AE" w14:textId="2E51359F" w:rsidR="002F46A4" w:rsidRPr="00DD0141" w:rsidRDefault="002F46A4" w:rsidP="00180E7E">
      <w:pPr>
        <w:spacing w:line="480" w:lineRule="auto"/>
        <w:jc w:val="center"/>
        <w:rPr>
          <w:rFonts w:ascii="Arial" w:hAnsi="Arial" w:cs="Arial"/>
        </w:rPr>
      </w:pPr>
      <w:r w:rsidRPr="00DD0141">
        <w:rPr>
          <w:rFonts w:ascii="Arial" w:hAnsi="Arial" w:cs="Arial"/>
        </w:rPr>
        <w:t xml:space="preserve">Dr. </w:t>
      </w:r>
      <w:r w:rsidR="005511F5" w:rsidRPr="00DD0141">
        <w:rPr>
          <w:rFonts w:ascii="Arial" w:hAnsi="Arial" w:cs="Arial"/>
        </w:rPr>
        <w:t xml:space="preserve">Anthony </w:t>
      </w:r>
      <w:proofErr w:type="spellStart"/>
      <w:r w:rsidR="005511F5" w:rsidRPr="00DD0141">
        <w:rPr>
          <w:rFonts w:ascii="Arial" w:hAnsi="Arial" w:cs="Arial"/>
        </w:rPr>
        <w:t>Padalino</w:t>
      </w:r>
      <w:proofErr w:type="spellEnd"/>
    </w:p>
    <w:p w14:paraId="790D1488" w14:textId="235AF28C" w:rsidR="00EA3BA9" w:rsidRPr="00DD0141" w:rsidRDefault="00FD56DF" w:rsidP="00180E7E">
      <w:pPr>
        <w:spacing w:line="480" w:lineRule="auto"/>
        <w:jc w:val="center"/>
        <w:rPr>
          <w:rFonts w:ascii="Arial" w:hAnsi="Arial" w:cs="Arial"/>
        </w:rPr>
      </w:pPr>
      <w:r w:rsidRPr="00DD0141">
        <w:rPr>
          <w:rFonts w:ascii="Arial" w:hAnsi="Arial" w:cs="Arial"/>
        </w:rPr>
        <w:t>December 13</w:t>
      </w:r>
      <w:r w:rsidR="002F46A4" w:rsidRPr="00DD0141">
        <w:rPr>
          <w:rFonts w:ascii="Arial" w:hAnsi="Arial" w:cs="Arial"/>
        </w:rPr>
        <w:t>, 2022</w:t>
      </w:r>
    </w:p>
    <w:p w14:paraId="51526C64" w14:textId="6CD6804B" w:rsidR="00411E48" w:rsidRPr="00DD0141" w:rsidRDefault="00411E48" w:rsidP="00180E7E">
      <w:pPr>
        <w:spacing w:line="480" w:lineRule="auto"/>
        <w:rPr>
          <w:rFonts w:ascii="Arial" w:hAnsi="Arial" w:cs="Arial"/>
        </w:rPr>
      </w:pPr>
    </w:p>
    <w:p w14:paraId="7C04A1CC" w14:textId="45A4E3E1" w:rsidR="002A0F66" w:rsidRDefault="002A0F66" w:rsidP="00180E7E">
      <w:pPr>
        <w:spacing w:line="480" w:lineRule="auto"/>
        <w:rPr>
          <w:rFonts w:ascii="Arial" w:hAnsi="Arial" w:cs="Arial"/>
          <w:b/>
          <w:bCs/>
          <w:u w:val="single"/>
        </w:rPr>
      </w:pPr>
    </w:p>
    <w:p w14:paraId="61C7008F" w14:textId="2A6D5547" w:rsidR="00E86F7D" w:rsidRDefault="00E86F7D" w:rsidP="00180E7E">
      <w:pPr>
        <w:spacing w:line="480" w:lineRule="auto"/>
        <w:rPr>
          <w:rFonts w:ascii="Arial" w:hAnsi="Arial" w:cs="Arial"/>
          <w:b/>
          <w:bCs/>
          <w:u w:val="single"/>
        </w:rPr>
      </w:pPr>
    </w:p>
    <w:p w14:paraId="3F6D4AC7" w14:textId="77777777" w:rsidR="00E86F7D" w:rsidRPr="00DD0141" w:rsidRDefault="00E86F7D" w:rsidP="00180E7E">
      <w:pPr>
        <w:spacing w:line="480" w:lineRule="auto"/>
        <w:rPr>
          <w:rFonts w:ascii="Arial" w:hAnsi="Arial" w:cs="Arial"/>
          <w:b/>
          <w:bCs/>
          <w:u w:val="single"/>
        </w:rPr>
      </w:pPr>
    </w:p>
    <w:p w14:paraId="3DB742B1" w14:textId="151D99D9" w:rsidR="00437325" w:rsidRPr="00DD0141" w:rsidRDefault="00BD20F0" w:rsidP="00180E7E">
      <w:pPr>
        <w:spacing w:line="480" w:lineRule="auto"/>
        <w:jc w:val="center"/>
        <w:rPr>
          <w:rFonts w:ascii="Arial" w:hAnsi="Arial" w:cs="Arial"/>
          <w:b/>
          <w:bCs/>
        </w:rPr>
      </w:pPr>
      <w:r w:rsidRPr="00DD0141">
        <w:rPr>
          <w:rFonts w:ascii="Arial" w:hAnsi="Arial" w:cs="Arial"/>
          <w:b/>
          <w:bCs/>
        </w:rPr>
        <w:lastRenderedPageBreak/>
        <w:t>Final</w:t>
      </w:r>
    </w:p>
    <w:p w14:paraId="02E1E993" w14:textId="668F8AA5" w:rsidR="00F34E1E" w:rsidRPr="00DD0141" w:rsidRDefault="007D5DB0" w:rsidP="00180E7E">
      <w:pPr>
        <w:spacing w:line="480" w:lineRule="auto"/>
        <w:rPr>
          <w:rFonts w:ascii="Arial" w:hAnsi="Arial" w:cs="Arial"/>
          <w:b/>
          <w:bCs/>
        </w:rPr>
      </w:pPr>
      <w:r w:rsidRPr="00DD0141">
        <w:rPr>
          <w:rFonts w:ascii="Arial" w:hAnsi="Arial" w:cs="Arial"/>
          <w:b/>
          <w:bCs/>
        </w:rPr>
        <w:t xml:space="preserve">1. </w:t>
      </w:r>
      <w:r w:rsidR="002355ED" w:rsidRPr="00DD0141">
        <w:rPr>
          <w:rFonts w:ascii="Arial" w:hAnsi="Arial" w:cs="Arial"/>
          <w:b/>
          <w:bCs/>
        </w:rPr>
        <w:t>Why would a systems analyst have to act as a translator? What groups might be involved?</w:t>
      </w:r>
    </w:p>
    <w:p w14:paraId="1D1F7FE8" w14:textId="5949A2C3" w:rsidR="00560363" w:rsidRPr="00DD0141" w:rsidRDefault="00F05931" w:rsidP="00180E7E">
      <w:pPr>
        <w:spacing w:line="480" w:lineRule="auto"/>
        <w:rPr>
          <w:rFonts w:ascii="Arial" w:hAnsi="Arial" w:cs="Arial"/>
        </w:rPr>
      </w:pPr>
      <w:r w:rsidRPr="00DD0141">
        <w:rPr>
          <w:rFonts w:ascii="Arial" w:hAnsi="Arial" w:cs="Arial"/>
          <w:b/>
          <w:bCs/>
        </w:rPr>
        <w:tab/>
      </w:r>
      <w:r w:rsidR="00B21BEC" w:rsidRPr="00DD0141">
        <w:rPr>
          <w:rFonts w:ascii="Arial" w:hAnsi="Arial" w:cs="Arial"/>
        </w:rPr>
        <w:t xml:space="preserve">Systems analysts have to act as translators so that when they explain </w:t>
      </w:r>
      <w:r w:rsidR="00034AFF" w:rsidRPr="00DD0141">
        <w:rPr>
          <w:rFonts w:ascii="Arial" w:hAnsi="Arial" w:cs="Arial"/>
        </w:rPr>
        <w:t xml:space="preserve">a system, or processes to programmers or to </w:t>
      </w:r>
      <w:r w:rsidR="008619F2" w:rsidRPr="00DD0141">
        <w:rPr>
          <w:rFonts w:ascii="Arial" w:hAnsi="Arial" w:cs="Arial"/>
        </w:rPr>
        <w:t xml:space="preserve">management </w:t>
      </w:r>
      <w:r w:rsidR="008C0DA2" w:rsidRPr="00DD0141">
        <w:rPr>
          <w:rFonts w:ascii="Arial" w:hAnsi="Arial" w:cs="Arial"/>
        </w:rPr>
        <w:t>th</w:t>
      </w:r>
      <w:r w:rsidR="00EB5D07" w:rsidRPr="00DD0141">
        <w:rPr>
          <w:rFonts w:ascii="Arial" w:hAnsi="Arial" w:cs="Arial"/>
        </w:rPr>
        <w:t>ey can explain what needs to happen in the system, and they have to do it in a way that the person they are speaking to is able to understand what happens</w:t>
      </w:r>
      <w:r w:rsidR="00347E42" w:rsidRPr="00DD0141">
        <w:rPr>
          <w:rFonts w:ascii="Arial" w:hAnsi="Arial" w:cs="Arial"/>
        </w:rPr>
        <w:t xml:space="preserve">, which is why they must act as a translator. </w:t>
      </w:r>
      <w:r w:rsidR="008E24F1" w:rsidRPr="00DD0141">
        <w:rPr>
          <w:rFonts w:ascii="Arial" w:hAnsi="Arial" w:cs="Arial"/>
        </w:rPr>
        <w:t xml:space="preserve">In the book, </w:t>
      </w:r>
      <w:r w:rsidR="008E24F1" w:rsidRPr="00DD0141">
        <w:rPr>
          <w:rFonts w:ascii="Arial" w:hAnsi="Arial" w:cs="Arial"/>
          <w:i/>
          <w:iCs/>
        </w:rPr>
        <w:t>Systems Analysis and Design</w:t>
      </w:r>
      <w:r w:rsidR="008E24F1" w:rsidRPr="00DD0141">
        <w:rPr>
          <w:rFonts w:ascii="Arial" w:hAnsi="Arial" w:cs="Arial"/>
        </w:rPr>
        <w:t xml:space="preserve">, it explains “when they describe business processes to programmers, they must speak a language that programmers will understand clearly. Typically, the analyst builds a series of models, diagrams, and decision tables and uses other descriptive tools and techniques. Similarly, when communicating with managers, the analyst often must translate complex technical issues into words and images that nontechnical people can grasp. To do this, the analyst uses various presentation skills, models, and communication methods” </w:t>
      </w:r>
      <w:r w:rsidR="00560363" w:rsidRPr="00DD0141">
        <w:rPr>
          <w:rFonts w:ascii="Arial" w:hAnsi="Arial" w:cs="Arial"/>
        </w:rPr>
        <w:t xml:space="preserve">(Tilley, S. p. </w:t>
      </w:r>
      <w:r w:rsidR="00F10D6E" w:rsidRPr="00DD0141">
        <w:rPr>
          <w:rFonts w:ascii="Arial" w:hAnsi="Arial" w:cs="Arial"/>
        </w:rPr>
        <w:t>28 - 29</w:t>
      </w:r>
      <w:r w:rsidR="00560363" w:rsidRPr="00DD0141">
        <w:rPr>
          <w:rFonts w:ascii="Arial" w:hAnsi="Arial" w:cs="Arial"/>
        </w:rPr>
        <w:t>).</w:t>
      </w:r>
      <w:r w:rsidR="00DC739E" w:rsidRPr="00DD0141">
        <w:rPr>
          <w:rFonts w:ascii="Arial" w:hAnsi="Arial" w:cs="Arial"/>
        </w:rPr>
        <w:t xml:space="preserve"> </w:t>
      </w:r>
      <w:r w:rsidR="00B30412" w:rsidRPr="00DD0141">
        <w:rPr>
          <w:rFonts w:ascii="Arial" w:hAnsi="Arial" w:cs="Arial"/>
        </w:rPr>
        <w:t xml:space="preserve">In other words, this means that an analyst must adapt to who they are talking to so that they can understand the system, and they must do this in a few different ways like using models, diagrams, decision tables, presentations, and verbally. </w:t>
      </w:r>
      <w:r w:rsidR="001016F3" w:rsidRPr="00DD0141">
        <w:rPr>
          <w:rFonts w:ascii="Arial" w:hAnsi="Arial" w:cs="Arial"/>
        </w:rPr>
        <w:t xml:space="preserve">When a system analyst speaks to a programmer about a system, they are more likely to speak more technically, when a system analyst speaks to a </w:t>
      </w:r>
      <w:r w:rsidR="009825C4" w:rsidRPr="00DD0141">
        <w:rPr>
          <w:rFonts w:ascii="Arial" w:hAnsi="Arial" w:cs="Arial"/>
        </w:rPr>
        <w:t>manager,</w:t>
      </w:r>
      <w:r w:rsidR="001016F3" w:rsidRPr="00DD0141">
        <w:rPr>
          <w:rFonts w:ascii="Arial" w:hAnsi="Arial" w:cs="Arial"/>
        </w:rPr>
        <w:t xml:space="preserve"> they are more likely to speak less technically in order to explain the system. </w:t>
      </w:r>
      <w:r w:rsidR="00A732F6" w:rsidRPr="00DD0141">
        <w:rPr>
          <w:rFonts w:ascii="Arial" w:hAnsi="Arial" w:cs="Arial"/>
        </w:rPr>
        <w:t>It is also possible that they communicate about completely different topics, with a programmer they may talk about exactly how the system runs, but with a manager they may say why they benefit from the system and not how it runs</w:t>
      </w:r>
      <w:r w:rsidR="004D217D" w:rsidRPr="00DD0141">
        <w:rPr>
          <w:rFonts w:ascii="Arial" w:hAnsi="Arial" w:cs="Arial"/>
        </w:rPr>
        <w:t xml:space="preserve"> exactly.</w:t>
      </w:r>
    </w:p>
    <w:p w14:paraId="38204ED1" w14:textId="104BA0F1" w:rsidR="00DA0248" w:rsidRPr="00DD0141" w:rsidRDefault="008B6C9F" w:rsidP="00180E7E">
      <w:pPr>
        <w:spacing w:line="480" w:lineRule="auto"/>
        <w:rPr>
          <w:rFonts w:ascii="Arial" w:hAnsi="Arial" w:cs="Arial"/>
        </w:rPr>
      </w:pPr>
      <w:r w:rsidRPr="00DD0141">
        <w:rPr>
          <w:rFonts w:ascii="Arial" w:hAnsi="Arial" w:cs="Arial"/>
        </w:rPr>
        <w:tab/>
      </w:r>
      <w:r w:rsidR="00A23E89" w:rsidRPr="00DD0141">
        <w:rPr>
          <w:rFonts w:ascii="Arial" w:hAnsi="Arial" w:cs="Arial"/>
        </w:rPr>
        <w:t>When a system analyst acts as a translator, they must involve a few different groups. Programmers and designers of the system will likely be involved, as well as supervisors, and different levels of management.</w:t>
      </w:r>
    </w:p>
    <w:p w14:paraId="406A028F" w14:textId="77777777" w:rsidR="009825C4" w:rsidRPr="00DD0141" w:rsidRDefault="009825C4" w:rsidP="00180E7E">
      <w:pPr>
        <w:spacing w:line="480" w:lineRule="auto"/>
        <w:rPr>
          <w:rFonts w:ascii="Arial" w:hAnsi="Arial" w:cs="Arial"/>
        </w:rPr>
      </w:pPr>
    </w:p>
    <w:p w14:paraId="33A54A87" w14:textId="04F70976" w:rsidR="00DA0248" w:rsidRPr="00DD0141" w:rsidRDefault="00452081" w:rsidP="00180E7E">
      <w:pPr>
        <w:spacing w:line="480" w:lineRule="auto"/>
        <w:rPr>
          <w:rFonts w:ascii="Arial" w:hAnsi="Arial" w:cs="Arial"/>
          <w:b/>
          <w:bCs/>
        </w:rPr>
      </w:pPr>
      <w:r w:rsidRPr="00D74FAA">
        <w:rPr>
          <w:rFonts w:ascii="Arial" w:hAnsi="Arial" w:cs="Arial"/>
          <w:b/>
          <w:bCs/>
        </w:rPr>
        <w:t>2. What is project scope? What are constraints? Provide an example of a mandatory, external, future constraint. Also provide an example of a discretionary, internal, present constraint.</w:t>
      </w:r>
    </w:p>
    <w:p w14:paraId="3F841B73" w14:textId="451918CB" w:rsidR="00A05E87" w:rsidRPr="00DD0141" w:rsidRDefault="008D71B2" w:rsidP="00180E7E">
      <w:pPr>
        <w:spacing w:line="480" w:lineRule="auto"/>
        <w:rPr>
          <w:rFonts w:ascii="Arial" w:hAnsi="Arial" w:cs="Arial"/>
        </w:rPr>
      </w:pPr>
      <w:r w:rsidRPr="00DD0141">
        <w:rPr>
          <w:rFonts w:ascii="Arial" w:hAnsi="Arial" w:cs="Arial"/>
          <w:b/>
          <w:bCs/>
        </w:rPr>
        <w:tab/>
      </w:r>
      <w:r w:rsidR="00462E09" w:rsidRPr="00DD0141">
        <w:rPr>
          <w:rFonts w:ascii="Arial" w:hAnsi="Arial" w:cs="Arial"/>
        </w:rPr>
        <w:t xml:space="preserve">A project scope is what gives a project the boundaries of the project, what is to be done in the project, as well it should include what is exclusively out of the scope. </w:t>
      </w:r>
      <w:r w:rsidR="00D869F6" w:rsidRPr="00DD0141">
        <w:rPr>
          <w:rFonts w:ascii="Arial" w:hAnsi="Arial" w:cs="Arial"/>
        </w:rPr>
        <w:t xml:space="preserve">This way, if a change request occurs, it is possible for it to be accepted if it’s in the scope of the project, however, if it’s outside of the scope of the project it is more than likely to get rejected. However, there are, of course, cases where a change request gets accepted even if it’s out-of-scope. </w:t>
      </w:r>
      <w:r w:rsidR="00A05E87" w:rsidRPr="00DD0141">
        <w:rPr>
          <w:rFonts w:ascii="Arial" w:hAnsi="Arial" w:cs="Arial"/>
        </w:rPr>
        <w:t>The book defines a project scope as “defining the specific boundaries, or extent, of the project. […] Some analysts find it helpful to define project scope by creating a list with sections called Must Do, Should Do, Could Do, and Won’t Do” (Tilley, S. p. 62).</w:t>
      </w:r>
      <w:r w:rsidR="004E6546" w:rsidRPr="00DD0141">
        <w:rPr>
          <w:rFonts w:ascii="Arial" w:hAnsi="Arial" w:cs="Arial"/>
        </w:rPr>
        <w:t xml:space="preserve"> In other words, the project scope says what is exactly expected of the project. It is also a good idea with a project to explain what are things that must be done to be considered completed with the project, what should </w:t>
      </w:r>
      <w:proofErr w:type="spellStart"/>
      <w:r w:rsidR="004E6546" w:rsidRPr="00DD0141">
        <w:rPr>
          <w:rFonts w:ascii="Arial" w:hAnsi="Arial" w:cs="Arial"/>
        </w:rPr>
        <w:t>should</w:t>
      </w:r>
      <w:proofErr w:type="spellEnd"/>
      <w:r w:rsidR="004E6546" w:rsidRPr="00DD0141">
        <w:rPr>
          <w:rFonts w:ascii="Arial" w:hAnsi="Arial" w:cs="Arial"/>
        </w:rPr>
        <w:t xml:space="preserve"> be done, however, might not be done, what things could be done, but likely will not be done, and things that will not be done due to a few different reasons like outside of budget, or just not feasible in other ways. </w:t>
      </w:r>
      <w:r w:rsidR="00AA0033" w:rsidRPr="00DD0141">
        <w:rPr>
          <w:rFonts w:ascii="Arial" w:hAnsi="Arial" w:cs="Arial"/>
        </w:rPr>
        <w:t xml:space="preserve">It is also important when conducting a project to be wary of scope creep, scope creep often occurs when </w:t>
      </w:r>
      <w:r w:rsidR="00F65E98" w:rsidRPr="00DD0141">
        <w:rPr>
          <w:rFonts w:ascii="Arial" w:hAnsi="Arial" w:cs="Arial"/>
        </w:rPr>
        <w:t xml:space="preserve">the project scope was not defined correctly, or change requests were done which were not supposed to be </w:t>
      </w:r>
      <w:proofErr w:type="spellStart"/>
      <w:r w:rsidR="00F65E98" w:rsidRPr="00DD0141">
        <w:rPr>
          <w:rFonts w:ascii="Arial" w:hAnsi="Arial" w:cs="Arial"/>
        </w:rPr>
        <w:t>apart</w:t>
      </w:r>
      <w:proofErr w:type="spellEnd"/>
      <w:r w:rsidR="00F65E98" w:rsidRPr="00DD0141">
        <w:rPr>
          <w:rFonts w:ascii="Arial" w:hAnsi="Arial" w:cs="Arial"/>
        </w:rPr>
        <w:t xml:space="preserve"> of the project, </w:t>
      </w:r>
      <w:r w:rsidR="00E635E2" w:rsidRPr="00DD0141">
        <w:rPr>
          <w:rFonts w:ascii="Arial" w:hAnsi="Arial" w:cs="Arial"/>
        </w:rPr>
        <w:t xml:space="preserve">or by bad communication. </w:t>
      </w:r>
      <w:r w:rsidR="009458B5" w:rsidRPr="00DD0141">
        <w:rPr>
          <w:rFonts w:ascii="Arial" w:hAnsi="Arial" w:cs="Arial"/>
        </w:rPr>
        <w:t xml:space="preserve">Scope creep means that the project requirements may be growing </w:t>
      </w:r>
      <w:r w:rsidR="00067C64" w:rsidRPr="00DD0141">
        <w:rPr>
          <w:rFonts w:ascii="Arial" w:hAnsi="Arial" w:cs="Arial"/>
        </w:rPr>
        <w:t xml:space="preserve">without specific authorization. </w:t>
      </w:r>
    </w:p>
    <w:p w14:paraId="2B8AA9D2" w14:textId="540ACC9A" w:rsidR="000061D6" w:rsidRPr="00DD0141" w:rsidRDefault="00876960" w:rsidP="00180E7E">
      <w:pPr>
        <w:spacing w:line="480" w:lineRule="auto"/>
        <w:rPr>
          <w:rFonts w:ascii="Arial" w:hAnsi="Arial" w:cs="Arial"/>
        </w:rPr>
      </w:pPr>
      <w:r w:rsidRPr="00DD0141">
        <w:rPr>
          <w:rFonts w:ascii="Arial" w:hAnsi="Arial" w:cs="Arial"/>
        </w:rPr>
        <w:tab/>
      </w:r>
      <w:r w:rsidR="00394D52" w:rsidRPr="00DD0141">
        <w:rPr>
          <w:rFonts w:ascii="Arial" w:hAnsi="Arial" w:cs="Arial"/>
        </w:rPr>
        <w:t xml:space="preserve">A constraint </w:t>
      </w:r>
      <w:r w:rsidR="00226A2B" w:rsidRPr="00DD0141">
        <w:rPr>
          <w:rFonts w:ascii="Arial" w:hAnsi="Arial" w:cs="Arial"/>
        </w:rPr>
        <w:t>on a project is “a requirement or condition that the system must satisfy or an outcome that the system must achieve […] can involve hardware, software, time, policy, law, or cost. System constraints also define project scope” (Tilley, S. p. 6</w:t>
      </w:r>
      <w:r w:rsidR="00217944" w:rsidRPr="00DD0141">
        <w:rPr>
          <w:rFonts w:ascii="Arial" w:hAnsi="Arial" w:cs="Arial"/>
        </w:rPr>
        <w:t>3</w:t>
      </w:r>
      <w:r w:rsidR="00226A2B" w:rsidRPr="00DD0141">
        <w:rPr>
          <w:rFonts w:ascii="Arial" w:hAnsi="Arial" w:cs="Arial"/>
        </w:rPr>
        <w:t>).</w:t>
      </w:r>
      <w:r w:rsidR="003A5D48" w:rsidRPr="00DD0141">
        <w:rPr>
          <w:rFonts w:ascii="Arial" w:hAnsi="Arial" w:cs="Arial"/>
        </w:rPr>
        <w:t xml:space="preserve"> In other words, a constraint is something that is known on a project that may </w:t>
      </w:r>
      <w:r w:rsidR="00DE5428" w:rsidRPr="00DD0141">
        <w:rPr>
          <w:rFonts w:ascii="Arial" w:hAnsi="Arial" w:cs="Arial"/>
        </w:rPr>
        <w:t xml:space="preserve">be a requirement for the system or project to be completed in order for it to be a successful </w:t>
      </w:r>
      <w:r w:rsidR="001D5C0E" w:rsidRPr="00DD0141">
        <w:rPr>
          <w:rFonts w:ascii="Arial" w:hAnsi="Arial" w:cs="Arial"/>
        </w:rPr>
        <w:t xml:space="preserve">project. </w:t>
      </w:r>
      <w:r w:rsidR="00994E6C" w:rsidRPr="00DD0141">
        <w:rPr>
          <w:rFonts w:ascii="Arial" w:hAnsi="Arial" w:cs="Arial"/>
        </w:rPr>
        <w:t xml:space="preserve">An example of a mandatory </w:t>
      </w:r>
      <w:r w:rsidR="00C955A1" w:rsidRPr="00DD0141">
        <w:rPr>
          <w:rFonts w:ascii="Arial" w:hAnsi="Arial" w:cs="Arial"/>
        </w:rPr>
        <w:t xml:space="preserve">constraint is </w:t>
      </w:r>
      <w:r w:rsidR="000F3C92" w:rsidRPr="00DD0141">
        <w:rPr>
          <w:rFonts w:ascii="Arial" w:hAnsi="Arial" w:cs="Arial"/>
        </w:rPr>
        <w:lastRenderedPageBreak/>
        <w:t xml:space="preserve">if management tells you that the project must be done on existing </w:t>
      </w:r>
      <w:r w:rsidR="00E04A26" w:rsidRPr="00DD0141">
        <w:rPr>
          <w:rFonts w:ascii="Arial" w:hAnsi="Arial" w:cs="Arial"/>
        </w:rPr>
        <w:t>hardware or</w:t>
      </w:r>
      <w:r w:rsidR="000F3C92" w:rsidRPr="00DD0141">
        <w:rPr>
          <w:rFonts w:ascii="Arial" w:hAnsi="Arial" w:cs="Arial"/>
        </w:rPr>
        <w:t xml:space="preserve"> be an addon to existing software. </w:t>
      </w:r>
      <w:r w:rsidR="00E1558C" w:rsidRPr="00DD0141">
        <w:rPr>
          <w:rFonts w:ascii="Arial" w:hAnsi="Arial" w:cs="Arial"/>
        </w:rPr>
        <w:t xml:space="preserve">An example of an external constraint </w:t>
      </w:r>
      <w:r w:rsidR="00AA0196" w:rsidRPr="00DD0141">
        <w:rPr>
          <w:rFonts w:ascii="Arial" w:hAnsi="Arial" w:cs="Arial"/>
        </w:rPr>
        <w:t xml:space="preserve">is </w:t>
      </w:r>
      <w:r w:rsidR="00AA3CB4" w:rsidRPr="00DD0141">
        <w:rPr>
          <w:rFonts w:ascii="Arial" w:hAnsi="Arial" w:cs="Arial"/>
        </w:rPr>
        <w:t xml:space="preserve">if a government agency has requirements on the system, for example it must store data for a certain amount of time. An example of a future constraint is </w:t>
      </w:r>
      <w:r w:rsidR="00573022" w:rsidRPr="00DD0141">
        <w:rPr>
          <w:rFonts w:ascii="Arial" w:hAnsi="Arial" w:cs="Arial"/>
        </w:rPr>
        <w:t xml:space="preserve">if the client tells you that in the </w:t>
      </w:r>
      <w:r w:rsidR="001D700B" w:rsidRPr="00DD0141">
        <w:rPr>
          <w:rFonts w:ascii="Arial" w:hAnsi="Arial" w:cs="Arial"/>
        </w:rPr>
        <w:t>future,</w:t>
      </w:r>
      <w:r w:rsidR="00573022" w:rsidRPr="00DD0141">
        <w:rPr>
          <w:rFonts w:ascii="Arial" w:hAnsi="Arial" w:cs="Arial"/>
        </w:rPr>
        <w:t xml:space="preserve"> they </w:t>
      </w:r>
      <w:r w:rsidR="002B4D70" w:rsidRPr="00DD0141">
        <w:rPr>
          <w:rFonts w:ascii="Arial" w:hAnsi="Arial" w:cs="Arial"/>
        </w:rPr>
        <w:t xml:space="preserve">require something to be done. </w:t>
      </w:r>
      <w:r w:rsidR="004A3047" w:rsidRPr="00DD0141">
        <w:rPr>
          <w:rFonts w:ascii="Arial" w:hAnsi="Arial" w:cs="Arial"/>
        </w:rPr>
        <w:t>A</w:t>
      </w:r>
      <w:r w:rsidR="00D455F9" w:rsidRPr="00DD0141">
        <w:rPr>
          <w:rFonts w:ascii="Arial" w:hAnsi="Arial" w:cs="Arial"/>
        </w:rPr>
        <w:t xml:space="preserve">n example of </w:t>
      </w:r>
      <w:r w:rsidR="00F16392" w:rsidRPr="00DD0141">
        <w:rPr>
          <w:rFonts w:ascii="Arial" w:hAnsi="Arial" w:cs="Arial"/>
        </w:rPr>
        <w:t xml:space="preserve">a </w:t>
      </w:r>
      <w:r w:rsidR="00D74FAA">
        <w:rPr>
          <w:rFonts w:ascii="Arial" w:hAnsi="Arial" w:cs="Arial"/>
        </w:rPr>
        <w:t xml:space="preserve">desirable constraint is </w:t>
      </w:r>
      <w:r w:rsidR="0064344B">
        <w:rPr>
          <w:rFonts w:ascii="Arial" w:hAnsi="Arial" w:cs="Arial"/>
        </w:rPr>
        <w:t xml:space="preserve">if we want to reduce the cost of operating a system, we should scale it down, while a discretionary project is </w:t>
      </w:r>
      <w:r w:rsidR="00C910B1">
        <w:rPr>
          <w:rFonts w:ascii="Arial" w:hAnsi="Arial" w:cs="Arial"/>
        </w:rPr>
        <w:t xml:space="preserve">where choices exist, so we could take the same thing for constraints and a discretionary constraint example could be we can either </w:t>
      </w:r>
      <w:r w:rsidR="003104CB">
        <w:rPr>
          <w:rFonts w:ascii="Arial" w:hAnsi="Arial" w:cs="Arial"/>
        </w:rPr>
        <w:t>place an order for a certain amount of product for the future because the price is down now, or we could wait.</w:t>
      </w:r>
      <w:r w:rsidR="006C31B5">
        <w:rPr>
          <w:rFonts w:ascii="Arial" w:hAnsi="Arial" w:cs="Arial"/>
        </w:rPr>
        <w:t xml:space="preserve"> </w:t>
      </w:r>
      <w:r w:rsidR="000061D6" w:rsidRPr="00DD0141">
        <w:rPr>
          <w:rFonts w:ascii="Arial" w:hAnsi="Arial" w:cs="Arial"/>
        </w:rPr>
        <w:t xml:space="preserve">An example of </w:t>
      </w:r>
      <w:r w:rsidR="00457C11" w:rsidRPr="00DD0141">
        <w:rPr>
          <w:rFonts w:ascii="Arial" w:hAnsi="Arial" w:cs="Arial"/>
        </w:rPr>
        <w:t>an</w:t>
      </w:r>
      <w:r w:rsidR="000061D6" w:rsidRPr="00DD0141">
        <w:rPr>
          <w:rFonts w:ascii="Arial" w:hAnsi="Arial" w:cs="Arial"/>
        </w:rPr>
        <w:t xml:space="preserve"> </w:t>
      </w:r>
      <w:r w:rsidR="00034CF4" w:rsidRPr="00DD0141">
        <w:rPr>
          <w:rFonts w:ascii="Arial" w:hAnsi="Arial" w:cs="Arial"/>
        </w:rPr>
        <w:t xml:space="preserve">internal constraint is </w:t>
      </w:r>
      <w:r w:rsidR="00AE3134" w:rsidRPr="00DD0141">
        <w:rPr>
          <w:rFonts w:ascii="Arial" w:hAnsi="Arial" w:cs="Arial"/>
        </w:rPr>
        <w:t xml:space="preserve">if the company places a constraint on itself, such as </w:t>
      </w:r>
      <w:r w:rsidR="003D0B96" w:rsidRPr="00DD0141">
        <w:rPr>
          <w:rFonts w:ascii="Arial" w:hAnsi="Arial" w:cs="Arial"/>
        </w:rPr>
        <w:t>telling programmers of the website that they will switch over to using 2FA.</w:t>
      </w:r>
      <w:r w:rsidR="009A76D1" w:rsidRPr="00DD0141">
        <w:rPr>
          <w:rFonts w:ascii="Arial" w:hAnsi="Arial" w:cs="Arial"/>
        </w:rPr>
        <w:t xml:space="preserve"> An example of a present constraint is if </w:t>
      </w:r>
      <w:r w:rsidR="001359DC" w:rsidRPr="00DD0141">
        <w:rPr>
          <w:rFonts w:ascii="Arial" w:hAnsi="Arial" w:cs="Arial"/>
        </w:rPr>
        <w:t xml:space="preserve">management says that the project </w:t>
      </w:r>
      <w:r w:rsidR="00F63C34" w:rsidRPr="00DD0141">
        <w:rPr>
          <w:rFonts w:ascii="Arial" w:hAnsi="Arial" w:cs="Arial"/>
        </w:rPr>
        <w:t>must have certain requirements now</w:t>
      </w:r>
      <w:r w:rsidR="002C68F1" w:rsidRPr="00DD0141">
        <w:rPr>
          <w:rFonts w:ascii="Arial" w:hAnsi="Arial" w:cs="Arial"/>
        </w:rPr>
        <w:t>, rather than later, like it must have some function now and more can be added later.</w:t>
      </w:r>
    </w:p>
    <w:p w14:paraId="5CA20916" w14:textId="77777777" w:rsidR="000F3C92" w:rsidRPr="00DD0141" w:rsidRDefault="000F3C92" w:rsidP="00180E7E">
      <w:pPr>
        <w:spacing w:line="480" w:lineRule="auto"/>
        <w:rPr>
          <w:rFonts w:ascii="Arial" w:hAnsi="Arial" w:cs="Arial"/>
        </w:rPr>
      </w:pPr>
    </w:p>
    <w:p w14:paraId="35E4E9DE" w14:textId="5BCA9235" w:rsidR="00452081" w:rsidRPr="00DD0141" w:rsidRDefault="00A16543" w:rsidP="00180E7E">
      <w:pPr>
        <w:spacing w:line="480" w:lineRule="auto"/>
        <w:rPr>
          <w:rFonts w:ascii="Arial" w:hAnsi="Arial" w:cs="Arial"/>
          <w:b/>
          <w:bCs/>
        </w:rPr>
      </w:pPr>
      <w:r w:rsidRPr="00BE6315">
        <w:rPr>
          <w:rFonts w:ascii="Arial" w:hAnsi="Arial" w:cs="Arial"/>
          <w:b/>
          <w:bCs/>
        </w:rPr>
        <w:t>3. What is a task? What is an event? What is a milestone?</w:t>
      </w:r>
    </w:p>
    <w:p w14:paraId="0557D672" w14:textId="3A01C110" w:rsidR="001B3426" w:rsidRPr="00DD0141" w:rsidRDefault="001B3426" w:rsidP="00180E7E">
      <w:pPr>
        <w:spacing w:line="480" w:lineRule="auto"/>
        <w:rPr>
          <w:rFonts w:ascii="Arial" w:hAnsi="Arial" w:cs="Arial"/>
        </w:rPr>
      </w:pPr>
      <w:r w:rsidRPr="00DD0141">
        <w:rPr>
          <w:rFonts w:ascii="Arial" w:hAnsi="Arial" w:cs="Arial"/>
          <w:b/>
          <w:bCs/>
        </w:rPr>
        <w:tab/>
      </w:r>
      <w:r w:rsidR="009E4659" w:rsidRPr="00DD0141">
        <w:rPr>
          <w:rFonts w:ascii="Arial" w:hAnsi="Arial" w:cs="Arial"/>
        </w:rPr>
        <w:t xml:space="preserve">A task is also known as an </w:t>
      </w:r>
      <w:r w:rsidR="0059210B" w:rsidRPr="00DD0141">
        <w:rPr>
          <w:rFonts w:ascii="Arial" w:hAnsi="Arial" w:cs="Arial"/>
        </w:rPr>
        <w:t>activity and</w:t>
      </w:r>
      <w:r w:rsidR="009E4659" w:rsidRPr="00DD0141">
        <w:rPr>
          <w:rFonts w:ascii="Arial" w:hAnsi="Arial" w:cs="Arial"/>
        </w:rPr>
        <w:t xml:space="preserve"> </w:t>
      </w:r>
      <w:r w:rsidR="000C3A3C" w:rsidRPr="00DD0141">
        <w:rPr>
          <w:rFonts w:ascii="Arial" w:hAnsi="Arial" w:cs="Arial"/>
        </w:rPr>
        <w:t>is “any work that has a beginning and an end and requires the use of company resources such as people, time, or money</w:t>
      </w:r>
      <w:r w:rsidR="00E23005" w:rsidRPr="00DD0141">
        <w:rPr>
          <w:rFonts w:ascii="Arial" w:hAnsi="Arial" w:cs="Arial"/>
        </w:rPr>
        <w:t>” (Tilley, S. p. 78).</w:t>
      </w:r>
      <w:r w:rsidR="0059210B" w:rsidRPr="00DD0141">
        <w:rPr>
          <w:rFonts w:ascii="Arial" w:hAnsi="Arial" w:cs="Arial"/>
        </w:rPr>
        <w:t xml:space="preserve"> In other words, a task is something that must be done in a project which has a clear beginning and end, it also must use company resources. </w:t>
      </w:r>
      <w:r w:rsidR="00852719" w:rsidRPr="00DD0141">
        <w:rPr>
          <w:rFonts w:ascii="Arial" w:hAnsi="Arial" w:cs="Arial"/>
        </w:rPr>
        <w:t xml:space="preserve">An example of a task could be something simple such as </w:t>
      </w:r>
      <w:r w:rsidR="006146F2" w:rsidRPr="00DD0141">
        <w:rPr>
          <w:rFonts w:ascii="Arial" w:hAnsi="Arial" w:cs="Arial"/>
        </w:rPr>
        <w:t xml:space="preserve">creating a new button on a form, it has a clear beginning and end, and it requires the usage of people and their time. </w:t>
      </w:r>
      <w:r w:rsidR="007A2CB0" w:rsidRPr="00DD0141">
        <w:rPr>
          <w:rFonts w:ascii="Arial" w:hAnsi="Arial" w:cs="Arial"/>
        </w:rPr>
        <w:t>However, it is important to note that a task is not an event or milestone.</w:t>
      </w:r>
    </w:p>
    <w:p w14:paraId="705863C4" w14:textId="24DAA905" w:rsidR="00914581" w:rsidRPr="00DD0141" w:rsidRDefault="00914581" w:rsidP="00180E7E">
      <w:pPr>
        <w:spacing w:line="480" w:lineRule="auto"/>
        <w:rPr>
          <w:rFonts w:ascii="Arial" w:hAnsi="Arial" w:cs="Arial"/>
        </w:rPr>
      </w:pPr>
      <w:r w:rsidRPr="00DD0141">
        <w:rPr>
          <w:rFonts w:ascii="Arial" w:hAnsi="Arial" w:cs="Arial"/>
        </w:rPr>
        <w:tab/>
        <w:t xml:space="preserve">An event is also known as a milestone, </w:t>
      </w:r>
      <w:r w:rsidR="00F52152" w:rsidRPr="00DD0141">
        <w:rPr>
          <w:rFonts w:ascii="Arial" w:hAnsi="Arial" w:cs="Arial"/>
        </w:rPr>
        <w:t xml:space="preserve">and it is used as a reference point in a project which is used to monitor progress (Tilley, S. p. 78). </w:t>
      </w:r>
      <w:r w:rsidR="00A67C07" w:rsidRPr="00DD0141">
        <w:rPr>
          <w:rFonts w:ascii="Arial" w:hAnsi="Arial" w:cs="Arial"/>
        </w:rPr>
        <w:t xml:space="preserve">Events, or milestones, </w:t>
      </w:r>
      <w:r w:rsidR="00F77F49" w:rsidRPr="00DD0141">
        <w:rPr>
          <w:rFonts w:ascii="Arial" w:hAnsi="Arial" w:cs="Arial"/>
        </w:rPr>
        <w:t xml:space="preserve">are often </w:t>
      </w:r>
      <w:r w:rsidR="00097D3F" w:rsidRPr="00DD0141">
        <w:rPr>
          <w:rFonts w:ascii="Arial" w:hAnsi="Arial" w:cs="Arial"/>
        </w:rPr>
        <w:t xml:space="preserve">not tasks, </w:t>
      </w:r>
      <w:r w:rsidR="00097D3F" w:rsidRPr="00DD0141">
        <w:rPr>
          <w:rFonts w:ascii="Arial" w:hAnsi="Arial" w:cs="Arial"/>
        </w:rPr>
        <w:lastRenderedPageBreak/>
        <w:t xml:space="preserve">however, mark the completion of certain points of </w:t>
      </w:r>
      <w:r w:rsidR="00DC1D1C" w:rsidRPr="00DD0141">
        <w:rPr>
          <w:rFonts w:ascii="Arial" w:hAnsi="Arial" w:cs="Arial"/>
        </w:rPr>
        <w:t xml:space="preserve">time which involves </w:t>
      </w:r>
      <w:r w:rsidR="00097D3F" w:rsidRPr="00DD0141">
        <w:rPr>
          <w:rFonts w:ascii="Arial" w:hAnsi="Arial" w:cs="Arial"/>
        </w:rPr>
        <w:t xml:space="preserve">tasks, such as completion of the foundation of the building, which </w:t>
      </w:r>
      <w:r w:rsidR="00BB3056" w:rsidRPr="00DD0141">
        <w:rPr>
          <w:rFonts w:ascii="Arial" w:hAnsi="Arial" w:cs="Arial"/>
        </w:rPr>
        <w:t>could</w:t>
      </w:r>
      <w:r w:rsidR="00097D3F" w:rsidRPr="00DD0141">
        <w:rPr>
          <w:rFonts w:ascii="Arial" w:hAnsi="Arial" w:cs="Arial"/>
        </w:rPr>
        <w:t xml:space="preserve"> have had a large </w:t>
      </w:r>
      <w:r w:rsidR="0030038A" w:rsidRPr="00DD0141">
        <w:rPr>
          <w:rFonts w:ascii="Arial" w:hAnsi="Arial" w:cs="Arial"/>
        </w:rPr>
        <w:t>number</w:t>
      </w:r>
      <w:r w:rsidR="00097D3F" w:rsidRPr="00DD0141">
        <w:rPr>
          <w:rFonts w:ascii="Arial" w:hAnsi="Arial" w:cs="Arial"/>
        </w:rPr>
        <w:t xml:space="preserve"> of tasks in it. Another example of a milestone could be </w:t>
      </w:r>
      <w:r w:rsidR="00504C52" w:rsidRPr="00DD0141">
        <w:rPr>
          <w:rFonts w:ascii="Arial" w:hAnsi="Arial" w:cs="Arial"/>
        </w:rPr>
        <w:t xml:space="preserve">getting management approval for </w:t>
      </w:r>
      <w:r w:rsidR="003D7133" w:rsidRPr="00DD0141">
        <w:rPr>
          <w:rFonts w:ascii="Arial" w:hAnsi="Arial" w:cs="Arial"/>
        </w:rPr>
        <w:t>something or</w:t>
      </w:r>
      <w:r w:rsidR="00504C52" w:rsidRPr="00DD0141">
        <w:rPr>
          <w:rFonts w:ascii="Arial" w:hAnsi="Arial" w:cs="Arial"/>
        </w:rPr>
        <w:t xml:space="preserve"> </w:t>
      </w:r>
      <w:r w:rsidR="00E66196" w:rsidRPr="00DD0141">
        <w:rPr>
          <w:rFonts w:ascii="Arial" w:hAnsi="Arial" w:cs="Arial"/>
        </w:rPr>
        <w:t>could be marking the completion of different phases of a project.</w:t>
      </w:r>
    </w:p>
    <w:p w14:paraId="5D9C57B5" w14:textId="51DD9485" w:rsidR="004A34EF" w:rsidRPr="00DD0141" w:rsidRDefault="004A34EF" w:rsidP="00180E7E">
      <w:pPr>
        <w:spacing w:line="480" w:lineRule="auto"/>
        <w:rPr>
          <w:rFonts w:ascii="Arial" w:hAnsi="Arial" w:cs="Arial"/>
          <w:b/>
          <w:bCs/>
        </w:rPr>
      </w:pPr>
    </w:p>
    <w:p w14:paraId="3C979406" w14:textId="52DFD8BF" w:rsidR="004A34EF" w:rsidRPr="00DD0141" w:rsidRDefault="00117175" w:rsidP="00180E7E">
      <w:pPr>
        <w:spacing w:line="480" w:lineRule="auto"/>
        <w:rPr>
          <w:rFonts w:ascii="Arial" w:hAnsi="Arial" w:cs="Arial"/>
          <w:b/>
          <w:bCs/>
        </w:rPr>
      </w:pPr>
      <w:r w:rsidRPr="00DD0141">
        <w:rPr>
          <w:rFonts w:ascii="Arial" w:hAnsi="Arial" w:cs="Arial"/>
          <w:b/>
          <w:bCs/>
        </w:rPr>
        <w:t>4. What is a systems requirement, and how are systems requirements classified?</w:t>
      </w:r>
    </w:p>
    <w:p w14:paraId="708B0B73" w14:textId="339AC286" w:rsidR="00506116" w:rsidRPr="00DD0141" w:rsidRDefault="00506116" w:rsidP="00180E7E">
      <w:pPr>
        <w:spacing w:line="480" w:lineRule="auto"/>
        <w:rPr>
          <w:rFonts w:ascii="Arial" w:hAnsi="Arial" w:cs="Arial"/>
        </w:rPr>
      </w:pPr>
      <w:r w:rsidRPr="00DD0141">
        <w:rPr>
          <w:rFonts w:ascii="Arial" w:hAnsi="Arial" w:cs="Arial"/>
          <w:b/>
          <w:bCs/>
        </w:rPr>
        <w:tab/>
      </w:r>
      <w:r w:rsidR="00F709D5" w:rsidRPr="00DD0141">
        <w:rPr>
          <w:rFonts w:ascii="Arial" w:hAnsi="Arial" w:cs="Arial"/>
        </w:rPr>
        <w:t xml:space="preserve">A systems requirement is </w:t>
      </w:r>
      <w:r w:rsidR="00FA4418" w:rsidRPr="00DD0141">
        <w:rPr>
          <w:rFonts w:ascii="Arial" w:hAnsi="Arial" w:cs="Arial"/>
        </w:rPr>
        <w:t xml:space="preserve">something like a characteristic or feature which must be included in the system in order to meet requirements </w:t>
      </w:r>
      <w:r w:rsidR="00532B28" w:rsidRPr="00DD0141">
        <w:rPr>
          <w:rFonts w:ascii="Arial" w:hAnsi="Arial" w:cs="Arial"/>
        </w:rPr>
        <w:t xml:space="preserve">and be a successful project which </w:t>
      </w:r>
      <w:r w:rsidR="0008057B" w:rsidRPr="00DD0141">
        <w:rPr>
          <w:rFonts w:ascii="Arial" w:hAnsi="Arial" w:cs="Arial"/>
        </w:rPr>
        <w:t>satisfies</w:t>
      </w:r>
      <w:r w:rsidR="00532B28" w:rsidRPr="00DD0141">
        <w:rPr>
          <w:rFonts w:ascii="Arial" w:hAnsi="Arial" w:cs="Arial"/>
        </w:rPr>
        <w:t xml:space="preserve"> </w:t>
      </w:r>
      <w:r w:rsidR="0008057B" w:rsidRPr="00DD0141">
        <w:rPr>
          <w:rFonts w:ascii="Arial" w:hAnsi="Arial" w:cs="Arial"/>
        </w:rPr>
        <w:t>user’s</w:t>
      </w:r>
      <w:r w:rsidR="00532B28" w:rsidRPr="00DD0141">
        <w:rPr>
          <w:rFonts w:ascii="Arial" w:hAnsi="Arial" w:cs="Arial"/>
        </w:rPr>
        <w:t xml:space="preserve"> needs (Tilley, S. p.</w:t>
      </w:r>
      <w:r w:rsidR="0008057B" w:rsidRPr="00DD0141">
        <w:rPr>
          <w:rFonts w:ascii="Arial" w:hAnsi="Arial" w:cs="Arial"/>
        </w:rPr>
        <w:t>105</w:t>
      </w:r>
      <w:r w:rsidR="00532B28" w:rsidRPr="00DD0141">
        <w:rPr>
          <w:rFonts w:ascii="Arial" w:hAnsi="Arial" w:cs="Arial"/>
        </w:rPr>
        <w:t>).</w:t>
      </w:r>
      <w:r w:rsidR="0008057B" w:rsidRPr="00DD0141">
        <w:rPr>
          <w:rFonts w:ascii="Arial" w:hAnsi="Arial" w:cs="Arial"/>
        </w:rPr>
        <w:t xml:space="preserve"> </w:t>
      </w:r>
      <w:r w:rsidR="003A356A" w:rsidRPr="00DD0141">
        <w:rPr>
          <w:rFonts w:ascii="Arial" w:hAnsi="Arial" w:cs="Arial"/>
        </w:rPr>
        <w:t xml:space="preserve">Systems requirements also “server as benchmarks to measure the overall acceptability of the finished system” (Tilley, S. p. </w:t>
      </w:r>
      <w:r w:rsidR="006A7919" w:rsidRPr="00DD0141">
        <w:rPr>
          <w:rFonts w:ascii="Arial" w:hAnsi="Arial" w:cs="Arial"/>
        </w:rPr>
        <w:t>105</w:t>
      </w:r>
      <w:r w:rsidR="003A356A" w:rsidRPr="00DD0141">
        <w:rPr>
          <w:rFonts w:ascii="Arial" w:hAnsi="Arial" w:cs="Arial"/>
        </w:rPr>
        <w:t>).</w:t>
      </w:r>
      <w:r w:rsidR="006A7919" w:rsidRPr="00DD0141">
        <w:rPr>
          <w:rFonts w:ascii="Arial" w:hAnsi="Arial" w:cs="Arial"/>
        </w:rPr>
        <w:t xml:space="preserve"> </w:t>
      </w:r>
      <w:r w:rsidR="008F1047" w:rsidRPr="00DD0141">
        <w:rPr>
          <w:rFonts w:ascii="Arial" w:hAnsi="Arial" w:cs="Arial"/>
        </w:rPr>
        <w:t xml:space="preserve">Systems requirements also often the focus of the start of the analysis phase, and it is extremely important to know ahead of time all of the requirements for the system so that in development it can be successful, otherwise if there are missing features, the project may not be considered a success, or even in some cases not useful anymore if requirements are missing. </w:t>
      </w:r>
      <w:r w:rsidR="00027F4C" w:rsidRPr="00DD0141">
        <w:rPr>
          <w:rFonts w:ascii="Arial" w:hAnsi="Arial" w:cs="Arial"/>
        </w:rPr>
        <w:t>It is important with systems requirements to use something called requirements engineering, which has three main activities, understanding the problem, describing the problem, and agreeing upon the problem (Tilley, S. p. 105).</w:t>
      </w:r>
      <w:r w:rsidR="000E7037" w:rsidRPr="00DD0141">
        <w:rPr>
          <w:rFonts w:ascii="Arial" w:hAnsi="Arial" w:cs="Arial"/>
        </w:rPr>
        <w:t xml:space="preserve"> </w:t>
      </w:r>
    </w:p>
    <w:p w14:paraId="037BBF06" w14:textId="1FAF65A2" w:rsidR="00271282" w:rsidRPr="00DD0141" w:rsidRDefault="001952FE" w:rsidP="00180E7E">
      <w:pPr>
        <w:spacing w:line="480" w:lineRule="auto"/>
        <w:rPr>
          <w:rFonts w:ascii="Arial" w:hAnsi="Arial" w:cs="Arial"/>
        </w:rPr>
      </w:pPr>
      <w:r w:rsidRPr="00DD0141">
        <w:rPr>
          <w:rFonts w:ascii="Arial" w:hAnsi="Arial" w:cs="Arial"/>
          <w:b/>
          <w:bCs/>
        </w:rPr>
        <w:tab/>
      </w:r>
      <w:r w:rsidRPr="00DD0141">
        <w:rPr>
          <w:rFonts w:ascii="Arial" w:hAnsi="Arial" w:cs="Arial"/>
        </w:rPr>
        <w:t xml:space="preserve">Systems requirements are classified by two ways, a functional requirement, and a non-functional requirement. </w:t>
      </w:r>
      <w:r w:rsidR="00EF74B9" w:rsidRPr="00DD0141">
        <w:rPr>
          <w:rFonts w:ascii="Arial" w:hAnsi="Arial" w:cs="Arial"/>
        </w:rPr>
        <w:t xml:space="preserve">In order for a requirement to be a functional requirement it </w:t>
      </w:r>
      <w:r w:rsidR="00835F42" w:rsidRPr="00DD0141">
        <w:rPr>
          <w:rFonts w:ascii="Arial" w:hAnsi="Arial" w:cs="Arial"/>
        </w:rPr>
        <w:t xml:space="preserve">must be a statement of the services in which a system provides, such as a website needing </w:t>
      </w:r>
      <w:r w:rsidR="00A70824" w:rsidRPr="00DD0141">
        <w:rPr>
          <w:rFonts w:ascii="Arial" w:hAnsi="Arial" w:cs="Arial"/>
        </w:rPr>
        <w:t xml:space="preserve">to generate reports </w:t>
      </w:r>
      <w:r w:rsidR="00CD44B5" w:rsidRPr="00DD0141">
        <w:rPr>
          <w:rFonts w:ascii="Arial" w:hAnsi="Arial" w:cs="Arial"/>
        </w:rPr>
        <w:t xml:space="preserve">for volume statistics hourly, or other reports like sales </w:t>
      </w:r>
      <w:r w:rsidR="00767B01" w:rsidRPr="00DD0141">
        <w:rPr>
          <w:rFonts w:ascii="Arial" w:hAnsi="Arial" w:cs="Arial"/>
        </w:rPr>
        <w:t>(Tilley, S. p. 105).</w:t>
      </w:r>
      <w:r w:rsidR="0056121C" w:rsidRPr="00DD0141">
        <w:rPr>
          <w:rFonts w:ascii="Arial" w:hAnsi="Arial" w:cs="Arial"/>
        </w:rPr>
        <w:t xml:space="preserve"> A non-functional requirement</w:t>
      </w:r>
      <w:r w:rsidR="008105AE" w:rsidRPr="00DD0141">
        <w:rPr>
          <w:rFonts w:ascii="Arial" w:hAnsi="Arial" w:cs="Arial"/>
        </w:rPr>
        <w:t>, or quality attribute,</w:t>
      </w:r>
      <w:r w:rsidR="0056121C" w:rsidRPr="00DD0141">
        <w:rPr>
          <w:rFonts w:ascii="Arial" w:hAnsi="Arial" w:cs="Arial"/>
        </w:rPr>
        <w:t xml:space="preserve"> is a statement in regards to its operational system constraints, such </w:t>
      </w:r>
      <w:r w:rsidR="008105AE" w:rsidRPr="00DD0141">
        <w:rPr>
          <w:rFonts w:ascii="Arial" w:hAnsi="Arial" w:cs="Arial"/>
        </w:rPr>
        <w:t>the data in a report must be uniform with other reports</w:t>
      </w:r>
      <w:r w:rsidR="000B6337" w:rsidRPr="00DD0141">
        <w:rPr>
          <w:rFonts w:ascii="Arial" w:hAnsi="Arial" w:cs="Arial"/>
        </w:rPr>
        <w:t>, or it must support a certain amount of users concurrently (Tilley, S. p. 105).</w:t>
      </w:r>
    </w:p>
    <w:p w14:paraId="26DAA81B" w14:textId="77777777" w:rsidR="00692D96" w:rsidRPr="00DD0141" w:rsidRDefault="00692D96" w:rsidP="00180E7E">
      <w:pPr>
        <w:spacing w:line="480" w:lineRule="auto"/>
        <w:rPr>
          <w:rFonts w:ascii="Arial" w:hAnsi="Arial" w:cs="Arial"/>
        </w:rPr>
      </w:pPr>
    </w:p>
    <w:p w14:paraId="2E104C2E" w14:textId="00C0415F" w:rsidR="00271282" w:rsidRPr="00DD0141" w:rsidRDefault="00271282" w:rsidP="00180E7E">
      <w:pPr>
        <w:spacing w:line="480" w:lineRule="auto"/>
        <w:rPr>
          <w:rFonts w:ascii="Arial" w:hAnsi="Arial" w:cs="Arial"/>
          <w:b/>
          <w:bCs/>
        </w:rPr>
      </w:pPr>
      <w:r w:rsidRPr="00DD0141">
        <w:rPr>
          <w:rFonts w:ascii="Arial" w:hAnsi="Arial" w:cs="Arial"/>
          <w:b/>
          <w:bCs/>
        </w:rPr>
        <w:t>5. Describe data and process modeling concepts and tools.</w:t>
      </w:r>
    </w:p>
    <w:p w14:paraId="1660F006" w14:textId="7F3019AC" w:rsidR="005E7B07" w:rsidRPr="00DD0141" w:rsidRDefault="0050399D" w:rsidP="00180E7E">
      <w:pPr>
        <w:spacing w:line="480" w:lineRule="auto"/>
        <w:rPr>
          <w:rFonts w:ascii="Arial" w:hAnsi="Arial" w:cs="Arial"/>
        </w:rPr>
      </w:pPr>
      <w:r w:rsidRPr="00DD0141">
        <w:rPr>
          <w:rFonts w:ascii="Arial" w:hAnsi="Arial" w:cs="Arial"/>
          <w:b/>
          <w:bCs/>
        </w:rPr>
        <w:tab/>
      </w:r>
      <w:r w:rsidR="00D417E7" w:rsidRPr="00DD0141">
        <w:rPr>
          <w:rFonts w:ascii="Arial" w:hAnsi="Arial" w:cs="Arial"/>
        </w:rPr>
        <w:t>With d</w:t>
      </w:r>
      <w:r w:rsidR="005E7B07" w:rsidRPr="00DD0141">
        <w:rPr>
          <w:rFonts w:ascii="Arial" w:hAnsi="Arial" w:cs="Arial"/>
        </w:rPr>
        <w:t>ata modeling</w:t>
      </w:r>
      <w:r w:rsidR="00D417E7" w:rsidRPr="00DD0141">
        <w:rPr>
          <w:rFonts w:ascii="Arial" w:hAnsi="Arial" w:cs="Arial"/>
        </w:rPr>
        <w:t xml:space="preserve">, what you are doing is </w:t>
      </w:r>
      <w:r w:rsidR="005E7B07" w:rsidRPr="00DD0141">
        <w:rPr>
          <w:rFonts w:ascii="Arial" w:hAnsi="Arial" w:cs="Arial"/>
        </w:rPr>
        <w:t>visualizing the flow of the data throughout a project or system</w:t>
      </w:r>
      <w:r w:rsidR="006B1858" w:rsidRPr="00DD0141">
        <w:rPr>
          <w:rFonts w:ascii="Arial" w:hAnsi="Arial" w:cs="Arial"/>
        </w:rPr>
        <w:t>.</w:t>
      </w:r>
      <w:r w:rsidR="005E7B07" w:rsidRPr="00DD0141">
        <w:rPr>
          <w:rFonts w:ascii="Arial" w:hAnsi="Arial" w:cs="Arial"/>
        </w:rPr>
        <w:t xml:space="preserve"> </w:t>
      </w:r>
      <w:r w:rsidR="006B1858" w:rsidRPr="00DD0141">
        <w:rPr>
          <w:rFonts w:ascii="Arial" w:hAnsi="Arial" w:cs="Arial"/>
        </w:rPr>
        <w:t>With p</w:t>
      </w:r>
      <w:r w:rsidR="005E7B07" w:rsidRPr="00DD0141">
        <w:rPr>
          <w:rFonts w:ascii="Arial" w:hAnsi="Arial" w:cs="Arial"/>
        </w:rPr>
        <w:t>rocess modeling</w:t>
      </w:r>
      <w:r w:rsidR="000C205B" w:rsidRPr="00DD0141">
        <w:rPr>
          <w:rFonts w:ascii="Arial" w:hAnsi="Arial" w:cs="Arial"/>
        </w:rPr>
        <w:t xml:space="preserve">, it </w:t>
      </w:r>
      <w:r w:rsidR="005E7B07" w:rsidRPr="00DD0141">
        <w:rPr>
          <w:rFonts w:ascii="Arial" w:hAnsi="Arial" w:cs="Arial"/>
        </w:rPr>
        <w:t>is the idea of visualizing the flow of the processes throughout a project or system</w:t>
      </w:r>
      <w:r w:rsidR="003F77DE" w:rsidRPr="00DD0141">
        <w:rPr>
          <w:rFonts w:ascii="Arial" w:hAnsi="Arial" w:cs="Arial"/>
        </w:rPr>
        <w:t>. I</w:t>
      </w:r>
      <w:r w:rsidR="005E7B07" w:rsidRPr="00DD0141">
        <w:rPr>
          <w:rFonts w:ascii="Arial" w:hAnsi="Arial" w:cs="Arial"/>
        </w:rPr>
        <w:t>t is</w:t>
      </w:r>
      <w:r w:rsidR="003D7014" w:rsidRPr="00DD0141">
        <w:rPr>
          <w:rFonts w:ascii="Arial" w:hAnsi="Arial" w:cs="Arial"/>
        </w:rPr>
        <w:t xml:space="preserve"> also</w:t>
      </w:r>
      <w:r w:rsidR="005E7B07" w:rsidRPr="00DD0141">
        <w:rPr>
          <w:rFonts w:ascii="Arial" w:hAnsi="Arial" w:cs="Arial"/>
        </w:rPr>
        <w:t xml:space="preserve"> possible to do both without a diagram </w:t>
      </w:r>
      <w:r w:rsidR="00F679AB" w:rsidRPr="00DD0141">
        <w:rPr>
          <w:rFonts w:ascii="Arial" w:hAnsi="Arial" w:cs="Arial"/>
        </w:rPr>
        <w:t>in order to visualize the flow of data or processes</w:t>
      </w:r>
      <w:r w:rsidR="005E7B07" w:rsidRPr="00DD0141">
        <w:rPr>
          <w:rFonts w:ascii="Arial" w:hAnsi="Arial" w:cs="Arial"/>
        </w:rPr>
        <w:t xml:space="preserve"> and can be written out to explain the flow</w:t>
      </w:r>
      <w:r w:rsidR="0045766A" w:rsidRPr="00DD0141">
        <w:rPr>
          <w:rFonts w:ascii="Arial" w:hAnsi="Arial" w:cs="Arial"/>
        </w:rPr>
        <w:t xml:space="preserve"> by words instead of by diagram</w:t>
      </w:r>
      <w:r w:rsidR="005E7B07" w:rsidRPr="00DD0141">
        <w:rPr>
          <w:rFonts w:ascii="Arial" w:hAnsi="Arial" w:cs="Arial"/>
        </w:rPr>
        <w:t xml:space="preserve">. Data </w:t>
      </w:r>
      <w:r w:rsidR="00C941E1" w:rsidRPr="00DD0141">
        <w:rPr>
          <w:rFonts w:ascii="Arial" w:hAnsi="Arial" w:cs="Arial"/>
        </w:rPr>
        <w:t>modeling and</w:t>
      </w:r>
      <w:r w:rsidR="005E7B07" w:rsidRPr="00DD0141">
        <w:rPr>
          <w:rFonts w:ascii="Arial" w:hAnsi="Arial" w:cs="Arial"/>
        </w:rPr>
        <w:t xml:space="preserve"> process modeling are often used </w:t>
      </w:r>
      <w:r w:rsidR="003C54D9" w:rsidRPr="00DD0141">
        <w:rPr>
          <w:rFonts w:ascii="Arial" w:hAnsi="Arial" w:cs="Arial"/>
        </w:rPr>
        <w:t>in order to help</w:t>
      </w:r>
      <w:r w:rsidR="005E7B07" w:rsidRPr="00DD0141">
        <w:rPr>
          <w:rFonts w:ascii="Arial" w:hAnsi="Arial" w:cs="Arial"/>
        </w:rPr>
        <w:t xml:space="preserve"> reduce complexity</w:t>
      </w:r>
      <w:r w:rsidR="00901324" w:rsidRPr="00DD0141">
        <w:rPr>
          <w:rFonts w:ascii="Arial" w:hAnsi="Arial" w:cs="Arial"/>
        </w:rPr>
        <w:t xml:space="preserve"> of the system</w:t>
      </w:r>
      <w:r w:rsidR="005E7B07" w:rsidRPr="00DD0141">
        <w:rPr>
          <w:rFonts w:ascii="Arial" w:hAnsi="Arial" w:cs="Arial"/>
        </w:rPr>
        <w:t xml:space="preserve"> </w:t>
      </w:r>
      <w:r w:rsidR="000709D6" w:rsidRPr="00DD0141">
        <w:rPr>
          <w:rFonts w:ascii="Arial" w:hAnsi="Arial" w:cs="Arial"/>
        </w:rPr>
        <w:t xml:space="preserve">to make it more easily understandable by anyone, </w:t>
      </w:r>
      <w:r w:rsidR="005E7B07" w:rsidRPr="00DD0141">
        <w:rPr>
          <w:rFonts w:ascii="Arial" w:hAnsi="Arial" w:cs="Arial"/>
        </w:rPr>
        <w:t>and to assist in developing systems or in projects.</w:t>
      </w:r>
    </w:p>
    <w:p w14:paraId="1FE4E621" w14:textId="1B7AA0CD" w:rsidR="005E7B07" w:rsidRPr="00DD0141" w:rsidRDefault="005E7B07" w:rsidP="00180E7E">
      <w:pPr>
        <w:spacing w:line="480" w:lineRule="auto"/>
        <w:rPr>
          <w:rFonts w:ascii="Arial" w:hAnsi="Arial" w:cs="Arial"/>
        </w:rPr>
      </w:pPr>
      <w:r w:rsidRPr="00DD0141">
        <w:rPr>
          <w:rFonts w:ascii="Arial" w:hAnsi="Arial" w:cs="Arial"/>
        </w:rPr>
        <w:tab/>
      </w:r>
      <w:r w:rsidR="00E31F58" w:rsidRPr="00DD0141">
        <w:rPr>
          <w:rFonts w:ascii="Arial" w:hAnsi="Arial" w:cs="Arial"/>
        </w:rPr>
        <w:t xml:space="preserve">With data modeling, there are </w:t>
      </w:r>
      <w:r w:rsidRPr="00DD0141">
        <w:rPr>
          <w:rFonts w:ascii="Arial" w:hAnsi="Arial" w:cs="Arial"/>
        </w:rPr>
        <w:t xml:space="preserve">Data </w:t>
      </w:r>
      <w:r w:rsidR="00E31F58" w:rsidRPr="00DD0141">
        <w:rPr>
          <w:rFonts w:ascii="Arial" w:hAnsi="Arial" w:cs="Arial"/>
        </w:rPr>
        <w:t>F</w:t>
      </w:r>
      <w:r w:rsidRPr="00DD0141">
        <w:rPr>
          <w:rFonts w:ascii="Arial" w:hAnsi="Arial" w:cs="Arial"/>
        </w:rPr>
        <w:t xml:space="preserve">low </w:t>
      </w:r>
      <w:r w:rsidR="00E31F58" w:rsidRPr="00DD0141">
        <w:rPr>
          <w:rFonts w:ascii="Arial" w:hAnsi="Arial" w:cs="Arial"/>
        </w:rPr>
        <w:t>D</w:t>
      </w:r>
      <w:r w:rsidRPr="00DD0141">
        <w:rPr>
          <w:rFonts w:ascii="Arial" w:hAnsi="Arial" w:cs="Arial"/>
        </w:rPr>
        <w:t xml:space="preserve">iagrams, or DFD, </w:t>
      </w:r>
      <w:r w:rsidR="00E31F58" w:rsidRPr="00DD0141">
        <w:rPr>
          <w:rFonts w:ascii="Arial" w:hAnsi="Arial" w:cs="Arial"/>
        </w:rPr>
        <w:t xml:space="preserve">and it </w:t>
      </w:r>
      <w:r w:rsidRPr="00DD0141">
        <w:rPr>
          <w:rFonts w:ascii="Arial" w:hAnsi="Arial" w:cs="Arial"/>
        </w:rPr>
        <w:t>is a tool used to be able to model data</w:t>
      </w:r>
      <w:r w:rsidR="00A506C1" w:rsidRPr="00DD0141">
        <w:rPr>
          <w:rFonts w:ascii="Arial" w:hAnsi="Arial" w:cs="Arial"/>
        </w:rPr>
        <w:t>/to be able to visualize the flow of data</w:t>
      </w:r>
      <w:r w:rsidRPr="00DD0141">
        <w:rPr>
          <w:rFonts w:ascii="Arial" w:hAnsi="Arial" w:cs="Arial"/>
        </w:rPr>
        <w:t>. It shows how a system is able to store, process, and transform data (Tilley, S. p. 131). W</w:t>
      </w:r>
      <w:r w:rsidR="00D73919" w:rsidRPr="00DD0141">
        <w:rPr>
          <w:rFonts w:ascii="Arial" w:hAnsi="Arial" w:cs="Arial"/>
        </w:rPr>
        <w:t>hen using</w:t>
      </w:r>
      <w:r w:rsidRPr="00DD0141">
        <w:rPr>
          <w:rFonts w:ascii="Arial" w:hAnsi="Arial" w:cs="Arial"/>
        </w:rPr>
        <w:t xml:space="preserve"> data flow diagrams, it depends on the level you are making the diagrams, </w:t>
      </w:r>
      <w:r w:rsidR="000D271C" w:rsidRPr="00DD0141">
        <w:rPr>
          <w:rFonts w:ascii="Arial" w:hAnsi="Arial" w:cs="Arial"/>
        </w:rPr>
        <w:t>for example</w:t>
      </w:r>
      <w:r w:rsidRPr="00DD0141">
        <w:rPr>
          <w:rFonts w:ascii="Arial" w:hAnsi="Arial" w:cs="Arial"/>
        </w:rPr>
        <w:t xml:space="preserve"> </w:t>
      </w:r>
      <w:r w:rsidR="00F075F7" w:rsidRPr="00DD0141">
        <w:rPr>
          <w:rFonts w:ascii="Arial" w:hAnsi="Arial" w:cs="Arial"/>
        </w:rPr>
        <w:t>if there is a</w:t>
      </w:r>
      <w:r w:rsidRPr="00DD0141">
        <w:rPr>
          <w:rFonts w:ascii="Arial" w:hAnsi="Arial" w:cs="Arial"/>
        </w:rPr>
        <w:t xml:space="preserve"> box</w:t>
      </w:r>
      <w:r w:rsidR="00F075F7" w:rsidRPr="00DD0141">
        <w:rPr>
          <w:rFonts w:ascii="Arial" w:hAnsi="Arial" w:cs="Arial"/>
        </w:rPr>
        <w:t>,</w:t>
      </w:r>
      <w:r w:rsidRPr="00DD0141">
        <w:rPr>
          <w:rFonts w:ascii="Arial" w:hAnsi="Arial" w:cs="Arial"/>
        </w:rPr>
        <w:t xml:space="preserve"> which is a process</w:t>
      </w:r>
      <w:r w:rsidR="00F075F7" w:rsidRPr="00DD0141">
        <w:rPr>
          <w:rFonts w:ascii="Arial" w:hAnsi="Arial" w:cs="Arial"/>
        </w:rPr>
        <w:t>, you may not need</w:t>
      </w:r>
      <w:r w:rsidRPr="00DD0141">
        <w:rPr>
          <w:rFonts w:ascii="Arial" w:hAnsi="Arial" w:cs="Arial"/>
        </w:rPr>
        <w:t xml:space="preserve"> worry about what is inside </w:t>
      </w:r>
      <w:r w:rsidR="00D908E1" w:rsidRPr="00DD0141">
        <w:rPr>
          <w:rFonts w:ascii="Arial" w:hAnsi="Arial" w:cs="Arial"/>
        </w:rPr>
        <w:t>the individual process</w:t>
      </w:r>
      <w:r w:rsidRPr="00DD0141">
        <w:rPr>
          <w:rFonts w:ascii="Arial" w:hAnsi="Arial" w:cs="Arial"/>
        </w:rPr>
        <w:t xml:space="preserve"> and only the data input and output</w:t>
      </w:r>
      <w:r w:rsidR="006A0DAF" w:rsidRPr="00DD0141">
        <w:rPr>
          <w:rFonts w:ascii="Arial" w:hAnsi="Arial" w:cs="Arial"/>
        </w:rPr>
        <w:t xml:space="preserve"> at a higher level.</w:t>
      </w:r>
      <w:r w:rsidRPr="00DD0141">
        <w:rPr>
          <w:rFonts w:ascii="Arial" w:hAnsi="Arial" w:cs="Arial"/>
        </w:rPr>
        <w:t xml:space="preserve"> </w:t>
      </w:r>
      <w:r w:rsidR="006A0DAF" w:rsidRPr="00DD0141">
        <w:rPr>
          <w:rFonts w:ascii="Arial" w:hAnsi="Arial" w:cs="Arial"/>
        </w:rPr>
        <w:t>H</w:t>
      </w:r>
      <w:r w:rsidRPr="00DD0141">
        <w:rPr>
          <w:rFonts w:ascii="Arial" w:hAnsi="Arial" w:cs="Arial"/>
        </w:rPr>
        <w:t>owever, with lower depth</w:t>
      </w:r>
      <w:r w:rsidR="00003203" w:rsidRPr="00DD0141">
        <w:rPr>
          <w:rFonts w:ascii="Arial" w:hAnsi="Arial" w:cs="Arial"/>
        </w:rPr>
        <w:t>/levels</w:t>
      </w:r>
      <w:r w:rsidRPr="00DD0141">
        <w:rPr>
          <w:rFonts w:ascii="Arial" w:hAnsi="Arial" w:cs="Arial"/>
        </w:rPr>
        <w:t xml:space="preserve"> you may want to expand on these</w:t>
      </w:r>
      <w:r w:rsidR="00404F63" w:rsidRPr="00DD0141">
        <w:rPr>
          <w:rFonts w:ascii="Arial" w:hAnsi="Arial" w:cs="Arial"/>
        </w:rPr>
        <w:t xml:space="preserve"> individual processes and detail them out what exactly is being done</w:t>
      </w:r>
      <w:r w:rsidRPr="00DD0141">
        <w:rPr>
          <w:rFonts w:ascii="Arial" w:hAnsi="Arial" w:cs="Arial"/>
        </w:rPr>
        <w:t xml:space="preserve"> (Tilley, S. p. 131). Some data flow diagram examples can be found below. There are</w:t>
      </w:r>
      <w:r w:rsidR="00CE5259" w:rsidRPr="00DD0141">
        <w:rPr>
          <w:rFonts w:ascii="Arial" w:hAnsi="Arial" w:cs="Arial"/>
        </w:rPr>
        <w:t xml:space="preserve"> also </w:t>
      </w:r>
      <w:r w:rsidRPr="00DD0141">
        <w:rPr>
          <w:rFonts w:ascii="Arial" w:hAnsi="Arial" w:cs="Arial"/>
        </w:rPr>
        <w:t>rules for diagramming such as avoiding spontaneous generation, black holes, and gray holes (Tilley, S. p. 149).</w:t>
      </w:r>
    </w:p>
    <w:p w14:paraId="2B5D5290" w14:textId="77777777" w:rsidR="005E7B07" w:rsidRPr="00DD0141" w:rsidRDefault="005E7B07" w:rsidP="00180E7E">
      <w:pPr>
        <w:pStyle w:val="BodyText"/>
        <w:kinsoku w:val="0"/>
        <w:overflowPunct w:val="0"/>
        <w:spacing w:line="480" w:lineRule="auto"/>
        <w:rPr>
          <w:rFonts w:ascii="Arial" w:hAnsi="Arial" w:cs="Arial"/>
          <w:b/>
          <w:bCs/>
          <w:sz w:val="22"/>
          <w:szCs w:val="22"/>
        </w:rPr>
      </w:pPr>
      <w:r w:rsidRPr="00DD0141">
        <w:rPr>
          <w:rFonts w:ascii="Arial" w:hAnsi="Arial" w:cs="Arial"/>
          <w:b/>
          <w:bCs/>
          <w:noProof/>
          <w:sz w:val="22"/>
          <w:szCs w:val="22"/>
        </w:rPr>
        <w:lastRenderedPageBreak/>
        <w:drawing>
          <wp:inline distT="0" distB="0" distL="0" distR="0" wp14:anchorId="230C105D" wp14:editId="20DC9714">
            <wp:extent cx="4407435" cy="3693111"/>
            <wp:effectExtent l="0" t="0" r="0" b="3175"/>
            <wp:docPr id="126" name="Picture 1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Diagram&#10;&#10;Description automatically generated"/>
                    <pic:cNvPicPr/>
                  </pic:nvPicPr>
                  <pic:blipFill>
                    <a:blip r:embed="rId8"/>
                    <a:stretch>
                      <a:fillRect/>
                    </a:stretch>
                  </pic:blipFill>
                  <pic:spPr>
                    <a:xfrm>
                      <a:off x="0" y="0"/>
                      <a:ext cx="4421164" cy="3704615"/>
                    </a:xfrm>
                    <a:prstGeom prst="rect">
                      <a:avLst/>
                    </a:prstGeom>
                  </pic:spPr>
                </pic:pic>
              </a:graphicData>
            </a:graphic>
          </wp:inline>
        </w:drawing>
      </w:r>
    </w:p>
    <w:p w14:paraId="3635183C" w14:textId="77777777" w:rsidR="005E7B07" w:rsidRPr="00DD0141" w:rsidRDefault="005E7B07" w:rsidP="00180E7E">
      <w:pPr>
        <w:pStyle w:val="BodyText"/>
        <w:kinsoku w:val="0"/>
        <w:overflowPunct w:val="0"/>
        <w:spacing w:line="480" w:lineRule="auto"/>
        <w:rPr>
          <w:rFonts w:ascii="Arial" w:hAnsi="Arial" w:cs="Arial"/>
          <w:b/>
          <w:bCs/>
          <w:sz w:val="22"/>
          <w:szCs w:val="22"/>
        </w:rPr>
      </w:pPr>
      <w:r w:rsidRPr="00DD0141">
        <w:rPr>
          <w:rFonts w:ascii="Arial" w:hAnsi="Arial" w:cs="Arial"/>
          <w:sz w:val="22"/>
          <w:szCs w:val="22"/>
        </w:rPr>
        <w:t>(Tilley, S. p. 159).</w:t>
      </w:r>
    </w:p>
    <w:p w14:paraId="2DEF78EF" w14:textId="77777777" w:rsidR="005E7B07" w:rsidRPr="00DD0141" w:rsidRDefault="005E7B07" w:rsidP="00180E7E">
      <w:pPr>
        <w:spacing w:line="480" w:lineRule="auto"/>
        <w:rPr>
          <w:rFonts w:ascii="Arial" w:hAnsi="Arial" w:cs="Arial"/>
        </w:rPr>
      </w:pPr>
    </w:p>
    <w:p w14:paraId="56FF3912" w14:textId="7822D051" w:rsidR="005E7B07" w:rsidRPr="00DD0141" w:rsidRDefault="005E7B07" w:rsidP="00180E7E">
      <w:pPr>
        <w:spacing w:line="480" w:lineRule="auto"/>
        <w:rPr>
          <w:rFonts w:ascii="Arial" w:hAnsi="Arial" w:cs="Arial"/>
        </w:rPr>
      </w:pPr>
      <w:r w:rsidRPr="00DD0141">
        <w:rPr>
          <w:rFonts w:ascii="Arial" w:hAnsi="Arial" w:cs="Arial"/>
        </w:rPr>
        <w:tab/>
      </w:r>
      <w:r w:rsidR="00680347" w:rsidRPr="00DD0141">
        <w:rPr>
          <w:rFonts w:ascii="Arial" w:hAnsi="Arial" w:cs="Arial"/>
        </w:rPr>
        <w:t>A B</w:t>
      </w:r>
      <w:r w:rsidRPr="00DD0141">
        <w:rPr>
          <w:rFonts w:ascii="Arial" w:hAnsi="Arial" w:cs="Arial"/>
        </w:rPr>
        <w:t xml:space="preserve">usiness </w:t>
      </w:r>
      <w:r w:rsidR="00680347" w:rsidRPr="00DD0141">
        <w:rPr>
          <w:rFonts w:ascii="Arial" w:hAnsi="Arial" w:cs="Arial"/>
        </w:rPr>
        <w:t>P</w:t>
      </w:r>
      <w:r w:rsidRPr="00DD0141">
        <w:rPr>
          <w:rFonts w:ascii="Arial" w:hAnsi="Arial" w:cs="Arial"/>
        </w:rPr>
        <w:t xml:space="preserve">rocess </w:t>
      </w:r>
      <w:r w:rsidR="002B376D" w:rsidRPr="00DD0141">
        <w:rPr>
          <w:rFonts w:ascii="Arial" w:hAnsi="Arial" w:cs="Arial"/>
        </w:rPr>
        <w:t>M</w:t>
      </w:r>
      <w:r w:rsidRPr="00DD0141">
        <w:rPr>
          <w:rFonts w:ascii="Arial" w:hAnsi="Arial" w:cs="Arial"/>
        </w:rPr>
        <w:t>odel, or BPM, is a tool</w:t>
      </w:r>
      <w:r w:rsidR="00AB020E" w:rsidRPr="00DD0141">
        <w:rPr>
          <w:rFonts w:ascii="Arial" w:hAnsi="Arial" w:cs="Arial"/>
        </w:rPr>
        <w:t xml:space="preserve"> used</w:t>
      </w:r>
      <w:r w:rsidRPr="00DD0141">
        <w:rPr>
          <w:rFonts w:ascii="Arial" w:hAnsi="Arial" w:cs="Arial"/>
        </w:rPr>
        <w:t xml:space="preserve"> to be able to model processes</w:t>
      </w:r>
      <w:r w:rsidR="00D172F2" w:rsidRPr="00DD0141">
        <w:rPr>
          <w:rFonts w:ascii="Arial" w:hAnsi="Arial" w:cs="Arial"/>
        </w:rPr>
        <w:t>/visualize processes in a system or outside of a system like the processes in a store</w:t>
      </w:r>
      <w:r w:rsidRPr="00DD0141">
        <w:rPr>
          <w:rFonts w:ascii="Arial" w:hAnsi="Arial" w:cs="Arial"/>
        </w:rPr>
        <w:t xml:space="preserve">. </w:t>
      </w:r>
      <w:r w:rsidR="001B1108" w:rsidRPr="00DD0141">
        <w:rPr>
          <w:rFonts w:ascii="Arial" w:hAnsi="Arial" w:cs="Arial"/>
        </w:rPr>
        <w:t>With a BPM it</w:t>
      </w:r>
      <w:r w:rsidRPr="00DD0141">
        <w:rPr>
          <w:rFonts w:ascii="Arial" w:hAnsi="Arial" w:cs="Arial"/>
        </w:rPr>
        <w:t xml:space="preserve"> shows the people, events, and interactions. However, there are also lots of other ways to create process models. An example of a business process model may be found below. </w:t>
      </w:r>
    </w:p>
    <w:p w14:paraId="183D55FC" w14:textId="77777777" w:rsidR="005E7B07" w:rsidRPr="00DD0141" w:rsidRDefault="005E7B07" w:rsidP="00180E7E">
      <w:pPr>
        <w:spacing w:line="480" w:lineRule="auto"/>
        <w:rPr>
          <w:rFonts w:ascii="Arial" w:hAnsi="Arial" w:cs="Arial"/>
        </w:rPr>
      </w:pPr>
      <w:r w:rsidRPr="00DD0141">
        <w:rPr>
          <w:rFonts w:ascii="Arial" w:hAnsi="Arial" w:cs="Arial"/>
          <w:noProof/>
        </w:rPr>
        <w:lastRenderedPageBreak/>
        <w:drawing>
          <wp:inline distT="0" distB="0" distL="0" distR="0" wp14:anchorId="499CA532" wp14:editId="3AF740A2">
            <wp:extent cx="2343150" cy="2509999"/>
            <wp:effectExtent l="0" t="0" r="0" b="5080"/>
            <wp:docPr id="127" name="Picture 1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Diagram&#10;&#10;Description automatically generated"/>
                    <pic:cNvPicPr/>
                  </pic:nvPicPr>
                  <pic:blipFill>
                    <a:blip r:embed="rId9"/>
                    <a:stretch>
                      <a:fillRect/>
                    </a:stretch>
                  </pic:blipFill>
                  <pic:spPr>
                    <a:xfrm>
                      <a:off x="0" y="0"/>
                      <a:ext cx="2371372" cy="2540231"/>
                    </a:xfrm>
                    <a:prstGeom prst="rect">
                      <a:avLst/>
                    </a:prstGeom>
                  </pic:spPr>
                </pic:pic>
              </a:graphicData>
            </a:graphic>
          </wp:inline>
        </w:drawing>
      </w:r>
    </w:p>
    <w:p w14:paraId="04187459" w14:textId="77777777" w:rsidR="005E7B07" w:rsidRPr="00DD0141" w:rsidRDefault="005E7B07" w:rsidP="00180E7E">
      <w:pPr>
        <w:spacing w:line="480" w:lineRule="auto"/>
        <w:rPr>
          <w:rFonts w:ascii="Arial" w:hAnsi="Arial" w:cs="Arial"/>
        </w:rPr>
      </w:pPr>
      <w:r w:rsidRPr="00DD0141">
        <w:rPr>
          <w:rFonts w:ascii="Arial" w:hAnsi="Arial" w:cs="Arial"/>
        </w:rPr>
        <w:t>(Tilley, S. p. 10).</w:t>
      </w:r>
    </w:p>
    <w:p w14:paraId="39343EF8" w14:textId="33BCCD33" w:rsidR="005E7B07" w:rsidRPr="00DD0141" w:rsidRDefault="005E7B07" w:rsidP="00180E7E">
      <w:pPr>
        <w:spacing w:line="480" w:lineRule="auto"/>
        <w:rPr>
          <w:rFonts w:ascii="Arial" w:hAnsi="Arial" w:cs="Arial"/>
        </w:rPr>
      </w:pPr>
      <w:r w:rsidRPr="00DD0141">
        <w:rPr>
          <w:rFonts w:ascii="Arial" w:hAnsi="Arial" w:cs="Arial"/>
        </w:rPr>
        <w:tab/>
        <w:t xml:space="preserve">Both </w:t>
      </w:r>
      <w:r w:rsidR="004876BD" w:rsidRPr="00DD0141">
        <w:rPr>
          <w:rFonts w:ascii="Arial" w:hAnsi="Arial" w:cs="Arial"/>
        </w:rPr>
        <w:t xml:space="preserve">Data Flow Diagrams and </w:t>
      </w:r>
      <w:r w:rsidR="00272C29" w:rsidRPr="00DD0141">
        <w:rPr>
          <w:rFonts w:ascii="Arial" w:hAnsi="Arial" w:cs="Arial"/>
        </w:rPr>
        <w:t>Business Process Model</w:t>
      </w:r>
      <w:r w:rsidR="00B33308" w:rsidRPr="00DD0141">
        <w:rPr>
          <w:rFonts w:ascii="Arial" w:hAnsi="Arial" w:cs="Arial"/>
        </w:rPr>
        <w:t>s</w:t>
      </w:r>
      <w:r w:rsidRPr="00DD0141">
        <w:rPr>
          <w:rFonts w:ascii="Arial" w:hAnsi="Arial" w:cs="Arial"/>
        </w:rPr>
        <w:t xml:space="preserve"> are also able to be made with another tool, called a CASE tool or by hand if needed (Tilley, S. p. 129). </w:t>
      </w:r>
      <w:r w:rsidR="00CE5DA5" w:rsidRPr="00DD0141">
        <w:rPr>
          <w:rFonts w:ascii="Arial" w:hAnsi="Arial" w:cs="Arial"/>
        </w:rPr>
        <w:t>T</w:t>
      </w:r>
      <w:r w:rsidRPr="00DD0141">
        <w:rPr>
          <w:rFonts w:ascii="Arial" w:hAnsi="Arial" w:cs="Arial"/>
        </w:rPr>
        <w:t xml:space="preserve">here </w:t>
      </w:r>
      <w:r w:rsidR="00AD2C23" w:rsidRPr="00DD0141">
        <w:rPr>
          <w:rFonts w:ascii="Arial" w:hAnsi="Arial" w:cs="Arial"/>
        </w:rPr>
        <w:t>is</w:t>
      </w:r>
      <w:r w:rsidRPr="00DD0141">
        <w:rPr>
          <w:rFonts w:ascii="Arial" w:hAnsi="Arial" w:cs="Arial"/>
        </w:rPr>
        <w:t xml:space="preserve"> </w:t>
      </w:r>
      <w:r w:rsidR="00592F3A" w:rsidRPr="00DD0141">
        <w:rPr>
          <w:rFonts w:ascii="Arial" w:hAnsi="Arial" w:cs="Arial"/>
        </w:rPr>
        <w:t xml:space="preserve">also </w:t>
      </w:r>
      <w:r w:rsidRPr="00DD0141">
        <w:rPr>
          <w:rFonts w:ascii="Arial" w:hAnsi="Arial" w:cs="Arial"/>
        </w:rPr>
        <w:t>different software</w:t>
      </w:r>
      <w:r w:rsidR="001A2B22" w:rsidRPr="00DD0141">
        <w:rPr>
          <w:rFonts w:ascii="Arial" w:hAnsi="Arial" w:cs="Arial"/>
        </w:rPr>
        <w:t>’s which</w:t>
      </w:r>
      <w:r w:rsidRPr="00DD0141">
        <w:rPr>
          <w:rFonts w:ascii="Arial" w:hAnsi="Arial" w:cs="Arial"/>
        </w:rPr>
        <w:t xml:space="preserve"> </w:t>
      </w:r>
      <w:r w:rsidR="001A2B22" w:rsidRPr="00DD0141">
        <w:rPr>
          <w:rFonts w:ascii="Arial" w:hAnsi="Arial" w:cs="Arial"/>
        </w:rPr>
        <w:t>are</w:t>
      </w:r>
      <w:r w:rsidRPr="00DD0141">
        <w:rPr>
          <w:rFonts w:ascii="Arial" w:hAnsi="Arial" w:cs="Arial"/>
        </w:rPr>
        <w:t xml:space="preserve"> able to be used to create diagrams such as Visio, Excel,</w:t>
      </w:r>
      <w:r w:rsidR="002E65AC" w:rsidRPr="00DD0141">
        <w:rPr>
          <w:rFonts w:ascii="Arial" w:hAnsi="Arial" w:cs="Arial"/>
        </w:rPr>
        <w:t xml:space="preserve"> </w:t>
      </w:r>
      <w:r w:rsidR="003C4FE3" w:rsidRPr="00DD0141">
        <w:rPr>
          <w:rFonts w:ascii="Arial" w:hAnsi="Arial" w:cs="Arial"/>
        </w:rPr>
        <w:t>and</w:t>
      </w:r>
      <w:r w:rsidR="002E65AC" w:rsidRPr="00DD0141">
        <w:rPr>
          <w:rFonts w:ascii="Arial" w:hAnsi="Arial" w:cs="Arial"/>
        </w:rPr>
        <w:t xml:space="preserve"> </w:t>
      </w:r>
      <w:proofErr w:type="spellStart"/>
      <w:r w:rsidR="002E65AC" w:rsidRPr="00DD0141">
        <w:rPr>
          <w:rFonts w:ascii="Arial" w:hAnsi="Arial" w:cs="Arial"/>
        </w:rPr>
        <w:t>DrawIO</w:t>
      </w:r>
      <w:proofErr w:type="spellEnd"/>
      <w:r w:rsidR="002E65AC" w:rsidRPr="00DD0141">
        <w:rPr>
          <w:rFonts w:ascii="Arial" w:hAnsi="Arial" w:cs="Arial"/>
        </w:rPr>
        <w:t>,</w:t>
      </w:r>
      <w:r w:rsidRPr="00DD0141">
        <w:rPr>
          <w:rFonts w:ascii="Arial" w:hAnsi="Arial" w:cs="Arial"/>
        </w:rPr>
        <w:t xml:space="preserve"> or just about anything </w:t>
      </w:r>
      <w:r w:rsidR="00E60C77" w:rsidRPr="00DD0141">
        <w:rPr>
          <w:rFonts w:ascii="Arial" w:hAnsi="Arial" w:cs="Arial"/>
        </w:rPr>
        <w:t>which is able to create any sort of diagram can be used to create these types of diagrams</w:t>
      </w:r>
      <w:r w:rsidRPr="00DD0141">
        <w:rPr>
          <w:rFonts w:ascii="Arial" w:hAnsi="Arial" w:cs="Arial"/>
        </w:rPr>
        <w:t xml:space="preserve">. These diagrams are also able to have differing levels of depth of visualization such as a 40,000-foot view and a 10,000-foot view and could be classified into different levels. For example, a level 0 may be a 40,000-foot view and a level 1 may be a 30,000-foot view, and the higher level the lower level it becomes. </w:t>
      </w:r>
      <w:r w:rsidR="00882E81" w:rsidRPr="00DD0141">
        <w:rPr>
          <w:rFonts w:ascii="Arial" w:hAnsi="Arial" w:cs="Arial"/>
        </w:rPr>
        <w:t>When d</w:t>
      </w:r>
      <w:r w:rsidRPr="00DD0141">
        <w:rPr>
          <w:rFonts w:ascii="Arial" w:hAnsi="Arial" w:cs="Arial"/>
        </w:rPr>
        <w:t xml:space="preserve">iagramming </w:t>
      </w:r>
      <w:r w:rsidR="00186AEE" w:rsidRPr="00DD0141">
        <w:rPr>
          <w:rFonts w:ascii="Arial" w:hAnsi="Arial" w:cs="Arial"/>
        </w:rPr>
        <w:t>there are different ‘languages’ or styles</w:t>
      </w:r>
      <w:r w:rsidRPr="00DD0141">
        <w:rPr>
          <w:rFonts w:ascii="Arial" w:hAnsi="Arial" w:cs="Arial"/>
        </w:rPr>
        <w:t xml:space="preserve"> </w:t>
      </w:r>
      <w:r w:rsidR="00186AEE" w:rsidRPr="00DD0141">
        <w:rPr>
          <w:rFonts w:ascii="Arial" w:hAnsi="Arial" w:cs="Arial"/>
        </w:rPr>
        <w:t>used</w:t>
      </w:r>
      <w:r w:rsidR="00FF0084" w:rsidRPr="00DD0141">
        <w:rPr>
          <w:rFonts w:ascii="Arial" w:hAnsi="Arial" w:cs="Arial"/>
        </w:rPr>
        <w:t>,</w:t>
      </w:r>
      <w:r w:rsidRPr="00DD0141">
        <w:rPr>
          <w:rFonts w:ascii="Arial" w:hAnsi="Arial" w:cs="Arial"/>
        </w:rPr>
        <w:t xml:space="preserve"> often</w:t>
      </w:r>
      <w:r w:rsidR="00FF0084" w:rsidRPr="00DD0141">
        <w:rPr>
          <w:rFonts w:ascii="Arial" w:hAnsi="Arial" w:cs="Arial"/>
        </w:rPr>
        <w:t xml:space="preserve"> these ones</w:t>
      </w:r>
      <w:r w:rsidRPr="00DD0141">
        <w:rPr>
          <w:rFonts w:ascii="Arial" w:hAnsi="Arial" w:cs="Arial"/>
        </w:rPr>
        <w:t xml:space="preserve"> done by using UML, or Unified Modeling Language, which uses object-oriented concepts and can have different sets of symbols for different meanings like the </w:t>
      </w:r>
      <w:proofErr w:type="spellStart"/>
      <w:r w:rsidRPr="00DD0141">
        <w:rPr>
          <w:rFonts w:ascii="Arial" w:hAnsi="Arial" w:cs="Arial"/>
        </w:rPr>
        <w:t>Gane</w:t>
      </w:r>
      <w:proofErr w:type="spellEnd"/>
      <w:r w:rsidRPr="00DD0141">
        <w:rPr>
          <w:rFonts w:ascii="Arial" w:hAnsi="Arial" w:cs="Arial"/>
        </w:rPr>
        <w:t xml:space="preserve"> and Sarson Symbols or the Yourdon Symbols (Tilley, S. p. 146).</w:t>
      </w:r>
    </w:p>
    <w:p w14:paraId="0D5A464F" w14:textId="3DCAC61E" w:rsidR="00271282" w:rsidRPr="00DD0141" w:rsidRDefault="00271282" w:rsidP="00180E7E">
      <w:pPr>
        <w:spacing w:line="480" w:lineRule="auto"/>
        <w:rPr>
          <w:rFonts w:ascii="Arial" w:hAnsi="Arial" w:cs="Arial"/>
        </w:rPr>
      </w:pPr>
    </w:p>
    <w:p w14:paraId="271F4CBC" w14:textId="37C9F954" w:rsidR="00D55A19" w:rsidRPr="00DD0141" w:rsidRDefault="00D55A19" w:rsidP="00180E7E">
      <w:pPr>
        <w:spacing w:line="480" w:lineRule="auto"/>
        <w:rPr>
          <w:rFonts w:ascii="Arial" w:hAnsi="Arial" w:cs="Arial"/>
          <w:b/>
          <w:bCs/>
        </w:rPr>
      </w:pPr>
      <w:r w:rsidRPr="00DD0141">
        <w:rPr>
          <w:rFonts w:ascii="Arial" w:hAnsi="Arial" w:cs="Arial"/>
          <w:b/>
          <w:bCs/>
        </w:rPr>
        <w:t>6. What is object-oriented analysis, and what are some advantages of this method?</w:t>
      </w:r>
    </w:p>
    <w:p w14:paraId="52203353" w14:textId="6A32ACB1" w:rsidR="00DD0141" w:rsidRPr="00DD0141" w:rsidRDefault="0034708A" w:rsidP="00180E7E">
      <w:pPr>
        <w:spacing w:line="480" w:lineRule="auto"/>
        <w:rPr>
          <w:rFonts w:ascii="Arial" w:hAnsi="Arial" w:cs="Arial"/>
        </w:rPr>
      </w:pPr>
      <w:r w:rsidRPr="00DD0141">
        <w:rPr>
          <w:rFonts w:ascii="Arial" w:hAnsi="Arial" w:cs="Arial"/>
          <w:b/>
          <w:bCs/>
        </w:rPr>
        <w:lastRenderedPageBreak/>
        <w:tab/>
      </w:r>
      <w:r w:rsidR="00DD0141" w:rsidRPr="00DD0141">
        <w:rPr>
          <w:rFonts w:ascii="Arial" w:hAnsi="Arial" w:cs="Arial"/>
        </w:rPr>
        <w:t xml:space="preserve">Object-oriented analysis, </w:t>
      </w:r>
      <w:r w:rsidR="00FB3211">
        <w:rPr>
          <w:rFonts w:ascii="Arial" w:hAnsi="Arial" w:cs="Arial"/>
        </w:rPr>
        <w:t xml:space="preserve">also called </w:t>
      </w:r>
      <w:r w:rsidR="00DD0141" w:rsidRPr="00DD0141">
        <w:rPr>
          <w:rFonts w:ascii="Arial" w:hAnsi="Arial" w:cs="Arial"/>
        </w:rPr>
        <w:t>O-O analysis, is</w:t>
      </w:r>
      <w:r w:rsidR="00FA5047">
        <w:rPr>
          <w:rFonts w:ascii="Arial" w:hAnsi="Arial" w:cs="Arial"/>
          <w:iCs/>
        </w:rPr>
        <w:t xml:space="preserve"> defined as</w:t>
      </w:r>
      <w:r w:rsidR="00DD0141" w:rsidRPr="00DD0141">
        <w:rPr>
          <w:rFonts w:ascii="Arial" w:hAnsi="Arial" w:cs="Arial"/>
          <w:iCs/>
        </w:rPr>
        <w:t xml:space="preserve"> “views the system in terms of objects that combine data and processes. The objects represent actual people, things, transactions, and events. Compared to structural analysis, O-O phases tend to be more interactive. Can use the waterfall model or a model that stresses greater iteration.” </w:t>
      </w:r>
      <w:r w:rsidR="00DD0141" w:rsidRPr="00DD0141">
        <w:rPr>
          <w:rFonts w:ascii="Arial" w:hAnsi="Arial" w:cs="Arial"/>
        </w:rPr>
        <w:t xml:space="preserve">(Tilley, S. p. 18). </w:t>
      </w:r>
      <w:r w:rsidR="002A0517">
        <w:rPr>
          <w:rFonts w:ascii="Arial" w:hAnsi="Arial" w:cs="Arial"/>
        </w:rPr>
        <w:t>Simplified</w:t>
      </w:r>
      <w:r w:rsidR="00DD0141" w:rsidRPr="00DD0141">
        <w:rPr>
          <w:rFonts w:ascii="Arial" w:hAnsi="Arial" w:cs="Arial"/>
        </w:rPr>
        <w:t>, object-oriented analysis is an approach</w:t>
      </w:r>
      <w:r w:rsidR="00507588">
        <w:rPr>
          <w:rFonts w:ascii="Arial" w:hAnsi="Arial" w:cs="Arial"/>
        </w:rPr>
        <w:t xml:space="preserve"> we are able to use in</w:t>
      </w:r>
      <w:r w:rsidR="00DD0141" w:rsidRPr="00DD0141">
        <w:rPr>
          <w:rFonts w:ascii="Arial" w:hAnsi="Arial" w:cs="Arial"/>
        </w:rPr>
        <w:t xml:space="preserve"> how we see a system, how we design and develop a system, and how we interact with a system. Object-oriented analysis is</w:t>
      </w:r>
      <w:r w:rsidR="00310FD9">
        <w:rPr>
          <w:rFonts w:ascii="Arial" w:hAnsi="Arial" w:cs="Arial"/>
        </w:rPr>
        <w:t xml:space="preserve"> used to</w:t>
      </w:r>
      <w:r w:rsidR="00DD0141" w:rsidRPr="00DD0141">
        <w:rPr>
          <w:rFonts w:ascii="Arial" w:hAnsi="Arial" w:cs="Arial"/>
        </w:rPr>
        <w:t xml:space="preserve"> focu</w:t>
      </w:r>
      <w:r w:rsidR="00485C5D">
        <w:rPr>
          <w:rFonts w:ascii="Arial" w:hAnsi="Arial" w:cs="Arial"/>
        </w:rPr>
        <w:t>s</w:t>
      </w:r>
      <w:r w:rsidR="00DD0141" w:rsidRPr="00DD0141">
        <w:rPr>
          <w:rFonts w:ascii="Arial" w:hAnsi="Arial" w:cs="Arial"/>
        </w:rPr>
        <w:t xml:space="preserve"> on using objects rather than seeing the system as data, and processes. There is also </w:t>
      </w:r>
      <w:r w:rsidR="00E146D4">
        <w:rPr>
          <w:rFonts w:ascii="Arial" w:hAnsi="Arial" w:cs="Arial"/>
        </w:rPr>
        <w:t xml:space="preserve">a thing called </w:t>
      </w:r>
      <w:r w:rsidR="00DD0141" w:rsidRPr="00DD0141">
        <w:rPr>
          <w:rFonts w:ascii="Arial" w:hAnsi="Arial" w:cs="Arial"/>
        </w:rPr>
        <w:t>object-oriented diagramming</w:t>
      </w:r>
      <w:r w:rsidR="008C315D">
        <w:rPr>
          <w:rFonts w:ascii="Arial" w:hAnsi="Arial" w:cs="Arial"/>
        </w:rPr>
        <w:t>, which is used</w:t>
      </w:r>
      <w:r w:rsidR="00DD0141" w:rsidRPr="00DD0141">
        <w:rPr>
          <w:rFonts w:ascii="Arial" w:hAnsi="Arial" w:cs="Arial"/>
        </w:rPr>
        <w:t xml:space="preserve"> to help creat</w:t>
      </w:r>
      <w:r w:rsidR="000A5853">
        <w:rPr>
          <w:rFonts w:ascii="Arial" w:hAnsi="Arial" w:cs="Arial"/>
        </w:rPr>
        <w:t>e</w:t>
      </w:r>
      <w:r w:rsidR="00DD0141" w:rsidRPr="00DD0141">
        <w:rPr>
          <w:rFonts w:ascii="Arial" w:hAnsi="Arial" w:cs="Arial"/>
        </w:rPr>
        <w:t xml:space="preserve"> the system as well as business process modelling</w:t>
      </w:r>
      <w:r w:rsidR="000D18C6">
        <w:rPr>
          <w:rFonts w:ascii="Arial" w:hAnsi="Arial" w:cs="Arial"/>
        </w:rPr>
        <w:t xml:space="preserve"> is used to help create the system. These two diagramming types allow us to be able to understand the system better so when in development it can be more easily made.</w:t>
      </w:r>
    </w:p>
    <w:p w14:paraId="385DE213" w14:textId="5D14F42E" w:rsidR="00DD0141" w:rsidRPr="00DD0141" w:rsidRDefault="00DD0141" w:rsidP="00180E7E">
      <w:pPr>
        <w:spacing w:line="480" w:lineRule="auto"/>
        <w:ind w:firstLine="720"/>
        <w:rPr>
          <w:rFonts w:ascii="Arial" w:hAnsi="Arial" w:cs="Arial"/>
        </w:rPr>
      </w:pPr>
      <w:r w:rsidRPr="00DD0141">
        <w:rPr>
          <w:rFonts w:ascii="Arial" w:hAnsi="Arial" w:cs="Arial"/>
        </w:rPr>
        <w:t xml:space="preserve">According to </w:t>
      </w:r>
      <w:r w:rsidR="008F4E89">
        <w:rPr>
          <w:rFonts w:ascii="Arial" w:hAnsi="Arial" w:cs="Arial"/>
        </w:rPr>
        <w:t xml:space="preserve">our book, </w:t>
      </w:r>
      <w:r w:rsidRPr="00DD0141">
        <w:rPr>
          <w:rFonts w:ascii="Arial" w:hAnsi="Arial" w:cs="Arial"/>
        </w:rPr>
        <w:t xml:space="preserve">some advantages of using object-oriented analysis are that it “integrates easily with object-oriented programming languages. Code is modular and reusable, which can reduce cost and development time. Easy to maintain and expand because new objects can be created using inherited properties” (Tilley, S. p. 18). </w:t>
      </w:r>
      <w:r w:rsidR="00232C48">
        <w:rPr>
          <w:rFonts w:ascii="Arial" w:hAnsi="Arial" w:cs="Arial"/>
        </w:rPr>
        <w:t>This means that</w:t>
      </w:r>
      <w:r w:rsidRPr="00DD0141">
        <w:rPr>
          <w:rFonts w:ascii="Arial" w:hAnsi="Arial" w:cs="Arial"/>
        </w:rPr>
        <w:t xml:space="preserve"> some advantages of using object-oriented analysis over other methods</w:t>
      </w:r>
      <w:r w:rsidR="0054777C">
        <w:rPr>
          <w:rFonts w:ascii="Arial" w:hAnsi="Arial" w:cs="Arial"/>
        </w:rPr>
        <w:t xml:space="preserve"> of viewing systems,</w:t>
      </w:r>
      <w:r w:rsidRPr="00DD0141">
        <w:rPr>
          <w:rFonts w:ascii="Arial" w:hAnsi="Arial" w:cs="Arial"/>
        </w:rPr>
        <w:t xml:space="preserve"> such as structured analysis</w:t>
      </w:r>
      <w:r w:rsidR="002D1048">
        <w:rPr>
          <w:rFonts w:ascii="Arial" w:hAnsi="Arial" w:cs="Arial"/>
        </w:rPr>
        <w:t>,</w:t>
      </w:r>
      <w:r w:rsidRPr="00DD0141">
        <w:rPr>
          <w:rFonts w:ascii="Arial" w:hAnsi="Arial" w:cs="Arial"/>
        </w:rPr>
        <w:t xml:space="preserve"> is that it integrates with object-oriented focused programming languages such as Python</w:t>
      </w:r>
      <w:r w:rsidR="004E6B65">
        <w:rPr>
          <w:rFonts w:ascii="Arial" w:hAnsi="Arial" w:cs="Arial"/>
        </w:rPr>
        <w:t>.</w:t>
      </w:r>
      <w:r w:rsidRPr="00DD0141">
        <w:rPr>
          <w:rFonts w:ascii="Arial" w:hAnsi="Arial" w:cs="Arial"/>
        </w:rPr>
        <w:t xml:space="preserve"> </w:t>
      </w:r>
      <w:r w:rsidR="004E6B65">
        <w:rPr>
          <w:rFonts w:ascii="Arial" w:hAnsi="Arial" w:cs="Arial"/>
        </w:rPr>
        <w:t>This a</w:t>
      </w:r>
      <w:r w:rsidRPr="00DD0141">
        <w:rPr>
          <w:rFonts w:ascii="Arial" w:hAnsi="Arial" w:cs="Arial"/>
        </w:rPr>
        <w:t>llow</w:t>
      </w:r>
      <w:r w:rsidR="004E6B65">
        <w:rPr>
          <w:rFonts w:ascii="Arial" w:hAnsi="Arial" w:cs="Arial"/>
        </w:rPr>
        <w:t>s</w:t>
      </w:r>
      <w:r w:rsidRPr="00DD0141">
        <w:rPr>
          <w:rFonts w:ascii="Arial" w:hAnsi="Arial" w:cs="Arial"/>
        </w:rPr>
        <w:t xml:space="preserve"> a programmer to be able to be more productive and efficient in design. It </w:t>
      </w:r>
      <w:r w:rsidR="000B5B34">
        <w:rPr>
          <w:rFonts w:ascii="Arial" w:hAnsi="Arial" w:cs="Arial"/>
        </w:rPr>
        <w:t>is also</w:t>
      </w:r>
      <w:r w:rsidRPr="00DD0141">
        <w:rPr>
          <w:rFonts w:ascii="Arial" w:hAnsi="Arial" w:cs="Arial"/>
        </w:rPr>
        <w:t xml:space="preserve"> modular and reusable</w:t>
      </w:r>
      <w:r w:rsidR="00EB0248">
        <w:rPr>
          <w:rFonts w:ascii="Arial" w:hAnsi="Arial" w:cs="Arial"/>
        </w:rPr>
        <w:t>,</w:t>
      </w:r>
      <w:r w:rsidRPr="00DD0141">
        <w:rPr>
          <w:rFonts w:ascii="Arial" w:hAnsi="Arial" w:cs="Arial"/>
        </w:rPr>
        <w:t xml:space="preserve"> </w:t>
      </w:r>
      <w:r w:rsidR="00EB0248">
        <w:rPr>
          <w:rFonts w:ascii="Arial" w:hAnsi="Arial" w:cs="Arial"/>
        </w:rPr>
        <w:t>allowing you to</w:t>
      </w:r>
      <w:r w:rsidRPr="00DD0141">
        <w:rPr>
          <w:rFonts w:ascii="Arial" w:hAnsi="Arial" w:cs="Arial"/>
        </w:rPr>
        <w:t xml:space="preserve"> make one object in the program and then call back to it with new inputs and get new data using the same functions rather than programming a new object which is going to do the same thing</w:t>
      </w:r>
      <w:r w:rsidR="003B5D8B">
        <w:rPr>
          <w:rFonts w:ascii="Arial" w:hAnsi="Arial" w:cs="Arial"/>
        </w:rPr>
        <w:t>. Doing this</w:t>
      </w:r>
      <w:r w:rsidRPr="00DD0141">
        <w:rPr>
          <w:rFonts w:ascii="Arial" w:hAnsi="Arial" w:cs="Arial"/>
        </w:rPr>
        <w:t xml:space="preserve"> </w:t>
      </w:r>
      <w:r w:rsidR="00033D3F">
        <w:rPr>
          <w:rFonts w:ascii="Arial" w:hAnsi="Arial" w:cs="Arial"/>
        </w:rPr>
        <w:t>r</w:t>
      </w:r>
      <w:r w:rsidRPr="00DD0141">
        <w:rPr>
          <w:rFonts w:ascii="Arial" w:hAnsi="Arial" w:cs="Arial"/>
        </w:rPr>
        <w:t xml:space="preserve">educes the amount of time the programmer must put into the program. It is also easier to maintain and more simplistic than other methods. </w:t>
      </w:r>
      <w:r w:rsidR="003904AD" w:rsidRPr="00DD0141">
        <w:rPr>
          <w:rFonts w:ascii="Arial" w:hAnsi="Arial" w:cs="Arial"/>
        </w:rPr>
        <w:t>Moreover</w:t>
      </w:r>
      <w:r w:rsidRPr="00DD0141">
        <w:rPr>
          <w:rFonts w:ascii="Arial" w:hAnsi="Arial" w:cs="Arial"/>
        </w:rPr>
        <w:t xml:space="preserve">, object-oriented analysis may easily integrate with the Unified Modeling Language, UML, </w:t>
      </w:r>
      <w:r w:rsidR="00795321">
        <w:rPr>
          <w:rFonts w:ascii="Arial" w:hAnsi="Arial" w:cs="Arial"/>
        </w:rPr>
        <w:t xml:space="preserve">so that we can </w:t>
      </w:r>
      <w:r w:rsidRPr="00DD0141">
        <w:rPr>
          <w:rFonts w:ascii="Arial" w:hAnsi="Arial" w:cs="Arial"/>
        </w:rPr>
        <w:t xml:space="preserve">document and visualize an information system </w:t>
      </w:r>
      <w:r w:rsidR="00365EE4">
        <w:rPr>
          <w:rFonts w:ascii="Arial" w:hAnsi="Arial" w:cs="Arial"/>
        </w:rPr>
        <w:t xml:space="preserve">more easily </w:t>
      </w:r>
      <w:r w:rsidRPr="00DD0141">
        <w:rPr>
          <w:rFonts w:ascii="Arial" w:hAnsi="Arial" w:cs="Arial"/>
        </w:rPr>
        <w:t>(Tilley, S. p. 181).</w:t>
      </w:r>
    </w:p>
    <w:p w14:paraId="04B6D477" w14:textId="25EAB520" w:rsidR="00DD0141" w:rsidRPr="00DD0141" w:rsidRDefault="00DD0141" w:rsidP="00180E7E">
      <w:pPr>
        <w:spacing w:line="480" w:lineRule="auto"/>
        <w:rPr>
          <w:rFonts w:ascii="Arial" w:hAnsi="Arial" w:cs="Arial"/>
        </w:rPr>
      </w:pPr>
      <w:r w:rsidRPr="00DD0141">
        <w:rPr>
          <w:rFonts w:ascii="Arial" w:hAnsi="Arial" w:cs="Arial"/>
        </w:rPr>
        <w:lastRenderedPageBreak/>
        <w:tab/>
        <w:t xml:space="preserve">You can also see the main differences between object-oriented analysis and </w:t>
      </w:r>
      <w:r w:rsidR="000B0C69" w:rsidRPr="00DD0141">
        <w:rPr>
          <w:rFonts w:ascii="Arial" w:hAnsi="Arial" w:cs="Arial"/>
        </w:rPr>
        <w:t>structured analysis</w:t>
      </w:r>
      <w:r w:rsidR="00605D97">
        <w:rPr>
          <w:rFonts w:ascii="Arial" w:hAnsi="Arial" w:cs="Arial"/>
        </w:rPr>
        <w:t xml:space="preserve">, </w:t>
      </w:r>
      <w:r w:rsidR="00AD174B">
        <w:rPr>
          <w:rFonts w:ascii="Arial" w:hAnsi="Arial" w:cs="Arial"/>
        </w:rPr>
        <w:t>along with</w:t>
      </w:r>
      <w:r w:rsidR="00605D97">
        <w:rPr>
          <w:rFonts w:ascii="Arial" w:hAnsi="Arial" w:cs="Arial"/>
        </w:rPr>
        <w:t xml:space="preserve"> different types of example diagrams</w:t>
      </w:r>
      <w:r w:rsidRPr="00DD0141">
        <w:rPr>
          <w:rFonts w:ascii="Arial" w:hAnsi="Arial" w:cs="Arial"/>
        </w:rPr>
        <w:t xml:space="preserve"> in the below 4 images. The first image shows a structured-analysis diagram which focuses on the flow of the data and processes, the image below shows an object-oriented diagram which shows the interaction of the objects, below that is the process of doing structured-analysis which uses a waterfall model and below that is the object-oriented process flow which allows tasks to occur simultaneously.</w:t>
      </w:r>
    </w:p>
    <w:p w14:paraId="7501795F" w14:textId="77777777" w:rsidR="00DD0141" w:rsidRPr="00DD0141" w:rsidRDefault="00DD0141" w:rsidP="00180E7E">
      <w:pPr>
        <w:spacing w:line="480" w:lineRule="auto"/>
        <w:rPr>
          <w:rFonts w:ascii="Arial" w:hAnsi="Arial" w:cs="Arial"/>
        </w:rPr>
      </w:pPr>
      <w:r w:rsidRPr="00DD0141">
        <w:rPr>
          <w:rFonts w:ascii="Arial" w:hAnsi="Arial" w:cs="Arial"/>
          <w:noProof/>
        </w:rPr>
        <w:drawing>
          <wp:inline distT="0" distB="0" distL="0" distR="0" wp14:anchorId="3FECF900" wp14:editId="01194E65">
            <wp:extent cx="4433207" cy="2709595"/>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6960" cy="2718001"/>
                    </a:xfrm>
                    <a:prstGeom prst="rect">
                      <a:avLst/>
                    </a:prstGeom>
                    <a:noFill/>
                    <a:ln>
                      <a:noFill/>
                    </a:ln>
                  </pic:spPr>
                </pic:pic>
              </a:graphicData>
            </a:graphic>
          </wp:inline>
        </w:drawing>
      </w:r>
    </w:p>
    <w:p w14:paraId="549A2ECA" w14:textId="77777777" w:rsidR="00DD0141" w:rsidRPr="00DD0141" w:rsidRDefault="00DD0141" w:rsidP="00180E7E">
      <w:pPr>
        <w:spacing w:line="480" w:lineRule="auto"/>
        <w:rPr>
          <w:rFonts w:ascii="Arial" w:hAnsi="Arial" w:cs="Arial"/>
        </w:rPr>
      </w:pPr>
      <w:r w:rsidRPr="00DD0141">
        <w:rPr>
          <w:rFonts w:ascii="Arial" w:hAnsi="Arial" w:cs="Arial"/>
        </w:rPr>
        <w:t>Structured-analysis example diagram</w:t>
      </w:r>
    </w:p>
    <w:p w14:paraId="3A01F032" w14:textId="77777777" w:rsidR="00DD0141" w:rsidRPr="00DD0141" w:rsidRDefault="00DD0141" w:rsidP="00180E7E">
      <w:pPr>
        <w:spacing w:line="480" w:lineRule="auto"/>
        <w:rPr>
          <w:rFonts w:ascii="Arial" w:hAnsi="Arial" w:cs="Arial"/>
        </w:rPr>
      </w:pPr>
      <w:r w:rsidRPr="00DD0141">
        <w:rPr>
          <w:rFonts w:ascii="Arial" w:hAnsi="Arial" w:cs="Arial"/>
        </w:rPr>
        <w:t>(Tilley, S. p. 19).</w:t>
      </w:r>
    </w:p>
    <w:p w14:paraId="77688ED2" w14:textId="77777777" w:rsidR="00DD0141" w:rsidRPr="00DD0141" w:rsidRDefault="00DD0141" w:rsidP="00180E7E">
      <w:pPr>
        <w:spacing w:line="480" w:lineRule="auto"/>
        <w:rPr>
          <w:rFonts w:ascii="Arial" w:hAnsi="Arial" w:cs="Arial"/>
        </w:rPr>
      </w:pPr>
      <w:r w:rsidRPr="00DD0141">
        <w:rPr>
          <w:rFonts w:ascii="Arial" w:hAnsi="Arial" w:cs="Arial"/>
          <w:noProof/>
        </w:rPr>
        <w:lastRenderedPageBreak/>
        <w:drawing>
          <wp:inline distT="0" distB="0" distL="0" distR="0" wp14:anchorId="42E1208E" wp14:editId="51AAB357">
            <wp:extent cx="3135086" cy="2620887"/>
            <wp:effectExtent l="0" t="0" r="8255"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1148" cy="2625954"/>
                    </a:xfrm>
                    <a:prstGeom prst="rect">
                      <a:avLst/>
                    </a:prstGeom>
                    <a:noFill/>
                    <a:ln>
                      <a:noFill/>
                    </a:ln>
                  </pic:spPr>
                </pic:pic>
              </a:graphicData>
            </a:graphic>
          </wp:inline>
        </w:drawing>
      </w:r>
    </w:p>
    <w:p w14:paraId="013BF445" w14:textId="77777777" w:rsidR="00DD0141" w:rsidRPr="00DD0141" w:rsidRDefault="00DD0141" w:rsidP="00180E7E">
      <w:pPr>
        <w:spacing w:line="480" w:lineRule="auto"/>
        <w:rPr>
          <w:rFonts w:ascii="Arial" w:hAnsi="Arial" w:cs="Arial"/>
        </w:rPr>
      </w:pPr>
      <w:r w:rsidRPr="00DD0141">
        <w:rPr>
          <w:rFonts w:ascii="Arial" w:hAnsi="Arial" w:cs="Arial"/>
        </w:rPr>
        <w:t>Object-oriented analysis example diagram</w:t>
      </w:r>
    </w:p>
    <w:p w14:paraId="7416B6C8" w14:textId="77777777" w:rsidR="00DD0141" w:rsidRPr="00DD0141" w:rsidRDefault="00DD0141" w:rsidP="00180E7E">
      <w:pPr>
        <w:spacing w:line="480" w:lineRule="auto"/>
        <w:rPr>
          <w:rFonts w:ascii="Arial" w:hAnsi="Arial" w:cs="Arial"/>
        </w:rPr>
      </w:pPr>
      <w:r w:rsidRPr="00DD0141">
        <w:rPr>
          <w:rFonts w:ascii="Arial" w:hAnsi="Arial" w:cs="Arial"/>
        </w:rPr>
        <w:t>(Tilley, S. p. 22).</w:t>
      </w:r>
    </w:p>
    <w:p w14:paraId="266F0DF2" w14:textId="77777777" w:rsidR="00DD0141" w:rsidRPr="00DD0141" w:rsidRDefault="00DD0141" w:rsidP="00180E7E">
      <w:pPr>
        <w:spacing w:line="480" w:lineRule="auto"/>
        <w:rPr>
          <w:rFonts w:ascii="Arial" w:hAnsi="Arial" w:cs="Arial"/>
        </w:rPr>
      </w:pPr>
    </w:p>
    <w:p w14:paraId="0D76C287" w14:textId="77777777" w:rsidR="00DD0141" w:rsidRPr="00DD0141" w:rsidRDefault="00DD0141" w:rsidP="00180E7E">
      <w:pPr>
        <w:spacing w:line="480" w:lineRule="auto"/>
        <w:rPr>
          <w:rFonts w:ascii="Arial" w:hAnsi="Arial" w:cs="Arial"/>
          <w:b/>
          <w:bCs/>
        </w:rPr>
      </w:pPr>
      <w:r w:rsidRPr="00DD0141">
        <w:rPr>
          <w:rFonts w:ascii="Arial" w:hAnsi="Arial" w:cs="Arial"/>
          <w:noProof/>
        </w:rPr>
        <w:drawing>
          <wp:inline distT="0" distB="0" distL="0" distR="0" wp14:anchorId="1CAEE80D" wp14:editId="7D08ED39">
            <wp:extent cx="2318657" cy="3522718"/>
            <wp:effectExtent l="0" t="0" r="5715"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3374" cy="3529884"/>
                    </a:xfrm>
                    <a:prstGeom prst="rect">
                      <a:avLst/>
                    </a:prstGeom>
                    <a:noFill/>
                    <a:ln>
                      <a:noFill/>
                    </a:ln>
                  </pic:spPr>
                </pic:pic>
              </a:graphicData>
            </a:graphic>
          </wp:inline>
        </w:drawing>
      </w:r>
    </w:p>
    <w:p w14:paraId="20115EB5" w14:textId="77777777" w:rsidR="00DD0141" w:rsidRPr="00DD0141" w:rsidRDefault="00DD0141" w:rsidP="00180E7E">
      <w:pPr>
        <w:spacing w:line="480" w:lineRule="auto"/>
        <w:rPr>
          <w:rFonts w:ascii="Arial" w:hAnsi="Arial" w:cs="Arial"/>
        </w:rPr>
      </w:pPr>
      <w:r w:rsidRPr="00DD0141">
        <w:rPr>
          <w:rFonts w:ascii="Arial" w:hAnsi="Arial" w:cs="Arial"/>
        </w:rPr>
        <w:t>Structured analysis flow</w:t>
      </w:r>
    </w:p>
    <w:p w14:paraId="556AF8EE" w14:textId="77777777" w:rsidR="00DD0141" w:rsidRPr="00DD0141" w:rsidRDefault="00DD0141" w:rsidP="00180E7E">
      <w:pPr>
        <w:spacing w:line="480" w:lineRule="auto"/>
        <w:rPr>
          <w:rFonts w:ascii="Arial" w:hAnsi="Arial" w:cs="Arial"/>
        </w:rPr>
      </w:pPr>
      <w:r w:rsidRPr="00DD0141">
        <w:rPr>
          <w:rFonts w:ascii="Arial" w:hAnsi="Arial" w:cs="Arial"/>
        </w:rPr>
        <w:lastRenderedPageBreak/>
        <w:t>(Tilley, S. p. 20).</w:t>
      </w:r>
    </w:p>
    <w:p w14:paraId="03DC9EA0" w14:textId="77777777" w:rsidR="00DD0141" w:rsidRPr="00DD0141" w:rsidRDefault="00DD0141" w:rsidP="00180E7E">
      <w:pPr>
        <w:spacing w:line="480" w:lineRule="auto"/>
        <w:rPr>
          <w:rFonts w:ascii="Arial" w:hAnsi="Arial" w:cs="Arial"/>
          <w:b/>
          <w:bCs/>
        </w:rPr>
      </w:pPr>
      <w:r w:rsidRPr="00DD0141">
        <w:rPr>
          <w:rFonts w:ascii="Arial" w:hAnsi="Arial" w:cs="Arial"/>
          <w:b/>
          <w:bCs/>
          <w:noProof/>
        </w:rPr>
        <w:drawing>
          <wp:inline distT="0" distB="0" distL="0" distR="0" wp14:anchorId="5A818DE1" wp14:editId="372CD96A">
            <wp:extent cx="2761799" cy="2784021"/>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797" cy="2789060"/>
                    </a:xfrm>
                    <a:prstGeom prst="rect">
                      <a:avLst/>
                    </a:prstGeom>
                    <a:noFill/>
                    <a:ln>
                      <a:noFill/>
                    </a:ln>
                  </pic:spPr>
                </pic:pic>
              </a:graphicData>
            </a:graphic>
          </wp:inline>
        </w:drawing>
      </w:r>
    </w:p>
    <w:p w14:paraId="41BE23A3" w14:textId="77777777" w:rsidR="00DD0141" w:rsidRPr="00DD0141" w:rsidRDefault="00DD0141" w:rsidP="00180E7E">
      <w:pPr>
        <w:spacing w:line="480" w:lineRule="auto"/>
        <w:rPr>
          <w:rFonts w:ascii="Arial" w:hAnsi="Arial" w:cs="Arial"/>
        </w:rPr>
      </w:pPr>
      <w:r w:rsidRPr="00DD0141">
        <w:rPr>
          <w:rFonts w:ascii="Arial" w:hAnsi="Arial" w:cs="Arial"/>
        </w:rPr>
        <w:t>Object-oriented flow</w:t>
      </w:r>
    </w:p>
    <w:p w14:paraId="3669F0F1" w14:textId="77777777" w:rsidR="00DD0141" w:rsidRPr="00DD0141" w:rsidRDefault="00DD0141" w:rsidP="00180E7E">
      <w:pPr>
        <w:spacing w:line="480" w:lineRule="auto"/>
        <w:rPr>
          <w:rFonts w:ascii="Arial" w:hAnsi="Arial" w:cs="Arial"/>
        </w:rPr>
      </w:pPr>
      <w:r w:rsidRPr="00DD0141">
        <w:rPr>
          <w:rFonts w:ascii="Arial" w:hAnsi="Arial" w:cs="Arial"/>
        </w:rPr>
        <w:t>(Tilley, S. p. 22).</w:t>
      </w:r>
    </w:p>
    <w:p w14:paraId="040A095C" w14:textId="1015D05D" w:rsidR="00D55A19" w:rsidRPr="00DD0141" w:rsidRDefault="00D55A19" w:rsidP="00180E7E">
      <w:pPr>
        <w:spacing w:line="480" w:lineRule="auto"/>
        <w:rPr>
          <w:rFonts w:ascii="Arial" w:hAnsi="Arial" w:cs="Arial"/>
          <w:b/>
          <w:bCs/>
        </w:rPr>
      </w:pPr>
    </w:p>
    <w:p w14:paraId="2FE72D45" w14:textId="75996070" w:rsidR="00D55A19" w:rsidRPr="00DD0141" w:rsidRDefault="00BD0F3A" w:rsidP="00180E7E">
      <w:pPr>
        <w:spacing w:line="480" w:lineRule="auto"/>
        <w:rPr>
          <w:rFonts w:ascii="Arial" w:hAnsi="Arial" w:cs="Arial"/>
          <w:b/>
          <w:bCs/>
        </w:rPr>
      </w:pPr>
      <w:r w:rsidRPr="00DD0141">
        <w:rPr>
          <w:rFonts w:ascii="Arial" w:hAnsi="Arial" w:cs="Arial"/>
          <w:b/>
          <w:bCs/>
        </w:rPr>
        <w:t>7. What are three typical reasons why companies develop their own information systems?</w:t>
      </w:r>
    </w:p>
    <w:p w14:paraId="1815A3A6" w14:textId="24CC615F" w:rsidR="00756C42" w:rsidRDefault="00756C42" w:rsidP="00180E7E">
      <w:pPr>
        <w:spacing w:line="480" w:lineRule="auto"/>
        <w:rPr>
          <w:rFonts w:ascii="Arial" w:hAnsi="Arial" w:cs="Arial"/>
        </w:rPr>
      </w:pPr>
      <w:r w:rsidRPr="00DD0141">
        <w:rPr>
          <w:rFonts w:ascii="Arial" w:hAnsi="Arial" w:cs="Arial"/>
          <w:b/>
          <w:bCs/>
        </w:rPr>
        <w:tab/>
      </w:r>
      <w:r w:rsidR="0056260F">
        <w:rPr>
          <w:rFonts w:ascii="Arial" w:hAnsi="Arial" w:cs="Arial"/>
        </w:rPr>
        <w:t xml:space="preserve">There are many different reasons why a company may choose to develop their own information system. </w:t>
      </w:r>
      <w:r w:rsidR="003F2D6A">
        <w:rPr>
          <w:rFonts w:ascii="Arial" w:hAnsi="Arial" w:cs="Arial"/>
        </w:rPr>
        <w:t xml:space="preserve">These reasons include: satisfying </w:t>
      </w:r>
      <w:r w:rsidR="00470DEF">
        <w:rPr>
          <w:rFonts w:ascii="Arial" w:hAnsi="Arial" w:cs="Arial"/>
        </w:rPr>
        <w:t xml:space="preserve">unique business requirements, minimizing changes in business procedures and policies, meeting constraints of existing systems, meeting constraints of existing technology, and developing internal resources and capabilities </w:t>
      </w:r>
      <w:r w:rsidR="00470DEF" w:rsidRPr="00DD0141">
        <w:rPr>
          <w:rFonts w:ascii="Arial" w:hAnsi="Arial" w:cs="Arial"/>
        </w:rPr>
        <w:t>(Tilley, S. p. 2</w:t>
      </w:r>
      <w:r w:rsidR="006B4D10">
        <w:rPr>
          <w:rFonts w:ascii="Arial" w:hAnsi="Arial" w:cs="Arial"/>
        </w:rPr>
        <w:t>05</w:t>
      </w:r>
      <w:r w:rsidR="00470DEF" w:rsidRPr="00DD0141">
        <w:rPr>
          <w:rFonts w:ascii="Arial" w:hAnsi="Arial" w:cs="Arial"/>
        </w:rPr>
        <w:t>).</w:t>
      </w:r>
    </w:p>
    <w:p w14:paraId="4FC03B39" w14:textId="24EDABCD" w:rsidR="00FC20EF" w:rsidRDefault="00FC20EF" w:rsidP="00180E7E">
      <w:pPr>
        <w:spacing w:line="480" w:lineRule="auto"/>
        <w:rPr>
          <w:rFonts w:ascii="Arial" w:hAnsi="Arial" w:cs="Arial"/>
        </w:rPr>
      </w:pPr>
      <w:r>
        <w:rPr>
          <w:rFonts w:ascii="Arial" w:hAnsi="Arial" w:cs="Arial"/>
        </w:rPr>
        <w:tab/>
      </w:r>
      <w:r w:rsidR="007A5A63">
        <w:rPr>
          <w:rFonts w:ascii="Arial" w:hAnsi="Arial" w:cs="Arial"/>
        </w:rPr>
        <w:t xml:space="preserve">Satisfying unique business requirements – </w:t>
      </w:r>
      <w:r w:rsidR="005B050F">
        <w:rPr>
          <w:rFonts w:ascii="Arial" w:hAnsi="Arial" w:cs="Arial"/>
        </w:rPr>
        <w:t xml:space="preserve">It is possible that there are no </w:t>
      </w:r>
      <w:r w:rsidR="004433BC">
        <w:rPr>
          <w:rFonts w:ascii="Arial" w:hAnsi="Arial" w:cs="Arial"/>
        </w:rPr>
        <w:t xml:space="preserve">existing available commercial packages for software which needs to be used, and if you have a business with unique requirements, the system may need to be made specifically for the </w:t>
      </w:r>
      <w:r w:rsidR="004433BC">
        <w:rPr>
          <w:rFonts w:ascii="Arial" w:hAnsi="Arial" w:cs="Arial"/>
        </w:rPr>
        <w:lastRenderedPageBreak/>
        <w:t>company</w:t>
      </w:r>
      <w:r w:rsidR="00C96C89">
        <w:rPr>
          <w:rFonts w:ascii="Arial" w:hAnsi="Arial" w:cs="Arial"/>
        </w:rPr>
        <w:t xml:space="preserve"> </w:t>
      </w:r>
      <w:r w:rsidR="00C96C89" w:rsidRPr="00DD0141">
        <w:rPr>
          <w:rFonts w:ascii="Arial" w:hAnsi="Arial" w:cs="Arial"/>
        </w:rPr>
        <w:t>(Tilley, S. p. 2</w:t>
      </w:r>
      <w:r w:rsidR="00C96C89">
        <w:rPr>
          <w:rFonts w:ascii="Arial" w:hAnsi="Arial" w:cs="Arial"/>
        </w:rPr>
        <w:t>05</w:t>
      </w:r>
      <w:r w:rsidR="00C96C89" w:rsidRPr="00DD0141">
        <w:rPr>
          <w:rFonts w:ascii="Arial" w:hAnsi="Arial" w:cs="Arial"/>
        </w:rPr>
        <w:t>).</w:t>
      </w:r>
      <w:r w:rsidR="003B421A">
        <w:rPr>
          <w:rFonts w:ascii="Arial" w:hAnsi="Arial" w:cs="Arial"/>
        </w:rPr>
        <w:t xml:space="preserve"> It is </w:t>
      </w:r>
      <w:r w:rsidR="00306920">
        <w:rPr>
          <w:rFonts w:ascii="Arial" w:hAnsi="Arial" w:cs="Arial"/>
        </w:rPr>
        <w:t>possible;</w:t>
      </w:r>
      <w:r w:rsidR="003B421A">
        <w:rPr>
          <w:rFonts w:ascii="Arial" w:hAnsi="Arial" w:cs="Arial"/>
        </w:rPr>
        <w:t xml:space="preserve"> however, an existing system exists, but just doesn’t meet the requirements and everything needed </w:t>
      </w:r>
      <w:r w:rsidR="003B421A" w:rsidRPr="00DD0141">
        <w:rPr>
          <w:rFonts w:ascii="Arial" w:hAnsi="Arial" w:cs="Arial"/>
        </w:rPr>
        <w:t>(Tilley, S. p. 2</w:t>
      </w:r>
      <w:r w:rsidR="003B421A">
        <w:rPr>
          <w:rFonts w:ascii="Arial" w:hAnsi="Arial" w:cs="Arial"/>
        </w:rPr>
        <w:t>05</w:t>
      </w:r>
      <w:r w:rsidR="003B421A" w:rsidRPr="00DD0141">
        <w:rPr>
          <w:rFonts w:ascii="Arial" w:hAnsi="Arial" w:cs="Arial"/>
        </w:rPr>
        <w:t>).</w:t>
      </w:r>
    </w:p>
    <w:p w14:paraId="1A53CA42" w14:textId="5049648C" w:rsidR="007A5A63" w:rsidRDefault="007A5A63" w:rsidP="00180E7E">
      <w:pPr>
        <w:spacing w:line="480" w:lineRule="auto"/>
        <w:rPr>
          <w:rFonts w:ascii="Arial" w:hAnsi="Arial" w:cs="Arial"/>
        </w:rPr>
      </w:pPr>
      <w:r>
        <w:rPr>
          <w:rFonts w:ascii="Arial" w:hAnsi="Arial" w:cs="Arial"/>
        </w:rPr>
        <w:tab/>
        <w:t xml:space="preserve">Minimizing changes in business procedures and policies – </w:t>
      </w:r>
      <w:r w:rsidR="002E0767">
        <w:rPr>
          <w:rFonts w:ascii="Arial" w:hAnsi="Arial" w:cs="Arial"/>
        </w:rPr>
        <w:t xml:space="preserve">When looking for a system it is possible that the new system would require the business to change procedures and policies, however, if they </w:t>
      </w:r>
      <w:r w:rsidR="008E3A91">
        <w:rPr>
          <w:rFonts w:ascii="Arial" w:hAnsi="Arial" w:cs="Arial"/>
        </w:rPr>
        <w:t>developed</w:t>
      </w:r>
      <w:r w:rsidR="002E0767">
        <w:rPr>
          <w:rFonts w:ascii="Arial" w:hAnsi="Arial" w:cs="Arial"/>
        </w:rPr>
        <w:t xml:space="preserve"> their own system they would not need to do this </w:t>
      </w:r>
      <w:r w:rsidR="002E0767" w:rsidRPr="00DD0141">
        <w:rPr>
          <w:rFonts w:ascii="Arial" w:hAnsi="Arial" w:cs="Arial"/>
        </w:rPr>
        <w:t>(Tilley, S. p. 2</w:t>
      </w:r>
      <w:r w:rsidR="002E0767">
        <w:rPr>
          <w:rFonts w:ascii="Arial" w:hAnsi="Arial" w:cs="Arial"/>
        </w:rPr>
        <w:t>05</w:t>
      </w:r>
      <w:r w:rsidR="002E0767" w:rsidRPr="00DD0141">
        <w:rPr>
          <w:rFonts w:ascii="Arial" w:hAnsi="Arial" w:cs="Arial"/>
        </w:rPr>
        <w:t>).</w:t>
      </w:r>
    </w:p>
    <w:p w14:paraId="7EB1AF0C" w14:textId="19373367" w:rsidR="007A5A63" w:rsidRDefault="007A5A63" w:rsidP="00180E7E">
      <w:pPr>
        <w:spacing w:line="480" w:lineRule="auto"/>
        <w:rPr>
          <w:rFonts w:ascii="Arial" w:hAnsi="Arial" w:cs="Arial"/>
        </w:rPr>
      </w:pPr>
      <w:r>
        <w:rPr>
          <w:rFonts w:ascii="Arial" w:hAnsi="Arial" w:cs="Arial"/>
        </w:rPr>
        <w:tab/>
        <w:t xml:space="preserve">Meeting constraints of existing systems – </w:t>
      </w:r>
      <w:r w:rsidR="00BB60AE">
        <w:rPr>
          <w:rFonts w:ascii="Arial" w:hAnsi="Arial" w:cs="Arial"/>
        </w:rPr>
        <w:t xml:space="preserve">If there are existing systems which the new system has to be able to integrate with, it is possible that it will not work properly or at all, so developing a new system in-house can guarantee that the system will work </w:t>
      </w:r>
      <w:r w:rsidR="00BB60AE" w:rsidRPr="00DD0141">
        <w:rPr>
          <w:rFonts w:ascii="Arial" w:hAnsi="Arial" w:cs="Arial"/>
        </w:rPr>
        <w:t>(Tilley, S. p. 2</w:t>
      </w:r>
      <w:r w:rsidR="00BB60AE">
        <w:rPr>
          <w:rFonts w:ascii="Arial" w:hAnsi="Arial" w:cs="Arial"/>
        </w:rPr>
        <w:t>05</w:t>
      </w:r>
      <w:r w:rsidR="00BB60AE" w:rsidRPr="00DD0141">
        <w:rPr>
          <w:rFonts w:ascii="Arial" w:hAnsi="Arial" w:cs="Arial"/>
        </w:rPr>
        <w:t>).</w:t>
      </w:r>
    </w:p>
    <w:p w14:paraId="1C9DCFD6" w14:textId="39F85030" w:rsidR="007A5A63" w:rsidRDefault="007A5A63" w:rsidP="00180E7E">
      <w:pPr>
        <w:spacing w:line="480" w:lineRule="auto"/>
        <w:rPr>
          <w:rFonts w:ascii="Arial" w:hAnsi="Arial" w:cs="Arial"/>
        </w:rPr>
      </w:pPr>
      <w:r>
        <w:rPr>
          <w:rFonts w:ascii="Arial" w:hAnsi="Arial" w:cs="Arial"/>
        </w:rPr>
        <w:tab/>
        <w:t xml:space="preserve">Meeting constraints of existing technology – </w:t>
      </w:r>
      <w:r w:rsidR="00C558AE">
        <w:rPr>
          <w:rFonts w:ascii="Arial" w:hAnsi="Arial" w:cs="Arial"/>
        </w:rPr>
        <w:t xml:space="preserve">It is also possible that a new system requires new hardware, and if the company does not want to purchase new hardware they can make a system to be able to work on their hardware </w:t>
      </w:r>
      <w:r w:rsidR="00C558AE" w:rsidRPr="00DD0141">
        <w:rPr>
          <w:rFonts w:ascii="Arial" w:hAnsi="Arial" w:cs="Arial"/>
        </w:rPr>
        <w:t>(Tilley, S. p. 2</w:t>
      </w:r>
      <w:r w:rsidR="00C558AE">
        <w:rPr>
          <w:rFonts w:ascii="Arial" w:hAnsi="Arial" w:cs="Arial"/>
        </w:rPr>
        <w:t>05</w:t>
      </w:r>
      <w:r w:rsidR="00C558AE" w:rsidRPr="00DD0141">
        <w:rPr>
          <w:rFonts w:ascii="Arial" w:hAnsi="Arial" w:cs="Arial"/>
        </w:rPr>
        <w:t>).</w:t>
      </w:r>
    </w:p>
    <w:p w14:paraId="11D86136" w14:textId="08F16569" w:rsidR="007A5A63" w:rsidRDefault="007A5A63" w:rsidP="00180E7E">
      <w:pPr>
        <w:spacing w:line="480" w:lineRule="auto"/>
        <w:rPr>
          <w:rFonts w:ascii="Arial" w:hAnsi="Arial" w:cs="Arial"/>
        </w:rPr>
      </w:pPr>
      <w:r>
        <w:rPr>
          <w:rFonts w:ascii="Arial" w:hAnsi="Arial" w:cs="Arial"/>
        </w:rPr>
        <w:tab/>
        <w:t xml:space="preserve">Developing internal resources and capabilities – </w:t>
      </w:r>
      <w:r w:rsidR="003E3CC2">
        <w:rPr>
          <w:rFonts w:ascii="Arial" w:hAnsi="Arial" w:cs="Arial"/>
        </w:rPr>
        <w:t xml:space="preserve">If you develop the system in-house it ensures that your programmers are trained on it and can train others on it and don’t need to pay to get in people from a third party, it also means that they are able to make changes to it in the future and fix problems if they arise instead of paying the third party to do all of this </w:t>
      </w:r>
      <w:r w:rsidR="003E3CC2" w:rsidRPr="00DD0141">
        <w:rPr>
          <w:rFonts w:ascii="Arial" w:hAnsi="Arial" w:cs="Arial"/>
        </w:rPr>
        <w:t>(Tilley, S. p. 2</w:t>
      </w:r>
      <w:r w:rsidR="003E3CC2">
        <w:rPr>
          <w:rFonts w:ascii="Arial" w:hAnsi="Arial" w:cs="Arial"/>
        </w:rPr>
        <w:t>05</w:t>
      </w:r>
      <w:r w:rsidR="003E3CC2" w:rsidRPr="00DD0141">
        <w:rPr>
          <w:rFonts w:ascii="Arial" w:hAnsi="Arial" w:cs="Arial"/>
        </w:rPr>
        <w:t>).</w:t>
      </w:r>
    </w:p>
    <w:p w14:paraId="1CE6CBC2" w14:textId="5D2384CD" w:rsidR="00BD0F3A" w:rsidRPr="00DD0141" w:rsidRDefault="00BD0F3A" w:rsidP="00180E7E">
      <w:pPr>
        <w:spacing w:line="480" w:lineRule="auto"/>
        <w:rPr>
          <w:rFonts w:ascii="Arial" w:hAnsi="Arial" w:cs="Arial"/>
          <w:b/>
          <w:bCs/>
        </w:rPr>
      </w:pPr>
    </w:p>
    <w:p w14:paraId="36AA9692" w14:textId="235BA321" w:rsidR="00BD0F3A" w:rsidRPr="00DD0141" w:rsidRDefault="00BD0F3A" w:rsidP="00180E7E">
      <w:pPr>
        <w:spacing w:line="480" w:lineRule="auto"/>
        <w:rPr>
          <w:rFonts w:ascii="Arial" w:hAnsi="Arial" w:cs="Arial"/>
          <w:b/>
          <w:bCs/>
        </w:rPr>
      </w:pPr>
      <w:r w:rsidRPr="00DD0141">
        <w:rPr>
          <w:rFonts w:ascii="Arial" w:hAnsi="Arial" w:cs="Arial"/>
          <w:b/>
          <w:bCs/>
        </w:rPr>
        <w:t>8. Describe the habits of successful interface designers.</w:t>
      </w:r>
    </w:p>
    <w:p w14:paraId="32412B42" w14:textId="0993EC73" w:rsidR="00BD0F3A" w:rsidRDefault="00066ADE" w:rsidP="00180E7E">
      <w:pPr>
        <w:spacing w:line="480" w:lineRule="auto"/>
        <w:rPr>
          <w:rFonts w:ascii="Arial" w:hAnsi="Arial" w:cs="Arial"/>
        </w:rPr>
      </w:pPr>
      <w:r w:rsidRPr="00DD0141">
        <w:rPr>
          <w:rFonts w:ascii="Arial" w:hAnsi="Arial" w:cs="Arial"/>
          <w:b/>
          <w:bCs/>
        </w:rPr>
        <w:tab/>
      </w:r>
      <w:r w:rsidR="0059346A">
        <w:rPr>
          <w:rFonts w:ascii="Arial" w:hAnsi="Arial" w:cs="Arial"/>
        </w:rPr>
        <w:t xml:space="preserve">There are seven habits of successful interface designers, </w:t>
      </w:r>
      <w:r w:rsidR="00B741FF">
        <w:rPr>
          <w:rFonts w:ascii="Arial" w:hAnsi="Arial" w:cs="Arial"/>
        </w:rPr>
        <w:t xml:space="preserve">these habits are as follows: </w:t>
      </w:r>
      <w:r w:rsidR="00381EF4">
        <w:rPr>
          <w:rFonts w:ascii="Arial" w:hAnsi="Arial" w:cs="Arial"/>
        </w:rPr>
        <w:t xml:space="preserve">understanding the business, maximizing graphical effectiveness, think like a user, use models and prototypes, focus on usability, invite feedback, and document everything </w:t>
      </w:r>
      <w:r w:rsidR="00381EF4" w:rsidRPr="00DD0141">
        <w:rPr>
          <w:rFonts w:ascii="Arial" w:hAnsi="Arial" w:cs="Arial"/>
        </w:rPr>
        <w:t>(Tilley, S. p. 2</w:t>
      </w:r>
      <w:r w:rsidR="00381EF4">
        <w:rPr>
          <w:rFonts w:ascii="Arial" w:hAnsi="Arial" w:cs="Arial"/>
        </w:rPr>
        <w:t>32 - 234</w:t>
      </w:r>
      <w:r w:rsidR="00381EF4" w:rsidRPr="00DD0141">
        <w:rPr>
          <w:rFonts w:ascii="Arial" w:hAnsi="Arial" w:cs="Arial"/>
        </w:rPr>
        <w:t>).</w:t>
      </w:r>
    </w:p>
    <w:p w14:paraId="0AE2BB71" w14:textId="253CC86F" w:rsidR="00381EF4" w:rsidRPr="00766614" w:rsidRDefault="00381EF4" w:rsidP="00180E7E">
      <w:pPr>
        <w:spacing w:line="480" w:lineRule="auto"/>
        <w:rPr>
          <w:rFonts w:ascii="Arial" w:hAnsi="Arial" w:cs="Arial"/>
          <w:b/>
          <w:bCs/>
        </w:rPr>
      </w:pPr>
      <w:r>
        <w:rPr>
          <w:rFonts w:ascii="Arial" w:hAnsi="Arial" w:cs="Arial"/>
        </w:rPr>
        <w:lastRenderedPageBreak/>
        <w:tab/>
      </w:r>
      <w:r w:rsidR="00C220CA">
        <w:rPr>
          <w:rFonts w:ascii="Arial" w:hAnsi="Arial" w:cs="Arial"/>
        </w:rPr>
        <w:t>Understanding the business –</w:t>
      </w:r>
      <w:r w:rsidR="00820C5A">
        <w:rPr>
          <w:rFonts w:ascii="Arial" w:hAnsi="Arial" w:cs="Arial"/>
        </w:rPr>
        <w:t xml:space="preserve"> </w:t>
      </w:r>
      <w:r w:rsidR="006E6595">
        <w:rPr>
          <w:rFonts w:ascii="Arial" w:hAnsi="Arial" w:cs="Arial"/>
        </w:rPr>
        <w:t>It is very important for the designer to understand the business and its functions, this lets them know how they need to make the system so that it is able to support individual, departmental, and enterprise goals</w:t>
      </w:r>
      <w:r w:rsidR="00766614">
        <w:rPr>
          <w:rFonts w:ascii="Arial" w:hAnsi="Arial" w:cs="Arial"/>
        </w:rPr>
        <w:t xml:space="preserve">, allowing users to perform their jobs properly </w:t>
      </w:r>
      <w:r w:rsidR="00766614" w:rsidRPr="00DD0141">
        <w:rPr>
          <w:rFonts w:ascii="Arial" w:hAnsi="Arial" w:cs="Arial"/>
        </w:rPr>
        <w:t xml:space="preserve">(Tilley, S. p. </w:t>
      </w:r>
      <w:r w:rsidR="00766614">
        <w:rPr>
          <w:rFonts w:ascii="Arial" w:hAnsi="Arial" w:cs="Arial"/>
        </w:rPr>
        <w:t>232</w:t>
      </w:r>
      <w:r w:rsidR="00766614" w:rsidRPr="00DD0141">
        <w:rPr>
          <w:rFonts w:ascii="Arial" w:hAnsi="Arial" w:cs="Arial"/>
        </w:rPr>
        <w:t>).</w:t>
      </w:r>
    </w:p>
    <w:p w14:paraId="482FE6CD" w14:textId="76A9694D" w:rsidR="00C220CA" w:rsidRDefault="00C220CA" w:rsidP="00180E7E">
      <w:pPr>
        <w:spacing w:line="480" w:lineRule="auto"/>
        <w:rPr>
          <w:rFonts w:ascii="Arial" w:hAnsi="Arial" w:cs="Arial"/>
        </w:rPr>
      </w:pPr>
      <w:r>
        <w:rPr>
          <w:rFonts w:ascii="Arial" w:hAnsi="Arial" w:cs="Arial"/>
        </w:rPr>
        <w:tab/>
        <w:t xml:space="preserve">Maximizing graphical effectiveness – </w:t>
      </w:r>
      <w:r w:rsidR="0045339D">
        <w:rPr>
          <w:rFonts w:ascii="Arial" w:hAnsi="Arial" w:cs="Arial"/>
        </w:rPr>
        <w:t xml:space="preserve">It’s important for designers to be able to maximize the effectiveness of a system graphically, as that is how the user experiences the system, making sure that the system is able to be learned better through visual usage allows the user to learn the system faster, it also allows users to be more productive </w:t>
      </w:r>
      <w:r w:rsidR="0045339D">
        <w:rPr>
          <w:rFonts w:ascii="Arial" w:hAnsi="Arial" w:cs="Arial"/>
        </w:rPr>
        <w:t>(Tilley, S. p. 232).</w:t>
      </w:r>
    </w:p>
    <w:p w14:paraId="52F16E53" w14:textId="6A1410CA" w:rsidR="00C220CA" w:rsidRDefault="00C220CA" w:rsidP="00180E7E">
      <w:pPr>
        <w:spacing w:line="480" w:lineRule="auto"/>
        <w:rPr>
          <w:rFonts w:ascii="Arial" w:hAnsi="Arial" w:cs="Arial"/>
        </w:rPr>
      </w:pPr>
      <w:r>
        <w:rPr>
          <w:rFonts w:ascii="Arial" w:hAnsi="Arial" w:cs="Arial"/>
        </w:rPr>
        <w:tab/>
        <w:t>Think like a user –</w:t>
      </w:r>
      <w:r w:rsidR="00DE2BB4">
        <w:rPr>
          <w:rFonts w:ascii="Arial" w:hAnsi="Arial" w:cs="Arial"/>
        </w:rPr>
        <w:t xml:space="preserve"> When designing a system it’s important to be able to think as a user, what they know, how they are going to experience the system</w:t>
      </w:r>
      <w:r w:rsidR="00294B32">
        <w:rPr>
          <w:rFonts w:ascii="Arial" w:hAnsi="Arial" w:cs="Arial"/>
        </w:rPr>
        <w:t xml:space="preserve">, as well as recognize the skill level required to be able to use the system, allowing the designer to be able to make the system easier to learn </w:t>
      </w:r>
      <w:r w:rsidR="00294B32">
        <w:rPr>
          <w:rFonts w:ascii="Arial" w:hAnsi="Arial" w:cs="Arial"/>
        </w:rPr>
        <w:t>(Tilley, S. p. 23</w:t>
      </w:r>
      <w:r w:rsidR="001367AA">
        <w:rPr>
          <w:rFonts w:ascii="Arial" w:hAnsi="Arial" w:cs="Arial"/>
        </w:rPr>
        <w:t>3</w:t>
      </w:r>
      <w:r w:rsidR="00294B32">
        <w:rPr>
          <w:rFonts w:ascii="Arial" w:hAnsi="Arial" w:cs="Arial"/>
        </w:rPr>
        <w:t>).</w:t>
      </w:r>
    </w:p>
    <w:p w14:paraId="233315E4" w14:textId="37C67D54" w:rsidR="00C220CA" w:rsidRDefault="00C220CA" w:rsidP="00180E7E">
      <w:pPr>
        <w:spacing w:line="480" w:lineRule="auto"/>
        <w:rPr>
          <w:rFonts w:ascii="Arial" w:hAnsi="Arial" w:cs="Arial"/>
        </w:rPr>
      </w:pPr>
      <w:r>
        <w:rPr>
          <w:rFonts w:ascii="Arial" w:hAnsi="Arial" w:cs="Arial"/>
        </w:rPr>
        <w:tab/>
        <w:t xml:space="preserve">Use models and prototypes – </w:t>
      </w:r>
      <w:r w:rsidR="00DB5CD2">
        <w:rPr>
          <w:rFonts w:ascii="Arial" w:hAnsi="Arial" w:cs="Arial"/>
        </w:rPr>
        <w:t xml:space="preserve">The interface of a system for a user is the most critical part, it is how they will interact with the system, and it is extremely important to make models and prototypes of the system and then allow users to review it, provide feedback, and approve of it </w:t>
      </w:r>
      <w:r w:rsidR="00DB5CD2">
        <w:rPr>
          <w:rFonts w:ascii="Arial" w:hAnsi="Arial" w:cs="Arial"/>
        </w:rPr>
        <w:t>(Tilley, S. p. 23</w:t>
      </w:r>
      <w:r w:rsidR="00476514">
        <w:rPr>
          <w:rFonts w:ascii="Arial" w:hAnsi="Arial" w:cs="Arial"/>
        </w:rPr>
        <w:t>3</w:t>
      </w:r>
      <w:r w:rsidR="00DB5CD2">
        <w:rPr>
          <w:rFonts w:ascii="Arial" w:hAnsi="Arial" w:cs="Arial"/>
        </w:rPr>
        <w:t>).</w:t>
      </w:r>
    </w:p>
    <w:p w14:paraId="45E826F4" w14:textId="3C872030" w:rsidR="00C220CA" w:rsidRDefault="0025081B" w:rsidP="00180E7E">
      <w:pPr>
        <w:spacing w:line="480" w:lineRule="auto"/>
        <w:rPr>
          <w:rFonts w:ascii="Arial" w:hAnsi="Arial" w:cs="Arial"/>
        </w:rPr>
      </w:pPr>
      <w:r>
        <w:rPr>
          <w:rFonts w:ascii="Arial" w:hAnsi="Arial" w:cs="Arial"/>
        </w:rPr>
        <w:tab/>
      </w:r>
      <w:r w:rsidR="003256F2">
        <w:rPr>
          <w:rFonts w:ascii="Arial" w:hAnsi="Arial" w:cs="Arial"/>
        </w:rPr>
        <w:t xml:space="preserve">Focus on usability – </w:t>
      </w:r>
      <w:r w:rsidR="00A72267">
        <w:rPr>
          <w:rFonts w:ascii="Arial" w:hAnsi="Arial" w:cs="Arial"/>
        </w:rPr>
        <w:t xml:space="preserve">When designing a system it’s important to focus on how it is going to be used, and what can be accessed through the interface like tasks, commands, and communication between users and the system, as well as it’s important to figure out where and how you are going to display all interactions, and make sure not to confuse the user with too much information on a single page </w:t>
      </w:r>
      <w:r w:rsidR="00A72267">
        <w:rPr>
          <w:rFonts w:ascii="Arial" w:hAnsi="Arial" w:cs="Arial"/>
        </w:rPr>
        <w:t>(Tilley, S. p. 233).</w:t>
      </w:r>
    </w:p>
    <w:p w14:paraId="1E1EA274" w14:textId="2850E63A" w:rsidR="003256F2" w:rsidRDefault="003256F2" w:rsidP="00180E7E">
      <w:pPr>
        <w:spacing w:line="480" w:lineRule="auto"/>
        <w:rPr>
          <w:rFonts w:ascii="Arial" w:hAnsi="Arial" w:cs="Arial"/>
        </w:rPr>
      </w:pPr>
      <w:r>
        <w:rPr>
          <w:rFonts w:ascii="Arial" w:hAnsi="Arial" w:cs="Arial"/>
        </w:rPr>
        <w:tab/>
        <w:t>Invite feedback –</w:t>
      </w:r>
      <w:r w:rsidR="00BD78F8">
        <w:rPr>
          <w:rFonts w:ascii="Arial" w:hAnsi="Arial" w:cs="Arial"/>
        </w:rPr>
        <w:t xml:space="preserve"> One of the most important things as a designer is to be able to invite feedback, this allows you to make the system and experience much better than it would have been without having feedback </w:t>
      </w:r>
      <w:r w:rsidR="00BD78F8">
        <w:rPr>
          <w:rFonts w:ascii="Arial" w:hAnsi="Arial" w:cs="Arial"/>
        </w:rPr>
        <w:t>(Tilley, S. p. 233).</w:t>
      </w:r>
      <w:r w:rsidR="00BD78F8">
        <w:rPr>
          <w:rFonts w:ascii="Arial" w:hAnsi="Arial" w:cs="Arial"/>
        </w:rPr>
        <w:t xml:space="preserve"> It’s important to get feedback from users, </w:t>
      </w:r>
      <w:r w:rsidR="00BD78F8">
        <w:rPr>
          <w:rFonts w:ascii="Arial" w:hAnsi="Arial" w:cs="Arial"/>
        </w:rPr>
        <w:lastRenderedPageBreak/>
        <w:t>managers, as well as anyone else who is going to use the system in any capacity, such as customers or</w:t>
      </w:r>
      <w:r w:rsidR="00C47858">
        <w:rPr>
          <w:rFonts w:ascii="Arial" w:hAnsi="Arial" w:cs="Arial"/>
        </w:rPr>
        <w:t xml:space="preserve"> third party vendors </w:t>
      </w:r>
      <w:r w:rsidR="00C47858">
        <w:rPr>
          <w:rFonts w:ascii="Arial" w:hAnsi="Arial" w:cs="Arial"/>
        </w:rPr>
        <w:t>(Tilley, S. p. 233).</w:t>
      </w:r>
      <w:r w:rsidR="00910080">
        <w:rPr>
          <w:rFonts w:ascii="Arial" w:hAnsi="Arial" w:cs="Arial"/>
        </w:rPr>
        <w:t xml:space="preserve"> It’s also a good idea to observe how a user uses the system to see what they may struggle on </w:t>
      </w:r>
      <w:r w:rsidR="00910080">
        <w:rPr>
          <w:rFonts w:ascii="Arial" w:hAnsi="Arial" w:cs="Arial"/>
        </w:rPr>
        <w:t>(Tilley, S. p. 233).</w:t>
      </w:r>
    </w:p>
    <w:p w14:paraId="21953152" w14:textId="32638ECB" w:rsidR="003256F2" w:rsidRDefault="003256F2" w:rsidP="00180E7E">
      <w:pPr>
        <w:spacing w:line="480" w:lineRule="auto"/>
        <w:rPr>
          <w:rFonts w:ascii="Arial" w:hAnsi="Arial" w:cs="Arial"/>
        </w:rPr>
      </w:pPr>
      <w:r>
        <w:rPr>
          <w:rFonts w:ascii="Arial" w:hAnsi="Arial" w:cs="Arial"/>
        </w:rPr>
        <w:tab/>
        <w:t xml:space="preserve">Document everything – </w:t>
      </w:r>
      <w:r w:rsidR="005D11C0">
        <w:rPr>
          <w:rFonts w:ascii="Arial" w:hAnsi="Arial" w:cs="Arial"/>
        </w:rPr>
        <w:t xml:space="preserve">When designing a system documentation is very important, every design should be documented for use later on by programmers, allowing them to program functionality and know what everything should do, as well it allows for later on when you might’ve forgot something to be able to go back and look at it </w:t>
      </w:r>
      <w:r w:rsidR="005D11C0">
        <w:rPr>
          <w:rFonts w:ascii="Arial" w:hAnsi="Arial" w:cs="Arial"/>
        </w:rPr>
        <w:t>(Tilley, S. p. 23</w:t>
      </w:r>
      <w:r w:rsidR="003F4991">
        <w:rPr>
          <w:rFonts w:ascii="Arial" w:hAnsi="Arial" w:cs="Arial"/>
        </w:rPr>
        <w:t>4</w:t>
      </w:r>
      <w:r w:rsidR="005D11C0">
        <w:rPr>
          <w:rFonts w:ascii="Arial" w:hAnsi="Arial" w:cs="Arial"/>
        </w:rPr>
        <w:t>).</w:t>
      </w:r>
      <w:r w:rsidR="003F4991">
        <w:rPr>
          <w:rFonts w:ascii="Arial" w:hAnsi="Arial" w:cs="Arial"/>
        </w:rPr>
        <w:t xml:space="preserve"> Documentation in design is also important because one day you may no longer work at the company, and future employees need to know the information too </w:t>
      </w:r>
      <w:r w:rsidR="003F4991">
        <w:rPr>
          <w:rFonts w:ascii="Arial" w:hAnsi="Arial" w:cs="Arial"/>
        </w:rPr>
        <w:t>(Tilley, S. p. 23</w:t>
      </w:r>
      <w:r w:rsidR="00F46B1F">
        <w:rPr>
          <w:rFonts w:ascii="Arial" w:hAnsi="Arial" w:cs="Arial"/>
        </w:rPr>
        <w:t>4</w:t>
      </w:r>
      <w:r w:rsidR="003F4991">
        <w:rPr>
          <w:rFonts w:ascii="Arial" w:hAnsi="Arial" w:cs="Arial"/>
        </w:rPr>
        <w:t>).</w:t>
      </w:r>
    </w:p>
    <w:p w14:paraId="3E56DC49" w14:textId="52664CD9" w:rsidR="009343BB" w:rsidRPr="009343BB" w:rsidRDefault="003256F2" w:rsidP="00180E7E">
      <w:pPr>
        <w:spacing w:line="480" w:lineRule="auto"/>
        <w:rPr>
          <w:rFonts w:ascii="Arial" w:hAnsi="Arial" w:cs="Arial"/>
        </w:rPr>
      </w:pPr>
      <w:r>
        <w:rPr>
          <w:rFonts w:ascii="Arial" w:hAnsi="Arial" w:cs="Arial"/>
        </w:rPr>
        <w:tab/>
      </w:r>
    </w:p>
    <w:p w14:paraId="00395471" w14:textId="7A607380" w:rsidR="00BD0F3A" w:rsidRPr="00DD0141" w:rsidRDefault="00BD0F3A" w:rsidP="00180E7E">
      <w:pPr>
        <w:spacing w:line="480" w:lineRule="auto"/>
        <w:rPr>
          <w:rFonts w:ascii="Arial" w:hAnsi="Arial" w:cs="Arial"/>
          <w:b/>
          <w:bCs/>
        </w:rPr>
      </w:pPr>
      <w:r w:rsidRPr="00DD0141">
        <w:rPr>
          <w:rFonts w:ascii="Arial" w:hAnsi="Arial" w:cs="Arial"/>
          <w:b/>
          <w:bCs/>
        </w:rPr>
        <w:t>9. What are data warehousing and data mining? How do businesses use these tools?</w:t>
      </w:r>
    </w:p>
    <w:p w14:paraId="38C8D5A9" w14:textId="70614C7B" w:rsidR="00554483" w:rsidRDefault="004123C8" w:rsidP="00180E7E">
      <w:pPr>
        <w:spacing w:line="480" w:lineRule="auto"/>
        <w:rPr>
          <w:rFonts w:ascii="Arial" w:hAnsi="Arial" w:cs="Arial"/>
        </w:rPr>
      </w:pPr>
      <w:r>
        <w:rPr>
          <w:rFonts w:ascii="Arial" w:hAnsi="Arial" w:cs="Arial"/>
          <w:b/>
          <w:bCs/>
        </w:rPr>
        <w:tab/>
      </w:r>
      <w:r w:rsidR="00B254E9">
        <w:rPr>
          <w:rFonts w:ascii="Arial" w:hAnsi="Arial" w:cs="Arial"/>
        </w:rPr>
        <w:t xml:space="preserve">A data warehouse is a “integrated collection of data that can include seemingly unrelated information, no matter where it is stored in the company. Because it can link various information systems and databases, a data warehouse provides an enterprise-wide view to support management analysis and decision making” </w:t>
      </w:r>
      <w:r w:rsidR="00B254E9">
        <w:rPr>
          <w:rFonts w:ascii="Arial" w:hAnsi="Arial" w:cs="Arial"/>
        </w:rPr>
        <w:t xml:space="preserve">(Tilley, S. p. </w:t>
      </w:r>
      <w:r w:rsidR="00B254E9">
        <w:rPr>
          <w:rFonts w:ascii="Arial" w:hAnsi="Arial" w:cs="Arial"/>
        </w:rPr>
        <w:t>301</w:t>
      </w:r>
      <w:r w:rsidR="00B254E9">
        <w:rPr>
          <w:rFonts w:ascii="Arial" w:hAnsi="Arial" w:cs="Arial"/>
        </w:rPr>
        <w:t>).</w:t>
      </w:r>
      <w:r w:rsidR="00CA0E12">
        <w:rPr>
          <w:rFonts w:ascii="Arial" w:hAnsi="Arial" w:cs="Arial"/>
          <w:b/>
          <w:bCs/>
        </w:rPr>
        <w:t xml:space="preserve"> </w:t>
      </w:r>
      <w:r w:rsidR="00CA0E12">
        <w:rPr>
          <w:rFonts w:ascii="Arial" w:hAnsi="Arial" w:cs="Arial"/>
        </w:rPr>
        <w:t xml:space="preserve">In other words, a data warehouse </w:t>
      </w:r>
      <w:r w:rsidR="000677FF">
        <w:rPr>
          <w:rFonts w:ascii="Arial" w:hAnsi="Arial" w:cs="Arial"/>
        </w:rPr>
        <w:t xml:space="preserve">typically stores a large amount of information, whether it is related or not to each other, and regardless of where it is stored in the </w:t>
      </w:r>
      <w:r w:rsidR="00765836">
        <w:rPr>
          <w:rFonts w:ascii="Arial" w:hAnsi="Arial" w:cs="Arial"/>
        </w:rPr>
        <w:t>company and</w:t>
      </w:r>
      <w:r w:rsidR="000677FF">
        <w:rPr>
          <w:rFonts w:ascii="Arial" w:hAnsi="Arial" w:cs="Arial"/>
        </w:rPr>
        <w:t xml:space="preserve"> can be linked to various different systems and databases. </w:t>
      </w:r>
      <w:r w:rsidR="00E62CF0">
        <w:rPr>
          <w:rFonts w:ascii="Arial" w:hAnsi="Arial" w:cs="Arial"/>
        </w:rPr>
        <w:t xml:space="preserve">There are also things called a data mart, however, these are designed specifically to serve the needs of a department like sales, rather than every department in the whole company </w:t>
      </w:r>
      <w:r w:rsidR="00E62CF0">
        <w:rPr>
          <w:rFonts w:ascii="Arial" w:hAnsi="Arial" w:cs="Arial"/>
        </w:rPr>
        <w:t>(Tilley, S. p. 301).</w:t>
      </w:r>
    </w:p>
    <w:p w14:paraId="613BE152" w14:textId="3D8B4F80" w:rsidR="00BD0F3A" w:rsidRDefault="000B52B5" w:rsidP="00554483">
      <w:pPr>
        <w:spacing w:line="480" w:lineRule="auto"/>
        <w:ind w:firstLine="720"/>
        <w:rPr>
          <w:rFonts w:ascii="Arial" w:hAnsi="Arial" w:cs="Arial"/>
        </w:rPr>
      </w:pPr>
      <w:r>
        <w:rPr>
          <w:rFonts w:ascii="Arial" w:hAnsi="Arial" w:cs="Arial"/>
        </w:rPr>
        <w:t xml:space="preserve">Businesses use </w:t>
      </w:r>
      <w:r w:rsidR="000677FF">
        <w:rPr>
          <w:rFonts w:ascii="Arial" w:hAnsi="Arial" w:cs="Arial"/>
        </w:rPr>
        <w:t>data warehouse</w:t>
      </w:r>
      <w:r>
        <w:rPr>
          <w:rFonts w:ascii="Arial" w:hAnsi="Arial" w:cs="Arial"/>
        </w:rPr>
        <w:t>s as they</w:t>
      </w:r>
      <w:r w:rsidR="000677FF">
        <w:rPr>
          <w:rFonts w:ascii="Arial" w:hAnsi="Arial" w:cs="Arial"/>
        </w:rPr>
        <w:t xml:space="preserve"> allow people to see a larger picture in order to support management analysis and decision making</w:t>
      </w:r>
      <w:r w:rsidR="009C4322">
        <w:rPr>
          <w:rFonts w:ascii="Arial" w:hAnsi="Arial" w:cs="Arial"/>
        </w:rPr>
        <w:t>, it also allows the user to specify certain dimensions or characteristics</w:t>
      </w:r>
      <w:r w:rsidR="00590FB0">
        <w:rPr>
          <w:rFonts w:ascii="Arial" w:hAnsi="Arial" w:cs="Arial"/>
        </w:rPr>
        <w:t xml:space="preserve"> </w:t>
      </w:r>
      <w:r w:rsidR="00590FB0">
        <w:rPr>
          <w:rFonts w:ascii="Arial" w:hAnsi="Arial" w:cs="Arial"/>
        </w:rPr>
        <w:t>(Tilley, S. p. 301).</w:t>
      </w:r>
      <w:r w:rsidR="006B472E">
        <w:rPr>
          <w:rFonts w:ascii="Arial" w:hAnsi="Arial" w:cs="Arial"/>
        </w:rPr>
        <w:t xml:space="preserve"> For example, if a manager wanted to see a sales results for a specific month and year they can see all of this, and then can specify it down </w:t>
      </w:r>
      <w:r w:rsidR="006B472E">
        <w:rPr>
          <w:rFonts w:ascii="Arial" w:hAnsi="Arial" w:cs="Arial"/>
        </w:rPr>
        <w:lastRenderedPageBreak/>
        <w:t>further to see what more exactly they want, in order to support decision making</w:t>
      </w:r>
      <w:r w:rsidR="00C37B44">
        <w:rPr>
          <w:rFonts w:ascii="Arial" w:hAnsi="Arial" w:cs="Arial"/>
        </w:rPr>
        <w:t xml:space="preserve"> </w:t>
      </w:r>
      <w:r w:rsidR="00C37B44">
        <w:rPr>
          <w:rFonts w:ascii="Arial" w:hAnsi="Arial" w:cs="Arial"/>
        </w:rPr>
        <w:t>(Tilley, S. p. 301).</w:t>
      </w:r>
      <w:r w:rsidR="009F6C89">
        <w:rPr>
          <w:rFonts w:ascii="Arial" w:hAnsi="Arial" w:cs="Arial"/>
        </w:rPr>
        <w:t xml:space="preserve"> </w:t>
      </w:r>
    </w:p>
    <w:p w14:paraId="39F5A783" w14:textId="77777777" w:rsidR="00D0348C" w:rsidRDefault="0082616E" w:rsidP="00554483">
      <w:pPr>
        <w:spacing w:line="480" w:lineRule="auto"/>
        <w:ind w:firstLine="720"/>
        <w:rPr>
          <w:rFonts w:ascii="Arial" w:hAnsi="Arial" w:cs="Arial"/>
        </w:rPr>
      </w:pPr>
      <w:r>
        <w:rPr>
          <w:rFonts w:ascii="Arial" w:hAnsi="Arial" w:cs="Arial"/>
        </w:rPr>
        <w:t xml:space="preserve">Data mining is software which is used to look for “meaningful data patterns and relationships. For example, data mining software could help a consumer products firm identify potential customers based on their prior purchases” </w:t>
      </w:r>
      <w:r>
        <w:rPr>
          <w:rFonts w:ascii="Arial" w:hAnsi="Arial" w:cs="Arial"/>
        </w:rPr>
        <w:t>(Tilley, S. p. 30</w:t>
      </w:r>
      <w:r w:rsidR="00B62D2E">
        <w:rPr>
          <w:rFonts w:ascii="Arial" w:hAnsi="Arial" w:cs="Arial"/>
        </w:rPr>
        <w:t>2</w:t>
      </w:r>
      <w:r>
        <w:rPr>
          <w:rFonts w:ascii="Arial" w:hAnsi="Arial" w:cs="Arial"/>
        </w:rPr>
        <w:t>).</w:t>
      </w:r>
      <w:r w:rsidR="00DA60BD">
        <w:rPr>
          <w:rFonts w:ascii="Arial" w:hAnsi="Arial" w:cs="Arial"/>
        </w:rPr>
        <w:t xml:space="preserve"> Data mining has also brought up concerns about ethical and privacy, and how businesses are able to use, buy and sell data which they get</w:t>
      </w:r>
      <w:r w:rsidR="006655D7">
        <w:rPr>
          <w:rFonts w:ascii="Arial" w:hAnsi="Arial" w:cs="Arial"/>
        </w:rPr>
        <w:t xml:space="preserve"> </w:t>
      </w:r>
      <w:r w:rsidR="006655D7">
        <w:rPr>
          <w:rFonts w:ascii="Arial" w:hAnsi="Arial" w:cs="Arial"/>
        </w:rPr>
        <w:t>(Tilley, S. p. 302).</w:t>
      </w:r>
      <w:r w:rsidR="006655D7">
        <w:rPr>
          <w:rFonts w:ascii="Arial" w:hAnsi="Arial" w:cs="Arial"/>
        </w:rPr>
        <w:t xml:space="preserve"> </w:t>
      </w:r>
      <w:r w:rsidR="008E1617">
        <w:rPr>
          <w:rFonts w:ascii="Arial" w:hAnsi="Arial" w:cs="Arial"/>
        </w:rPr>
        <w:t xml:space="preserve">A large portion of data mining is used as a </w:t>
      </w:r>
      <w:r w:rsidR="00B16527">
        <w:rPr>
          <w:rFonts w:ascii="Arial" w:hAnsi="Arial" w:cs="Arial"/>
        </w:rPr>
        <w:t>marketing tool</w:t>
      </w:r>
      <w:r w:rsidR="00770001">
        <w:rPr>
          <w:rFonts w:ascii="Arial" w:hAnsi="Arial" w:cs="Arial"/>
        </w:rPr>
        <w:t xml:space="preserve"> with the goal of </w:t>
      </w:r>
      <w:r w:rsidR="001E3F1C">
        <w:rPr>
          <w:rFonts w:ascii="Arial" w:hAnsi="Arial" w:cs="Arial"/>
        </w:rPr>
        <w:t xml:space="preserve">increasing the number of pages viewed, </w:t>
      </w:r>
      <w:r w:rsidR="009725EA">
        <w:rPr>
          <w:rFonts w:ascii="Arial" w:hAnsi="Arial" w:cs="Arial"/>
        </w:rPr>
        <w:t>increase number of referred customers, reduces clicks to close</w:t>
      </w:r>
      <w:r w:rsidR="004C1F50">
        <w:rPr>
          <w:rFonts w:ascii="Arial" w:hAnsi="Arial" w:cs="Arial"/>
        </w:rPr>
        <w:t xml:space="preserve">, increase checkouts per visit, and increase average profit per checkout </w:t>
      </w:r>
      <w:r w:rsidR="004C1F50">
        <w:rPr>
          <w:rFonts w:ascii="Arial" w:hAnsi="Arial" w:cs="Arial"/>
        </w:rPr>
        <w:t>(Tilley, S. p. 302).</w:t>
      </w:r>
      <w:r w:rsidR="004C1F50">
        <w:rPr>
          <w:rFonts w:ascii="Arial" w:hAnsi="Arial" w:cs="Arial"/>
        </w:rPr>
        <w:t xml:space="preserve"> </w:t>
      </w:r>
      <w:r w:rsidR="001243BE">
        <w:rPr>
          <w:rFonts w:ascii="Arial" w:hAnsi="Arial" w:cs="Arial"/>
        </w:rPr>
        <w:t>When used in these cases, it is also sometimes called clickstream storage</w:t>
      </w:r>
      <w:r w:rsidR="00345C26">
        <w:rPr>
          <w:rFonts w:ascii="Arial" w:hAnsi="Arial" w:cs="Arial"/>
        </w:rPr>
        <w:t xml:space="preserve"> </w:t>
      </w:r>
      <w:r w:rsidR="00345C26">
        <w:rPr>
          <w:rFonts w:ascii="Arial" w:hAnsi="Arial" w:cs="Arial"/>
        </w:rPr>
        <w:t>(Tilley, S. p. 302).</w:t>
      </w:r>
      <w:r w:rsidR="00A22F97">
        <w:rPr>
          <w:rFonts w:ascii="Arial" w:hAnsi="Arial" w:cs="Arial"/>
        </w:rPr>
        <w:t xml:space="preserve"> </w:t>
      </w:r>
      <w:r w:rsidR="00BA0D08">
        <w:rPr>
          <w:rFonts w:ascii="Arial" w:hAnsi="Arial" w:cs="Arial"/>
        </w:rPr>
        <w:t xml:space="preserve">Data mining is also useful to be able to build profiles of typical new customers, </w:t>
      </w:r>
      <w:r w:rsidR="00296F68">
        <w:rPr>
          <w:rFonts w:ascii="Arial" w:hAnsi="Arial" w:cs="Arial"/>
        </w:rPr>
        <w:t xml:space="preserve">as well as returning customers, and those who browse but never buy any products </w:t>
      </w:r>
      <w:r w:rsidR="00296F68">
        <w:rPr>
          <w:rFonts w:ascii="Arial" w:hAnsi="Arial" w:cs="Arial"/>
        </w:rPr>
        <w:t>(Tilley, S. p. 302).</w:t>
      </w:r>
      <w:r w:rsidR="00296F68">
        <w:rPr>
          <w:rFonts w:ascii="Arial" w:hAnsi="Arial" w:cs="Arial"/>
        </w:rPr>
        <w:t xml:space="preserve"> </w:t>
      </w:r>
    </w:p>
    <w:p w14:paraId="2475AF34" w14:textId="15609D03" w:rsidR="00F07848" w:rsidRPr="00CA0E12" w:rsidRDefault="00D0348C" w:rsidP="005031E7">
      <w:pPr>
        <w:spacing w:line="480" w:lineRule="auto"/>
        <w:ind w:firstLine="720"/>
        <w:rPr>
          <w:rFonts w:ascii="Arial" w:hAnsi="Arial" w:cs="Arial"/>
        </w:rPr>
      </w:pPr>
      <w:r>
        <w:rPr>
          <w:rFonts w:ascii="Arial" w:hAnsi="Arial" w:cs="Arial"/>
        </w:rPr>
        <w:t xml:space="preserve">Data mining is used as a business </w:t>
      </w:r>
      <w:r w:rsidR="00315587">
        <w:rPr>
          <w:rFonts w:ascii="Arial" w:hAnsi="Arial" w:cs="Arial"/>
        </w:rPr>
        <w:t xml:space="preserve">tool to make a large amount of decisions based on customers, for example who to send out coupons to, to see trends </w:t>
      </w:r>
      <w:r w:rsidR="00606C37">
        <w:rPr>
          <w:rFonts w:ascii="Arial" w:hAnsi="Arial" w:cs="Arial"/>
        </w:rPr>
        <w:t>on products and types of customers</w:t>
      </w:r>
      <w:r w:rsidR="006D1FCF">
        <w:rPr>
          <w:rFonts w:ascii="Arial" w:hAnsi="Arial" w:cs="Arial"/>
        </w:rPr>
        <w:t xml:space="preserve">, </w:t>
      </w:r>
      <w:r w:rsidR="007737BF">
        <w:rPr>
          <w:rFonts w:ascii="Arial" w:hAnsi="Arial" w:cs="Arial"/>
        </w:rPr>
        <w:t xml:space="preserve">as well as </w:t>
      </w:r>
      <w:r w:rsidR="00DF589F">
        <w:rPr>
          <w:rFonts w:ascii="Arial" w:hAnsi="Arial" w:cs="Arial"/>
        </w:rPr>
        <w:t xml:space="preserve">figuring out the optimal placement of items </w:t>
      </w:r>
      <w:r w:rsidR="00DF589F">
        <w:rPr>
          <w:rFonts w:ascii="Arial" w:hAnsi="Arial" w:cs="Arial"/>
        </w:rPr>
        <w:t>(Tilley, S. p. 302).</w:t>
      </w:r>
    </w:p>
    <w:p w14:paraId="18367510" w14:textId="77777777" w:rsidR="004123C8" w:rsidRPr="00DD0141" w:rsidRDefault="004123C8" w:rsidP="00180E7E">
      <w:pPr>
        <w:spacing w:line="480" w:lineRule="auto"/>
        <w:rPr>
          <w:rFonts w:ascii="Arial" w:hAnsi="Arial" w:cs="Arial"/>
          <w:b/>
          <w:bCs/>
        </w:rPr>
      </w:pPr>
    </w:p>
    <w:p w14:paraId="1CCCB8D1" w14:textId="503853B7" w:rsidR="00BD0F3A" w:rsidRPr="00DD0141" w:rsidRDefault="00BD0F3A" w:rsidP="00180E7E">
      <w:pPr>
        <w:spacing w:line="480" w:lineRule="auto"/>
        <w:rPr>
          <w:rFonts w:ascii="Arial" w:hAnsi="Arial" w:cs="Arial"/>
          <w:b/>
          <w:bCs/>
        </w:rPr>
      </w:pPr>
      <w:r w:rsidRPr="00DD0141">
        <w:rPr>
          <w:rFonts w:ascii="Arial" w:hAnsi="Arial" w:cs="Arial"/>
          <w:b/>
          <w:bCs/>
        </w:rPr>
        <w:t>10. Describe four types of system maintenance and provide two examples of each type.</w:t>
      </w:r>
    </w:p>
    <w:p w14:paraId="1BF073EA" w14:textId="6A3D9A63" w:rsidR="00CB37F7" w:rsidRDefault="00CB37F7" w:rsidP="00180E7E">
      <w:pPr>
        <w:spacing w:line="480" w:lineRule="auto"/>
        <w:rPr>
          <w:rFonts w:ascii="Arial" w:hAnsi="Arial" w:cs="Arial"/>
        </w:rPr>
      </w:pPr>
      <w:r w:rsidRPr="00DD0141">
        <w:rPr>
          <w:rFonts w:ascii="Arial" w:hAnsi="Arial" w:cs="Arial"/>
          <w:b/>
          <w:bCs/>
        </w:rPr>
        <w:tab/>
      </w:r>
      <w:r w:rsidR="00C0253E">
        <w:rPr>
          <w:rFonts w:ascii="Arial" w:hAnsi="Arial" w:cs="Arial"/>
        </w:rPr>
        <w:t xml:space="preserve">Four types of system maintenance are corrective maintenance, adaptive maintenance, perfective maintenance, and preventative maintenance </w:t>
      </w:r>
      <w:r w:rsidR="00C0253E">
        <w:rPr>
          <w:rFonts w:ascii="Arial" w:hAnsi="Arial" w:cs="Arial"/>
        </w:rPr>
        <w:t xml:space="preserve">(Tilley, S. p. </w:t>
      </w:r>
      <w:r w:rsidR="00B30C20">
        <w:rPr>
          <w:rFonts w:ascii="Arial" w:hAnsi="Arial" w:cs="Arial"/>
        </w:rPr>
        <w:t>4</w:t>
      </w:r>
      <w:r w:rsidR="00C0253E">
        <w:rPr>
          <w:rFonts w:ascii="Arial" w:hAnsi="Arial" w:cs="Arial"/>
        </w:rPr>
        <w:t>0</w:t>
      </w:r>
      <w:r w:rsidR="00B30C20">
        <w:rPr>
          <w:rFonts w:ascii="Arial" w:hAnsi="Arial" w:cs="Arial"/>
        </w:rPr>
        <w:t>4</w:t>
      </w:r>
      <w:r w:rsidR="00C0253E">
        <w:rPr>
          <w:rFonts w:ascii="Arial" w:hAnsi="Arial" w:cs="Arial"/>
        </w:rPr>
        <w:t>).</w:t>
      </w:r>
    </w:p>
    <w:p w14:paraId="5858A76C" w14:textId="59ACDE39" w:rsidR="002D465A" w:rsidRDefault="002D465A" w:rsidP="00180E7E">
      <w:pPr>
        <w:spacing w:line="480" w:lineRule="auto"/>
        <w:rPr>
          <w:rFonts w:ascii="Arial" w:hAnsi="Arial" w:cs="Arial"/>
        </w:rPr>
      </w:pPr>
      <w:r>
        <w:rPr>
          <w:rFonts w:ascii="Arial" w:hAnsi="Arial" w:cs="Arial"/>
        </w:rPr>
        <w:tab/>
        <w:t xml:space="preserve">Corrective maintenance – </w:t>
      </w:r>
      <w:r w:rsidR="0031620B">
        <w:rPr>
          <w:rFonts w:ascii="Arial" w:hAnsi="Arial" w:cs="Arial"/>
        </w:rPr>
        <w:t xml:space="preserve">Corrective maintenance is conducted when a system has errors or other faults, and during corrective maintenance it fixes these </w:t>
      </w:r>
      <w:r w:rsidR="0031620B">
        <w:rPr>
          <w:rFonts w:ascii="Arial" w:hAnsi="Arial" w:cs="Arial"/>
        </w:rPr>
        <w:t>(Tilley, S. p. 404).</w:t>
      </w:r>
      <w:r w:rsidR="008F691C">
        <w:rPr>
          <w:rFonts w:ascii="Arial" w:hAnsi="Arial" w:cs="Arial"/>
        </w:rPr>
        <w:t xml:space="preserve"> However, during corrective maintenance </w:t>
      </w:r>
      <w:r w:rsidR="00965601">
        <w:rPr>
          <w:rFonts w:ascii="Arial" w:hAnsi="Arial" w:cs="Arial"/>
        </w:rPr>
        <w:t>you will also want to diagnose and correct other errors if found</w:t>
      </w:r>
      <w:r w:rsidR="00E277D7">
        <w:rPr>
          <w:rFonts w:ascii="Arial" w:hAnsi="Arial" w:cs="Arial"/>
        </w:rPr>
        <w:t>.</w:t>
      </w:r>
    </w:p>
    <w:p w14:paraId="42746A72" w14:textId="6721D175" w:rsidR="006E215E" w:rsidRDefault="006E215E" w:rsidP="00180E7E">
      <w:pPr>
        <w:spacing w:line="480" w:lineRule="auto"/>
        <w:rPr>
          <w:rFonts w:ascii="Arial" w:hAnsi="Arial" w:cs="Arial"/>
        </w:rPr>
      </w:pPr>
      <w:r>
        <w:rPr>
          <w:rFonts w:ascii="Arial" w:hAnsi="Arial" w:cs="Arial"/>
        </w:rPr>
        <w:lastRenderedPageBreak/>
        <w:tab/>
      </w:r>
      <w:r>
        <w:rPr>
          <w:rFonts w:ascii="Arial" w:hAnsi="Arial" w:cs="Arial"/>
        </w:rPr>
        <w:tab/>
        <w:t xml:space="preserve">Example 1 – </w:t>
      </w:r>
      <w:r w:rsidR="00282391">
        <w:rPr>
          <w:rFonts w:ascii="Arial" w:hAnsi="Arial" w:cs="Arial"/>
        </w:rPr>
        <w:t xml:space="preserve">My first example of corrective maintenance is </w:t>
      </w:r>
      <w:r w:rsidR="003D5413">
        <w:rPr>
          <w:rFonts w:ascii="Arial" w:hAnsi="Arial" w:cs="Arial"/>
        </w:rPr>
        <w:t xml:space="preserve">if a network switch fails, then we will want to diagnose this issue and </w:t>
      </w:r>
      <w:r w:rsidR="000C6FD0">
        <w:rPr>
          <w:rFonts w:ascii="Arial" w:hAnsi="Arial" w:cs="Arial"/>
        </w:rPr>
        <w:t>correct it by either replacing or repairing the network switch.</w:t>
      </w:r>
    </w:p>
    <w:p w14:paraId="2F1972FE" w14:textId="32219AA3" w:rsidR="006E215E" w:rsidRDefault="006E215E" w:rsidP="00180E7E">
      <w:pPr>
        <w:spacing w:line="480" w:lineRule="auto"/>
        <w:rPr>
          <w:rFonts w:ascii="Arial" w:hAnsi="Arial" w:cs="Arial"/>
        </w:rPr>
      </w:pPr>
      <w:r>
        <w:rPr>
          <w:rFonts w:ascii="Arial" w:hAnsi="Arial" w:cs="Arial"/>
        </w:rPr>
        <w:tab/>
      </w:r>
      <w:r>
        <w:rPr>
          <w:rFonts w:ascii="Arial" w:hAnsi="Arial" w:cs="Arial"/>
        </w:rPr>
        <w:tab/>
        <w:t xml:space="preserve">Example 2 – </w:t>
      </w:r>
      <w:r w:rsidR="00762362">
        <w:rPr>
          <w:rFonts w:ascii="Arial" w:hAnsi="Arial" w:cs="Arial"/>
        </w:rPr>
        <w:t xml:space="preserve">My second example of corrective maintenance is that a </w:t>
      </w:r>
      <w:r w:rsidR="008042FC">
        <w:rPr>
          <w:rFonts w:ascii="Arial" w:hAnsi="Arial" w:cs="Arial"/>
        </w:rPr>
        <w:t xml:space="preserve">bug was found on a system and the systems start to immediately fail, we will quickly implement a patch in order to keep the system going before we can then properly diagnose and </w:t>
      </w:r>
      <w:r w:rsidR="00C80F5C">
        <w:rPr>
          <w:rFonts w:ascii="Arial" w:hAnsi="Arial" w:cs="Arial"/>
        </w:rPr>
        <w:t>correct the bug in the system.</w:t>
      </w:r>
    </w:p>
    <w:p w14:paraId="3CE96243" w14:textId="52487575" w:rsidR="002D465A" w:rsidRDefault="002D465A" w:rsidP="00180E7E">
      <w:pPr>
        <w:spacing w:line="480" w:lineRule="auto"/>
        <w:rPr>
          <w:rFonts w:ascii="Arial" w:hAnsi="Arial" w:cs="Arial"/>
        </w:rPr>
      </w:pPr>
      <w:r>
        <w:rPr>
          <w:rFonts w:ascii="Arial" w:hAnsi="Arial" w:cs="Arial"/>
        </w:rPr>
        <w:tab/>
        <w:t xml:space="preserve">Adaptive maintenance – </w:t>
      </w:r>
      <w:r w:rsidR="00697317">
        <w:rPr>
          <w:rFonts w:ascii="Arial" w:hAnsi="Arial" w:cs="Arial"/>
        </w:rPr>
        <w:t xml:space="preserve">Adaptive maintenance consists of adding enhancements, new features or capabilities, to an operational system which has the goal of making the system easier to use </w:t>
      </w:r>
      <w:r w:rsidR="00697317">
        <w:rPr>
          <w:rFonts w:ascii="Arial" w:hAnsi="Arial" w:cs="Arial"/>
        </w:rPr>
        <w:t>(Tilley, S. p. 40</w:t>
      </w:r>
      <w:r w:rsidR="00697317">
        <w:rPr>
          <w:rFonts w:ascii="Arial" w:hAnsi="Arial" w:cs="Arial"/>
        </w:rPr>
        <w:t>6</w:t>
      </w:r>
      <w:r w:rsidR="00697317">
        <w:rPr>
          <w:rFonts w:ascii="Arial" w:hAnsi="Arial" w:cs="Arial"/>
        </w:rPr>
        <w:t>).</w:t>
      </w:r>
      <w:r w:rsidR="00697317">
        <w:rPr>
          <w:rFonts w:ascii="Arial" w:hAnsi="Arial" w:cs="Arial"/>
        </w:rPr>
        <w:t xml:space="preserve"> </w:t>
      </w:r>
      <w:r w:rsidR="004444DA">
        <w:rPr>
          <w:rFonts w:ascii="Arial" w:hAnsi="Arial" w:cs="Arial"/>
        </w:rPr>
        <w:t>Usually,</w:t>
      </w:r>
      <w:r w:rsidR="00697317">
        <w:rPr>
          <w:rFonts w:ascii="Arial" w:hAnsi="Arial" w:cs="Arial"/>
        </w:rPr>
        <w:t xml:space="preserve"> adaptive maintenance stems from a changing business environment </w:t>
      </w:r>
      <w:r w:rsidR="00063520">
        <w:rPr>
          <w:rFonts w:ascii="Arial" w:hAnsi="Arial" w:cs="Arial"/>
        </w:rPr>
        <w:t>like new products or services</w:t>
      </w:r>
      <w:r w:rsidR="00D9227E">
        <w:rPr>
          <w:rFonts w:ascii="Arial" w:hAnsi="Arial" w:cs="Arial"/>
        </w:rPr>
        <w:t xml:space="preserve"> </w:t>
      </w:r>
      <w:r w:rsidR="00D9227E">
        <w:rPr>
          <w:rFonts w:ascii="Arial" w:hAnsi="Arial" w:cs="Arial"/>
        </w:rPr>
        <w:t>(Tilley, S. p. 40</w:t>
      </w:r>
      <w:r w:rsidR="004666D7">
        <w:rPr>
          <w:rFonts w:ascii="Arial" w:hAnsi="Arial" w:cs="Arial"/>
        </w:rPr>
        <w:t>6</w:t>
      </w:r>
      <w:r w:rsidR="00D9227E">
        <w:rPr>
          <w:rFonts w:ascii="Arial" w:hAnsi="Arial" w:cs="Arial"/>
        </w:rPr>
        <w:t>).</w:t>
      </w:r>
      <w:r w:rsidR="004666D7">
        <w:rPr>
          <w:rFonts w:ascii="Arial" w:hAnsi="Arial" w:cs="Arial"/>
        </w:rPr>
        <w:t xml:space="preserve"> It is also important to identify if the adaptive maintenance is either major or minor, and then </w:t>
      </w:r>
      <w:r w:rsidR="008D42A4">
        <w:rPr>
          <w:rFonts w:ascii="Arial" w:hAnsi="Arial" w:cs="Arial"/>
        </w:rPr>
        <w:t>from there the process is different</w:t>
      </w:r>
      <w:r w:rsidR="008918F3">
        <w:rPr>
          <w:rFonts w:ascii="Arial" w:hAnsi="Arial" w:cs="Arial"/>
        </w:rPr>
        <w:t xml:space="preserve"> </w:t>
      </w:r>
      <w:r w:rsidR="008918F3">
        <w:rPr>
          <w:rFonts w:ascii="Arial" w:hAnsi="Arial" w:cs="Arial"/>
        </w:rPr>
        <w:t>(Tilley, S. p. 40</w:t>
      </w:r>
      <w:r w:rsidR="00494CB6">
        <w:rPr>
          <w:rFonts w:ascii="Arial" w:hAnsi="Arial" w:cs="Arial"/>
        </w:rPr>
        <w:t>6</w:t>
      </w:r>
      <w:r w:rsidR="008918F3">
        <w:rPr>
          <w:rFonts w:ascii="Arial" w:hAnsi="Arial" w:cs="Arial"/>
        </w:rPr>
        <w:t>).</w:t>
      </w:r>
    </w:p>
    <w:p w14:paraId="54978452" w14:textId="712FD3BD" w:rsidR="008918F3" w:rsidRDefault="008918F3" w:rsidP="00180E7E">
      <w:pPr>
        <w:spacing w:line="480" w:lineRule="auto"/>
        <w:rPr>
          <w:rFonts w:ascii="Arial" w:hAnsi="Arial" w:cs="Arial"/>
        </w:rPr>
      </w:pPr>
      <w:r>
        <w:rPr>
          <w:rFonts w:ascii="Arial" w:hAnsi="Arial" w:cs="Arial"/>
        </w:rPr>
        <w:tab/>
      </w:r>
      <w:r>
        <w:rPr>
          <w:rFonts w:ascii="Arial" w:hAnsi="Arial" w:cs="Arial"/>
        </w:rPr>
        <w:tab/>
        <w:t>Example 1 –</w:t>
      </w:r>
      <w:r w:rsidR="00AC3E66">
        <w:rPr>
          <w:rFonts w:ascii="Arial" w:hAnsi="Arial" w:cs="Arial"/>
        </w:rPr>
        <w:t xml:space="preserve"> </w:t>
      </w:r>
      <w:r w:rsidR="00055B5B">
        <w:rPr>
          <w:rFonts w:ascii="Arial" w:hAnsi="Arial" w:cs="Arial"/>
        </w:rPr>
        <w:t>An example of performing adaptive maintenance is if you want to add support for a new system such as adding 2FA.</w:t>
      </w:r>
    </w:p>
    <w:p w14:paraId="58AEC9CA" w14:textId="44803D66" w:rsidR="00105036" w:rsidRDefault="008918F3" w:rsidP="00180E7E">
      <w:pPr>
        <w:spacing w:line="480" w:lineRule="auto"/>
        <w:rPr>
          <w:rFonts w:ascii="Arial" w:hAnsi="Arial" w:cs="Arial"/>
        </w:rPr>
      </w:pPr>
      <w:r>
        <w:rPr>
          <w:rFonts w:ascii="Arial" w:hAnsi="Arial" w:cs="Arial"/>
        </w:rPr>
        <w:tab/>
      </w:r>
      <w:r>
        <w:rPr>
          <w:rFonts w:ascii="Arial" w:hAnsi="Arial" w:cs="Arial"/>
        </w:rPr>
        <w:tab/>
        <w:t>Example 2</w:t>
      </w:r>
      <w:r w:rsidR="00937E19">
        <w:rPr>
          <w:rFonts w:ascii="Arial" w:hAnsi="Arial" w:cs="Arial"/>
        </w:rPr>
        <w:t xml:space="preserve"> –</w:t>
      </w:r>
      <w:r w:rsidR="00B47D58">
        <w:rPr>
          <w:rFonts w:ascii="Arial" w:hAnsi="Arial" w:cs="Arial"/>
        </w:rPr>
        <w:t xml:space="preserve"> Another example of performing adaptive maintenance is </w:t>
      </w:r>
      <w:r w:rsidR="004444DA">
        <w:rPr>
          <w:rFonts w:ascii="Arial" w:hAnsi="Arial" w:cs="Arial"/>
        </w:rPr>
        <w:t>adding a new reports screen for different levels of employees like a supervisor or manager.</w:t>
      </w:r>
    </w:p>
    <w:p w14:paraId="27D1E4FD" w14:textId="6D72A7D7" w:rsidR="002D465A" w:rsidRDefault="002D465A" w:rsidP="00180E7E">
      <w:pPr>
        <w:spacing w:line="480" w:lineRule="auto"/>
        <w:rPr>
          <w:rFonts w:ascii="Arial" w:hAnsi="Arial" w:cs="Arial"/>
        </w:rPr>
      </w:pPr>
      <w:r>
        <w:rPr>
          <w:rFonts w:ascii="Arial" w:hAnsi="Arial" w:cs="Arial"/>
        </w:rPr>
        <w:tab/>
        <w:t xml:space="preserve">Perfective maintenance – </w:t>
      </w:r>
      <w:r w:rsidR="006B3E26">
        <w:rPr>
          <w:rFonts w:ascii="Arial" w:hAnsi="Arial" w:cs="Arial"/>
        </w:rPr>
        <w:t xml:space="preserve">With perfective maintenance, the goal is to make a system more efficient, reliable, or maintainable </w:t>
      </w:r>
      <w:r w:rsidR="006B3E26">
        <w:rPr>
          <w:rFonts w:ascii="Arial" w:hAnsi="Arial" w:cs="Arial"/>
        </w:rPr>
        <w:t>(Tilley, S. p. 40</w:t>
      </w:r>
      <w:r w:rsidR="00942C03">
        <w:rPr>
          <w:rFonts w:ascii="Arial" w:hAnsi="Arial" w:cs="Arial"/>
        </w:rPr>
        <w:t>6</w:t>
      </w:r>
      <w:r w:rsidR="006B3E26">
        <w:rPr>
          <w:rFonts w:ascii="Arial" w:hAnsi="Arial" w:cs="Arial"/>
        </w:rPr>
        <w:t>).</w:t>
      </w:r>
      <w:r w:rsidR="008273EE">
        <w:rPr>
          <w:rFonts w:ascii="Arial" w:hAnsi="Arial" w:cs="Arial"/>
        </w:rPr>
        <w:t xml:space="preserve"> </w:t>
      </w:r>
      <w:r w:rsidR="00612EBE">
        <w:rPr>
          <w:rFonts w:ascii="Arial" w:hAnsi="Arial" w:cs="Arial"/>
        </w:rPr>
        <w:t>With perfective maintenance, IT usually initiates the maintenance, while with corrective or</w:t>
      </w:r>
      <w:r w:rsidR="006B5AFD">
        <w:rPr>
          <w:rFonts w:ascii="Arial" w:hAnsi="Arial" w:cs="Arial"/>
        </w:rPr>
        <w:t xml:space="preserve"> adaptive maintenance the user initiates the change</w:t>
      </w:r>
      <w:r w:rsidR="00B55C74">
        <w:rPr>
          <w:rFonts w:ascii="Arial" w:hAnsi="Arial" w:cs="Arial"/>
        </w:rPr>
        <w:t xml:space="preserve"> </w:t>
      </w:r>
      <w:r w:rsidR="00B55C74">
        <w:rPr>
          <w:rFonts w:ascii="Arial" w:hAnsi="Arial" w:cs="Arial"/>
        </w:rPr>
        <w:t>(Tilley, S. p. 40</w:t>
      </w:r>
      <w:r w:rsidR="00692020">
        <w:rPr>
          <w:rFonts w:ascii="Arial" w:hAnsi="Arial" w:cs="Arial"/>
        </w:rPr>
        <w:t>6</w:t>
      </w:r>
      <w:r w:rsidR="00B55C74">
        <w:rPr>
          <w:rFonts w:ascii="Arial" w:hAnsi="Arial" w:cs="Arial"/>
        </w:rPr>
        <w:t>).</w:t>
      </w:r>
      <w:r w:rsidR="00692020">
        <w:rPr>
          <w:rFonts w:ascii="Arial" w:hAnsi="Arial" w:cs="Arial"/>
        </w:rPr>
        <w:t xml:space="preserve"> </w:t>
      </w:r>
      <w:r w:rsidR="00EE0663">
        <w:rPr>
          <w:rFonts w:ascii="Arial" w:hAnsi="Arial" w:cs="Arial"/>
        </w:rPr>
        <w:t xml:space="preserve">When performing perfective maintenance, a result of it is making a system easier to maintain, however, this usually results in a less costly and less risky system </w:t>
      </w:r>
      <w:r w:rsidR="00EE0663">
        <w:rPr>
          <w:rFonts w:ascii="Arial" w:hAnsi="Arial" w:cs="Arial"/>
        </w:rPr>
        <w:t>(Tilley, S. p. 406).</w:t>
      </w:r>
      <w:r w:rsidR="00EE0663">
        <w:rPr>
          <w:rFonts w:ascii="Arial" w:hAnsi="Arial" w:cs="Arial"/>
        </w:rPr>
        <w:t xml:space="preserve"> </w:t>
      </w:r>
      <w:r w:rsidR="005B5D96">
        <w:rPr>
          <w:rFonts w:ascii="Arial" w:hAnsi="Arial" w:cs="Arial"/>
        </w:rPr>
        <w:t xml:space="preserve">It is also possible to make a complex system less complex with new technology, resulting in easier maintenance </w:t>
      </w:r>
      <w:r w:rsidR="005B5D96">
        <w:rPr>
          <w:rFonts w:ascii="Arial" w:hAnsi="Arial" w:cs="Arial"/>
        </w:rPr>
        <w:t>(Tilley, S. p. 406).</w:t>
      </w:r>
      <w:r w:rsidR="005B5D96">
        <w:rPr>
          <w:rFonts w:ascii="Arial" w:hAnsi="Arial" w:cs="Arial"/>
        </w:rPr>
        <w:t xml:space="preserve"> </w:t>
      </w:r>
      <w:r w:rsidR="000D18E0">
        <w:rPr>
          <w:rFonts w:ascii="Arial" w:hAnsi="Arial" w:cs="Arial"/>
        </w:rPr>
        <w:t xml:space="preserve">Perfective maintenance is also </w:t>
      </w:r>
      <w:r w:rsidR="000D18E0">
        <w:rPr>
          <w:rFonts w:ascii="Arial" w:hAnsi="Arial" w:cs="Arial"/>
        </w:rPr>
        <w:lastRenderedPageBreak/>
        <w:t xml:space="preserve">commonly added on top of other maintenances, such as a new function being added to the system, and then performing perfective maintenance on the whole system </w:t>
      </w:r>
      <w:r w:rsidR="000D18E0">
        <w:rPr>
          <w:rFonts w:ascii="Arial" w:hAnsi="Arial" w:cs="Arial"/>
        </w:rPr>
        <w:t>(Tilley, S. p. 406).</w:t>
      </w:r>
      <w:r w:rsidR="000D18E0">
        <w:rPr>
          <w:rFonts w:ascii="Arial" w:hAnsi="Arial" w:cs="Arial"/>
        </w:rPr>
        <w:t xml:space="preserve"> </w:t>
      </w:r>
      <w:r w:rsidR="00F3590F">
        <w:rPr>
          <w:rFonts w:ascii="Arial" w:hAnsi="Arial" w:cs="Arial"/>
        </w:rPr>
        <w:t xml:space="preserve">Analysts will also perform software reengineering during perfective maintenance, allowing them to identify potential quality and performance improvements </w:t>
      </w:r>
      <w:r w:rsidR="00F3590F">
        <w:rPr>
          <w:rFonts w:ascii="Arial" w:hAnsi="Arial" w:cs="Arial"/>
        </w:rPr>
        <w:t>(Tilley, S. p. 406).</w:t>
      </w:r>
      <w:r w:rsidR="00F3590F">
        <w:rPr>
          <w:rFonts w:ascii="Arial" w:hAnsi="Arial" w:cs="Arial"/>
        </w:rPr>
        <w:t xml:space="preserve"> </w:t>
      </w:r>
    </w:p>
    <w:p w14:paraId="629DE2EE" w14:textId="0CFDD179" w:rsidR="001B692F" w:rsidRDefault="001B692F" w:rsidP="00180E7E">
      <w:pPr>
        <w:spacing w:line="480" w:lineRule="auto"/>
        <w:rPr>
          <w:rFonts w:ascii="Arial" w:hAnsi="Arial" w:cs="Arial"/>
        </w:rPr>
      </w:pPr>
      <w:r>
        <w:rPr>
          <w:rFonts w:ascii="Arial" w:hAnsi="Arial" w:cs="Arial"/>
        </w:rPr>
        <w:tab/>
      </w:r>
      <w:r>
        <w:rPr>
          <w:rFonts w:ascii="Arial" w:hAnsi="Arial" w:cs="Arial"/>
        </w:rPr>
        <w:tab/>
        <w:t xml:space="preserve">Example 1 – </w:t>
      </w:r>
      <w:r w:rsidR="00A974C3">
        <w:rPr>
          <w:rFonts w:ascii="Arial" w:hAnsi="Arial" w:cs="Arial"/>
        </w:rPr>
        <w:t xml:space="preserve">The first example of perfective maintenance is </w:t>
      </w:r>
      <w:r w:rsidR="00F17F44">
        <w:rPr>
          <w:rFonts w:ascii="Arial" w:hAnsi="Arial" w:cs="Arial"/>
        </w:rPr>
        <w:t>performing optimization on databases</w:t>
      </w:r>
      <w:r w:rsidR="00B2553C">
        <w:rPr>
          <w:rFonts w:ascii="Arial" w:hAnsi="Arial" w:cs="Arial"/>
        </w:rPr>
        <w:t xml:space="preserve">, resulting in potentially better reliability, </w:t>
      </w:r>
      <w:r w:rsidR="00416B13">
        <w:rPr>
          <w:rFonts w:ascii="Arial" w:hAnsi="Arial" w:cs="Arial"/>
        </w:rPr>
        <w:t xml:space="preserve">efficiency, and </w:t>
      </w:r>
      <w:r w:rsidR="003612AC">
        <w:rPr>
          <w:rFonts w:ascii="Arial" w:hAnsi="Arial" w:cs="Arial"/>
        </w:rPr>
        <w:t>maintainability</w:t>
      </w:r>
    </w:p>
    <w:p w14:paraId="17F2102C" w14:textId="55D00DF8" w:rsidR="001B692F" w:rsidRDefault="001B692F" w:rsidP="00180E7E">
      <w:pPr>
        <w:spacing w:line="480" w:lineRule="auto"/>
        <w:rPr>
          <w:rFonts w:ascii="Arial" w:hAnsi="Arial" w:cs="Arial"/>
        </w:rPr>
      </w:pPr>
      <w:r>
        <w:rPr>
          <w:rFonts w:ascii="Arial" w:hAnsi="Arial" w:cs="Arial"/>
        </w:rPr>
        <w:tab/>
      </w:r>
      <w:r>
        <w:rPr>
          <w:rFonts w:ascii="Arial" w:hAnsi="Arial" w:cs="Arial"/>
        </w:rPr>
        <w:tab/>
        <w:t>Example 2 –</w:t>
      </w:r>
      <w:r w:rsidR="009B5976">
        <w:rPr>
          <w:rFonts w:ascii="Arial" w:hAnsi="Arial" w:cs="Arial"/>
        </w:rPr>
        <w:t xml:space="preserve"> The second example of perfective maintenance </w:t>
      </w:r>
      <w:r w:rsidR="0066456B">
        <w:rPr>
          <w:rFonts w:ascii="Arial" w:hAnsi="Arial" w:cs="Arial"/>
        </w:rPr>
        <w:t xml:space="preserve">is </w:t>
      </w:r>
      <w:r w:rsidR="00227BE6">
        <w:rPr>
          <w:rFonts w:ascii="Arial" w:hAnsi="Arial" w:cs="Arial"/>
        </w:rPr>
        <w:t>upgrading or replacing old out of date hardware.</w:t>
      </w:r>
    </w:p>
    <w:p w14:paraId="358C41DA" w14:textId="43485E7C" w:rsidR="002D465A" w:rsidRPr="00AE296A" w:rsidRDefault="002D465A" w:rsidP="00180E7E">
      <w:pPr>
        <w:spacing w:line="480" w:lineRule="auto"/>
        <w:rPr>
          <w:rFonts w:ascii="Arial" w:hAnsi="Arial" w:cs="Arial"/>
          <w:b/>
          <w:bCs/>
        </w:rPr>
      </w:pPr>
      <w:r>
        <w:rPr>
          <w:rFonts w:ascii="Arial" w:hAnsi="Arial" w:cs="Arial"/>
        </w:rPr>
        <w:tab/>
        <w:t>Preventive maintenance –</w:t>
      </w:r>
      <w:r w:rsidR="001527E2">
        <w:rPr>
          <w:rFonts w:ascii="Arial" w:hAnsi="Arial" w:cs="Arial"/>
        </w:rPr>
        <w:t xml:space="preserve"> </w:t>
      </w:r>
      <w:r w:rsidR="001F4122">
        <w:rPr>
          <w:rFonts w:ascii="Arial" w:hAnsi="Arial" w:cs="Arial"/>
        </w:rPr>
        <w:t xml:space="preserve">With preventive maintenance, the goal is to </w:t>
      </w:r>
      <w:r w:rsidR="006275E3">
        <w:rPr>
          <w:rFonts w:ascii="Arial" w:hAnsi="Arial" w:cs="Arial"/>
        </w:rPr>
        <w:t>look at</w:t>
      </w:r>
      <w:r w:rsidR="002C2E7A">
        <w:rPr>
          <w:rFonts w:ascii="Arial" w:hAnsi="Arial" w:cs="Arial"/>
        </w:rPr>
        <w:t xml:space="preserve"> and identify</w:t>
      </w:r>
      <w:r w:rsidR="006275E3">
        <w:rPr>
          <w:rFonts w:ascii="Arial" w:hAnsi="Arial" w:cs="Arial"/>
        </w:rPr>
        <w:t xml:space="preserve"> areas which troubles are likely to occur and then </w:t>
      </w:r>
      <w:r w:rsidR="00375F5B">
        <w:rPr>
          <w:rFonts w:ascii="Arial" w:hAnsi="Arial" w:cs="Arial"/>
        </w:rPr>
        <w:t>fix it</w:t>
      </w:r>
      <w:r w:rsidR="00AE296A">
        <w:rPr>
          <w:rFonts w:ascii="Arial" w:hAnsi="Arial" w:cs="Arial"/>
        </w:rPr>
        <w:t xml:space="preserve"> </w:t>
      </w:r>
      <w:r w:rsidR="00AE296A">
        <w:rPr>
          <w:rFonts w:ascii="Arial" w:hAnsi="Arial" w:cs="Arial"/>
        </w:rPr>
        <w:t>(Tilley, S. p. 40</w:t>
      </w:r>
      <w:r w:rsidR="00030F5F">
        <w:rPr>
          <w:rFonts w:ascii="Arial" w:hAnsi="Arial" w:cs="Arial"/>
        </w:rPr>
        <w:t>7</w:t>
      </w:r>
      <w:r w:rsidR="00AE296A">
        <w:rPr>
          <w:rFonts w:ascii="Arial" w:hAnsi="Arial" w:cs="Arial"/>
        </w:rPr>
        <w:t>).</w:t>
      </w:r>
      <w:r w:rsidR="00375F5B">
        <w:rPr>
          <w:rFonts w:ascii="Arial" w:hAnsi="Arial" w:cs="Arial"/>
        </w:rPr>
        <w:t xml:space="preserve"> </w:t>
      </w:r>
      <w:r w:rsidR="00AB6E50">
        <w:rPr>
          <w:rFonts w:ascii="Arial" w:hAnsi="Arial" w:cs="Arial"/>
        </w:rPr>
        <w:t>Like</w:t>
      </w:r>
      <w:r w:rsidR="00005EF4">
        <w:rPr>
          <w:rFonts w:ascii="Arial" w:hAnsi="Arial" w:cs="Arial"/>
        </w:rPr>
        <w:t xml:space="preserve"> perfective maintenance, IT usually initiates the </w:t>
      </w:r>
      <w:r w:rsidR="003758AC">
        <w:rPr>
          <w:rFonts w:ascii="Arial" w:hAnsi="Arial" w:cs="Arial"/>
        </w:rPr>
        <w:t>maintenance</w:t>
      </w:r>
      <w:r w:rsidR="00AE296A">
        <w:rPr>
          <w:rFonts w:ascii="Arial" w:hAnsi="Arial" w:cs="Arial"/>
        </w:rPr>
        <w:t xml:space="preserve"> </w:t>
      </w:r>
      <w:r w:rsidR="00AE296A">
        <w:rPr>
          <w:rFonts w:ascii="Arial" w:hAnsi="Arial" w:cs="Arial"/>
        </w:rPr>
        <w:t>(Tilley, S. p. 40</w:t>
      </w:r>
      <w:r w:rsidR="00AE296A">
        <w:rPr>
          <w:rFonts w:ascii="Arial" w:hAnsi="Arial" w:cs="Arial"/>
        </w:rPr>
        <w:t>7</w:t>
      </w:r>
      <w:r w:rsidR="00AE296A">
        <w:rPr>
          <w:rFonts w:ascii="Arial" w:hAnsi="Arial" w:cs="Arial"/>
        </w:rPr>
        <w:t>).</w:t>
      </w:r>
    </w:p>
    <w:p w14:paraId="79E4EEF8" w14:textId="605FC411" w:rsidR="00AB6E50" w:rsidRDefault="00AE296A" w:rsidP="00180E7E">
      <w:pPr>
        <w:spacing w:line="480" w:lineRule="auto"/>
        <w:rPr>
          <w:rFonts w:ascii="Arial" w:hAnsi="Arial" w:cs="Arial"/>
        </w:rPr>
      </w:pPr>
      <w:r>
        <w:rPr>
          <w:rFonts w:ascii="Arial" w:hAnsi="Arial" w:cs="Arial"/>
        </w:rPr>
        <w:tab/>
      </w:r>
      <w:r>
        <w:rPr>
          <w:rFonts w:ascii="Arial" w:hAnsi="Arial" w:cs="Arial"/>
        </w:rPr>
        <w:tab/>
        <w:t>Exam</w:t>
      </w:r>
      <w:r w:rsidR="00AB6E50">
        <w:rPr>
          <w:rFonts w:ascii="Arial" w:hAnsi="Arial" w:cs="Arial"/>
        </w:rPr>
        <w:t xml:space="preserve">ple 1 – </w:t>
      </w:r>
      <w:r w:rsidR="00043A4C">
        <w:rPr>
          <w:rFonts w:ascii="Arial" w:hAnsi="Arial" w:cs="Arial"/>
        </w:rPr>
        <w:t>One example of preventive maintenance is upgrading or installing new antivirus and firewall software and hardware.</w:t>
      </w:r>
    </w:p>
    <w:p w14:paraId="7B888705" w14:textId="52DBFEA7" w:rsidR="00BD0F3A" w:rsidRDefault="00AB6E50" w:rsidP="00180E7E">
      <w:pPr>
        <w:spacing w:line="480" w:lineRule="auto"/>
        <w:rPr>
          <w:rFonts w:ascii="Arial" w:hAnsi="Arial" w:cs="Arial"/>
        </w:rPr>
      </w:pPr>
      <w:r>
        <w:rPr>
          <w:rFonts w:ascii="Arial" w:hAnsi="Arial" w:cs="Arial"/>
        </w:rPr>
        <w:tab/>
      </w:r>
      <w:r>
        <w:rPr>
          <w:rFonts w:ascii="Arial" w:hAnsi="Arial" w:cs="Arial"/>
        </w:rPr>
        <w:tab/>
        <w:t xml:space="preserve">Example 2 – </w:t>
      </w:r>
      <w:r w:rsidR="00C66964">
        <w:rPr>
          <w:rFonts w:ascii="Arial" w:hAnsi="Arial" w:cs="Arial"/>
        </w:rPr>
        <w:t xml:space="preserve">Another example of preventive maintenance is </w:t>
      </w:r>
      <w:r w:rsidR="00B06573">
        <w:rPr>
          <w:rFonts w:ascii="Arial" w:hAnsi="Arial" w:cs="Arial"/>
        </w:rPr>
        <w:t xml:space="preserve">making backups and regularly testing them to ensure that they </w:t>
      </w:r>
      <w:r w:rsidR="007C042C">
        <w:rPr>
          <w:rFonts w:ascii="Arial" w:hAnsi="Arial" w:cs="Arial"/>
        </w:rPr>
        <w:t>can</w:t>
      </w:r>
      <w:r w:rsidR="00B06573">
        <w:rPr>
          <w:rFonts w:ascii="Arial" w:hAnsi="Arial" w:cs="Arial"/>
        </w:rPr>
        <w:t xml:space="preserve"> work.</w:t>
      </w:r>
    </w:p>
    <w:p w14:paraId="55ACCEAA" w14:textId="77777777" w:rsidR="00236B7D" w:rsidRPr="00383717" w:rsidRDefault="00236B7D" w:rsidP="00180E7E">
      <w:pPr>
        <w:spacing w:line="480" w:lineRule="auto"/>
        <w:rPr>
          <w:rFonts w:ascii="Arial" w:hAnsi="Arial" w:cs="Arial"/>
        </w:rPr>
      </w:pPr>
    </w:p>
    <w:p w14:paraId="790257AC" w14:textId="2D5F3E06" w:rsidR="00BD0F3A" w:rsidRDefault="00BD0F3A" w:rsidP="00180E7E">
      <w:pPr>
        <w:spacing w:line="480" w:lineRule="auto"/>
        <w:rPr>
          <w:rFonts w:ascii="Arial" w:hAnsi="Arial" w:cs="Arial"/>
          <w:b/>
          <w:bCs/>
        </w:rPr>
      </w:pPr>
      <w:r w:rsidRPr="00DD0141">
        <w:rPr>
          <w:rFonts w:ascii="Arial" w:hAnsi="Arial" w:cs="Arial"/>
          <w:b/>
          <w:bCs/>
        </w:rPr>
        <w:t>11. Reflect back on this semester. What are your key learnings in this term? (1 word to 1 page)</w:t>
      </w:r>
    </w:p>
    <w:p w14:paraId="4F3869B5" w14:textId="68D36D1E" w:rsidR="00F519DE" w:rsidRPr="00DD0141" w:rsidRDefault="002A46CF" w:rsidP="00180E7E">
      <w:pPr>
        <w:spacing w:line="480" w:lineRule="auto"/>
        <w:rPr>
          <w:rFonts w:ascii="Arial" w:hAnsi="Arial" w:cs="Arial"/>
        </w:rPr>
      </w:pPr>
      <w:r>
        <w:rPr>
          <w:rFonts w:ascii="Arial" w:hAnsi="Arial" w:cs="Arial"/>
          <w:b/>
          <w:bCs/>
        </w:rPr>
        <w:tab/>
      </w:r>
      <w:r w:rsidR="006839D9">
        <w:rPr>
          <w:rFonts w:ascii="Arial" w:hAnsi="Arial" w:cs="Arial"/>
        </w:rPr>
        <w:t xml:space="preserve">Throughout the semester I have learned a few different things about systems as well as their design. </w:t>
      </w:r>
      <w:r w:rsidR="004F6DEB">
        <w:rPr>
          <w:rFonts w:ascii="Arial" w:hAnsi="Arial" w:cs="Arial"/>
        </w:rPr>
        <w:t xml:space="preserve">However, one of the largest things I </w:t>
      </w:r>
      <w:r w:rsidR="009F0A01">
        <w:rPr>
          <w:rFonts w:ascii="Arial" w:hAnsi="Arial" w:cs="Arial"/>
        </w:rPr>
        <w:t xml:space="preserve">developed </w:t>
      </w:r>
      <w:r w:rsidR="00204D0C">
        <w:rPr>
          <w:rFonts w:ascii="Arial" w:hAnsi="Arial" w:cs="Arial"/>
        </w:rPr>
        <w:t xml:space="preserve">in this semester is the ability to make different types of diagrams in a better way </w:t>
      </w:r>
      <w:r w:rsidR="00A514C2">
        <w:rPr>
          <w:rFonts w:ascii="Arial" w:hAnsi="Arial" w:cs="Arial"/>
        </w:rPr>
        <w:t xml:space="preserve">than </w:t>
      </w:r>
      <w:r w:rsidR="00204D0C">
        <w:rPr>
          <w:rFonts w:ascii="Arial" w:hAnsi="Arial" w:cs="Arial"/>
        </w:rPr>
        <w:t>which I was able to do before</w:t>
      </w:r>
      <w:r w:rsidR="0070682B">
        <w:rPr>
          <w:rFonts w:ascii="Arial" w:hAnsi="Arial" w:cs="Arial"/>
        </w:rPr>
        <w:t xml:space="preserve">. </w:t>
      </w:r>
      <w:r w:rsidR="006727F9">
        <w:rPr>
          <w:rFonts w:ascii="Arial" w:hAnsi="Arial" w:cs="Arial"/>
        </w:rPr>
        <w:t xml:space="preserve">I believe one of the most important </w:t>
      </w:r>
      <w:r w:rsidR="005B1D18">
        <w:rPr>
          <w:rFonts w:ascii="Arial" w:hAnsi="Arial" w:cs="Arial"/>
        </w:rPr>
        <w:t>things</w:t>
      </w:r>
      <w:r w:rsidR="006727F9">
        <w:rPr>
          <w:rFonts w:ascii="Arial" w:hAnsi="Arial" w:cs="Arial"/>
        </w:rPr>
        <w:t xml:space="preserve"> which I learned in this semester was </w:t>
      </w:r>
      <w:r w:rsidR="00991A44">
        <w:rPr>
          <w:rFonts w:ascii="Arial" w:hAnsi="Arial" w:cs="Arial"/>
        </w:rPr>
        <w:t xml:space="preserve">all of the different available tools we have to use in order to develop and design systems, like CASE tools, as well </w:t>
      </w:r>
      <w:r w:rsidR="00991A44">
        <w:rPr>
          <w:rFonts w:ascii="Arial" w:hAnsi="Arial" w:cs="Arial"/>
        </w:rPr>
        <w:lastRenderedPageBreak/>
        <w:t>as all of the different tools we talked about</w:t>
      </w:r>
      <w:r w:rsidR="004D0C80">
        <w:rPr>
          <w:rFonts w:ascii="Arial" w:hAnsi="Arial" w:cs="Arial"/>
        </w:rPr>
        <w:t xml:space="preserve"> in class. I believe one of the most important pieces of knowledge I gained in this semester was </w:t>
      </w:r>
      <w:r w:rsidR="00397B56">
        <w:rPr>
          <w:rFonts w:ascii="Arial" w:hAnsi="Arial" w:cs="Arial"/>
        </w:rPr>
        <w:t>what actually a systems analyst does</w:t>
      </w:r>
      <w:r w:rsidR="00A31609">
        <w:rPr>
          <w:rFonts w:ascii="Arial" w:hAnsi="Arial" w:cs="Arial"/>
        </w:rPr>
        <w:t>, and how they are used to connect programmers, managers, and clients together. I also liked when we learned about systems analysts how they use different fact-finding techniques to be able to find out what they need to know, as well as if it is quantitatively or qualitatively.</w:t>
      </w:r>
    </w:p>
    <w:p w14:paraId="768FD870" w14:textId="076F24F2" w:rsidR="00F853C5" w:rsidRPr="00DD0141" w:rsidRDefault="00F853C5" w:rsidP="00180E7E">
      <w:pPr>
        <w:spacing w:line="480" w:lineRule="auto"/>
        <w:rPr>
          <w:rFonts w:ascii="Arial" w:hAnsi="Arial" w:cs="Arial"/>
        </w:rPr>
      </w:pPr>
    </w:p>
    <w:p w14:paraId="237F4EC0" w14:textId="1FF7EF68" w:rsidR="00A226C0" w:rsidRPr="00DD0141" w:rsidRDefault="005511F5" w:rsidP="00180E7E">
      <w:pPr>
        <w:spacing w:line="480" w:lineRule="auto"/>
        <w:rPr>
          <w:rFonts w:ascii="Arial" w:hAnsi="Arial" w:cs="Arial"/>
        </w:rPr>
      </w:pPr>
      <w:r w:rsidRPr="00DD0141">
        <w:rPr>
          <w:rFonts w:ascii="Arial" w:hAnsi="Arial" w:cs="Arial"/>
        </w:rPr>
        <w:t>Reference</w:t>
      </w:r>
      <w:r w:rsidR="00F519DE" w:rsidRPr="00DD0141">
        <w:rPr>
          <w:rFonts w:ascii="Arial" w:hAnsi="Arial" w:cs="Arial"/>
        </w:rPr>
        <w:t>s</w:t>
      </w:r>
    </w:p>
    <w:p w14:paraId="409BFED2" w14:textId="0FB5D1D4" w:rsidR="009E328B" w:rsidRPr="00DD0141" w:rsidRDefault="005511F5" w:rsidP="00180E7E">
      <w:pPr>
        <w:spacing w:line="480" w:lineRule="auto"/>
        <w:ind w:left="720" w:hanging="720"/>
        <w:rPr>
          <w:rFonts w:ascii="Arial" w:hAnsi="Arial" w:cs="Arial"/>
        </w:rPr>
      </w:pPr>
      <w:r w:rsidRPr="00DD0141">
        <w:rPr>
          <w:rFonts w:ascii="Arial" w:hAnsi="Arial" w:cs="Arial"/>
        </w:rPr>
        <w:t>Tilley, S. (2020). Systems analysis and design (12th ed.). Cengage.</w:t>
      </w:r>
    </w:p>
    <w:p w14:paraId="531D6C54" w14:textId="77777777" w:rsidR="00EC647D" w:rsidRPr="00DD0141" w:rsidRDefault="00EC647D" w:rsidP="00C8475F">
      <w:pPr>
        <w:spacing w:line="480" w:lineRule="auto"/>
        <w:rPr>
          <w:rFonts w:ascii="Arial" w:hAnsi="Arial" w:cs="Arial"/>
          <w:i/>
          <w:iCs/>
        </w:rPr>
      </w:pPr>
    </w:p>
    <w:p w14:paraId="1FF01B63" w14:textId="77777777" w:rsidR="00EA3BA9" w:rsidRPr="00DD0141" w:rsidRDefault="00EA3BA9" w:rsidP="00180E7E">
      <w:pPr>
        <w:spacing w:line="480" w:lineRule="auto"/>
        <w:rPr>
          <w:rFonts w:ascii="Arial" w:hAnsi="Arial" w:cs="Arial"/>
        </w:rPr>
      </w:pPr>
      <w:r w:rsidRPr="00DD0141">
        <w:rPr>
          <w:rFonts w:ascii="Arial" w:hAnsi="Arial" w:cs="Arial"/>
        </w:rPr>
        <w:t>I pledge that on all academic work that I submit, I will neither give nor receive unauthorized aid, nor will I present another person's work as my own.</w:t>
      </w:r>
    </w:p>
    <w:p w14:paraId="1025A1F8" w14:textId="595766C0" w:rsidR="000705C5" w:rsidRPr="00DD0141" w:rsidRDefault="00EA3BA9" w:rsidP="00180E7E">
      <w:pPr>
        <w:spacing w:line="480" w:lineRule="auto"/>
        <w:rPr>
          <w:rFonts w:ascii="Arial" w:hAnsi="Arial" w:cs="Arial"/>
        </w:rPr>
      </w:pPr>
      <w:r w:rsidRPr="00DD0141">
        <w:rPr>
          <w:rFonts w:ascii="Arial" w:hAnsi="Arial" w:cs="Arial"/>
        </w:rPr>
        <w:t>Dalton Murray</w:t>
      </w:r>
    </w:p>
    <w:sectPr w:rsidR="000705C5" w:rsidRPr="00DD0141" w:rsidSect="00D6582F">
      <w:headerReference w:type="default" r:id="rId14"/>
      <w:headerReference w:type="firs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E69A" w14:textId="77777777" w:rsidR="00C653C3" w:rsidRDefault="00C653C3" w:rsidP="00D6582F">
      <w:pPr>
        <w:spacing w:after="0" w:line="240" w:lineRule="auto"/>
      </w:pPr>
      <w:r>
        <w:separator/>
      </w:r>
    </w:p>
  </w:endnote>
  <w:endnote w:type="continuationSeparator" w:id="0">
    <w:p w14:paraId="0C604BC7" w14:textId="77777777" w:rsidR="00C653C3" w:rsidRDefault="00C653C3" w:rsidP="00D6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DC79" w14:textId="77777777" w:rsidR="00C653C3" w:rsidRDefault="00C653C3" w:rsidP="00D6582F">
      <w:pPr>
        <w:spacing w:after="0" w:line="240" w:lineRule="auto"/>
      </w:pPr>
      <w:r>
        <w:separator/>
      </w:r>
    </w:p>
  </w:footnote>
  <w:footnote w:type="continuationSeparator" w:id="0">
    <w:p w14:paraId="0EE8A0A2" w14:textId="77777777" w:rsidR="00C653C3" w:rsidRDefault="00C653C3" w:rsidP="00D65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6128346"/>
      <w:docPartObj>
        <w:docPartGallery w:val="Page Numbers (Top of Page)"/>
        <w:docPartUnique/>
      </w:docPartObj>
    </w:sdtPr>
    <w:sdtEndPr>
      <w:rPr>
        <w:b/>
        <w:bCs/>
        <w:noProof/>
        <w:color w:val="auto"/>
        <w:spacing w:val="0"/>
      </w:rPr>
    </w:sdtEndPr>
    <w:sdtContent>
      <w:p w14:paraId="6B986D7E" w14:textId="78FA028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30E489" w14:textId="77777777" w:rsidR="00D6582F" w:rsidRDefault="00D65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909731"/>
      <w:docPartObj>
        <w:docPartGallery w:val="Page Numbers (Top of Page)"/>
        <w:docPartUnique/>
      </w:docPartObj>
    </w:sdtPr>
    <w:sdtEndPr>
      <w:rPr>
        <w:b/>
        <w:bCs/>
        <w:noProof/>
        <w:color w:val="auto"/>
        <w:spacing w:val="0"/>
      </w:rPr>
    </w:sdtEndPr>
    <w:sdtContent>
      <w:p w14:paraId="261B3237" w14:textId="0D48351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1</w:t>
        </w:r>
      </w:p>
    </w:sdtContent>
  </w:sdt>
  <w:p w14:paraId="18F3B127" w14:textId="77777777" w:rsidR="00D6582F" w:rsidRDefault="00D6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393" w:hanging="394"/>
      </w:pPr>
      <w:rPr>
        <w:rFonts w:ascii="Arial" w:hAnsi="Arial" w:cs="Arial"/>
        <w:b w:val="0"/>
        <w:bCs w:val="0"/>
        <w:i w:val="0"/>
        <w:iCs w:val="0"/>
        <w:color w:val="262123"/>
        <w:w w:val="89"/>
        <w:sz w:val="23"/>
        <w:szCs w:val="23"/>
      </w:rPr>
    </w:lvl>
    <w:lvl w:ilvl="1">
      <w:numFmt w:val="bullet"/>
      <w:lvlText w:val="•"/>
      <w:lvlJc w:val="left"/>
      <w:pPr>
        <w:ind w:left="466" w:hanging="394"/>
      </w:pPr>
    </w:lvl>
    <w:lvl w:ilvl="2">
      <w:numFmt w:val="bullet"/>
      <w:lvlText w:val="•"/>
      <w:lvlJc w:val="left"/>
      <w:pPr>
        <w:ind w:left="532" w:hanging="394"/>
      </w:pPr>
    </w:lvl>
    <w:lvl w:ilvl="3">
      <w:numFmt w:val="bullet"/>
      <w:lvlText w:val="•"/>
      <w:lvlJc w:val="left"/>
      <w:pPr>
        <w:ind w:left="598" w:hanging="394"/>
      </w:pPr>
    </w:lvl>
    <w:lvl w:ilvl="4">
      <w:numFmt w:val="bullet"/>
      <w:lvlText w:val="•"/>
      <w:lvlJc w:val="left"/>
      <w:pPr>
        <w:ind w:left="664" w:hanging="394"/>
      </w:pPr>
    </w:lvl>
    <w:lvl w:ilvl="5">
      <w:numFmt w:val="bullet"/>
      <w:lvlText w:val="•"/>
      <w:lvlJc w:val="left"/>
      <w:pPr>
        <w:ind w:left="730" w:hanging="394"/>
      </w:pPr>
    </w:lvl>
    <w:lvl w:ilvl="6">
      <w:numFmt w:val="bullet"/>
      <w:lvlText w:val="•"/>
      <w:lvlJc w:val="left"/>
      <w:pPr>
        <w:ind w:left="796" w:hanging="394"/>
      </w:pPr>
    </w:lvl>
    <w:lvl w:ilvl="7">
      <w:numFmt w:val="bullet"/>
      <w:lvlText w:val="•"/>
      <w:lvlJc w:val="left"/>
      <w:pPr>
        <w:ind w:left="862" w:hanging="394"/>
      </w:pPr>
    </w:lvl>
    <w:lvl w:ilvl="8">
      <w:numFmt w:val="bullet"/>
      <w:lvlText w:val="•"/>
      <w:lvlJc w:val="left"/>
      <w:pPr>
        <w:ind w:left="928" w:hanging="394"/>
      </w:pPr>
    </w:lvl>
  </w:abstractNum>
  <w:abstractNum w:abstractNumId="1" w15:restartNumberingAfterBreak="0">
    <w:nsid w:val="00000403"/>
    <w:multiLevelType w:val="multilevel"/>
    <w:tmpl w:val="FFFFFFFF"/>
    <w:lvl w:ilvl="0">
      <w:numFmt w:val="bullet"/>
      <w:lvlText w:val="►"/>
      <w:lvlJc w:val="left"/>
      <w:pPr>
        <w:ind w:left="338" w:hanging="338"/>
      </w:pPr>
      <w:rPr>
        <w:rFonts w:ascii="Arial" w:hAnsi="Arial" w:cs="Arial"/>
        <w:b w:val="0"/>
        <w:bCs w:val="0"/>
        <w:i w:val="0"/>
        <w:iCs w:val="0"/>
        <w:color w:val="262123"/>
        <w:w w:val="89"/>
        <w:sz w:val="23"/>
        <w:szCs w:val="23"/>
      </w:rPr>
    </w:lvl>
    <w:lvl w:ilvl="1">
      <w:numFmt w:val="bullet"/>
      <w:lvlText w:val="•"/>
      <w:lvlJc w:val="left"/>
      <w:pPr>
        <w:ind w:left="416" w:hanging="338"/>
      </w:pPr>
    </w:lvl>
    <w:lvl w:ilvl="2">
      <w:numFmt w:val="bullet"/>
      <w:lvlText w:val="•"/>
      <w:lvlJc w:val="left"/>
      <w:pPr>
        <w:ind w:left="493" w:hanging="338"/>
      </w:pPr>
    </w:lvl>
    <w:lvl w:ilvl="3">
      <w:numFmt w:val="bullet"/>
      <w:lvlText w:val="•"/>
      <w:lvlJc w:val="left"/>
      <w:pPr>
        <w:ind w:left="570" w:hanging="338"/>
      </w:pPr>
    </w:lvl>
    <w:lvl w:ilvl="4">
      <w:numFmt w:val="bullet"/>
      <w:lvlText w:val="•"/>
      <w:lvlJc w:val="left"/>
      <w:pPr>
        <w:ind w:left="647" w:hanging="338"/>
      </w:pPr>
    </w:lvl>
    <w:lvl w:ilvl="5">
      <w:numFmt w:val="bullet"/>
      <w:lvlText w:val="•"/>
      <w:lvlJc w:val="left"/>
      <w:pPr>
        <w:ind w:left="724" w:hanging="338"/>
      </w:pPr>
    </w:lvl>
    <w:lvl w:ilvl="6">
      <w:numFmt w:val="bullet"/>
      <w:lvlText w:val="•"/>
      <w:lvlJc w:val="left"/>
      <w:pPr>
        <w:ind w:left="801" w:hanging="338"/>
      </w:pPr>
    </w:lvl>
    <w:lvl w:ilvl="7">
      <w:numFmt w:val="bullet"/>
      <w:lvlText w:val="•"/>
      <w:lvlJc w:val="left"/>
      <w:pPr>
        <w:ind w:left="878" w:hanging="338"/>
      </w:pPr>
    </w:lvl>
    <w:lvl w:ilvl="8">
      <w:numFmt w:val="bullet"/>
      <w:lvlText w:val="•"/>
      <w:lvlJc w:val="left"/>
      <w:pPr>
        <w:ind w:left="955" w:hanging="338"/>
      </w:pPr>
    </w:lvl>
  </w:abstractNum>
  <w:abstractNum w:abstractNumId="2" w15:restartNumberingAfterBreak="0">
    <w:nsid w:val="00000404"/>
    <w:multiLevelType w:val="multilevel"/>
    <w:tmpl w:val="FFFFFFFF"/>
    <w:lvl w:ilvl="0">
      <w:numFmt w:val="bullet"/>
      <w:lvlText w:val="►"/>
      <w:lvlJc w:val="left"/>
      <w:pPr>
        <w:ind w:left="299" w:hanging="300"/>
      </w:pPr>
      <w:rPr>
        <w:rFonts w:ascii="Arial" w:hAnsi="Arial" w:cs="Arial"/>
        <w:b w:val="0"/>
        <w:bCs w:val="0"/>
        <w:i w:val="0"/>
        <w:iCs w:val="0"/>
        <w:color w:val="262123"/>
        <w:w w:val="97"/>
        <w:sz w:val="22"/>
        <w:szCs w:val="22"/>
      </w:rPr>
    </w:lvl>
    <w:lvl w:ilvl="1">
      <w:numFmt w:val="bullet"/>
      <w:lvlText w:val="•"/>
      <w:lvlJc w:val="left"/>
      <w:pPr>
        <w:ind w:left="404" w:hanging="300"/>
      </w:pPr>
    </w:lvl>
    <w:lvl w:ilvl="2">
      <w:numFmt w:val="bullet"/>
      <w:lvlText w:val="•"/>
      <w:lvlJc w:val="left"/>
      <w:pPr>
        <w:ind w:left="509" w:hanging="300"/>
      </w:pPr>
    </w:lvl>
    <w:lvl w:ilvl="3">
      <w:numFmt w:val="bullet"/>
      <w:lvlText w:val="•"/>
      <w:lvlJc w:val="left"/>
      <w:pPr>
        <w:ind w:left="613" w:hanging="300"/>
      </w:pPr>
    </w:lvl>
    <w:lvl w:ilvl="4">
      <w:numFmt w:val="bullet"/>
      <w:lvlText w:val="•"/>
      <w:lvlJc w:val="left"/>
      <w:pPr>
        <w:ind w:left="718" w:hanging="300"/>
      </w:pPr>
    </w:lvl>
    <w:lvl w:ilvl="5">
      <w:numFmt w:val="bullet"/>
      <w:lvlText w:val="•"/>
      <w:lvlJc w:val="left"/>
      <w:pPr>
        <w:ind w:left="822" w:hanging="300"/>
      </w:pPr>
    </w:lvl>
    <w:lvl w:ilvl="6">
      <w:numFmt w:val="bullet"/>
      <w:lvlText w:val="•"/>
      <w:lvlJc w:val="left"/>
      <w:pPr>
        <w:ind w:left="927" w:hanging="300"/>
      </w:pPr>
    </w:lvl>
    <w:lvl w:ilvl="7">
      <w:numFmt w:val="bullet"/>
      <w:lvlText w:val="•"/>
      <w:lvlJc w:val="left"/>
      <w:pPr>
        <w:ind w:left="1031" w:hanging="300"/>
      </w:pPr>
    </w:lvl>
    <w:lvl w:ilvl="8">
      <w:numFmt w:val="bullet"/>
      <w:lvlText w:val="•"/>
      <w:lvlJc w:val="left"/>
      <w:pPr>
        <w:ind w:left="1136" w:hanging="300"/>
      </w:pPr>
    </w:lvl>
  </w:abstractNum>
  <w:abstractNum w:abstractNumId="3" w15:restartNumberingAfterBreak="0">
    <w:nsid w:val="2CB85202"/>
    <w:multiLevelType w:val="hybridMultilevel"/>
    <w:tmpl w:val="D28AAC1C"/>
    <w:lvl w:ilvl="0" w:tplc="72CED0C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F16B6"/>
    <w:multiLevelType w:val="hybridMultilevel"/>
    <w:tmpl w:val="543ABBCE"/>
    <w:lvl w:ilvl="0" w:tplc="AE94067E">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C12B01"/>
    <w:multiLevelType w:val="hybridMultilevel"/>
    <w:tmpl w:val="6F6AC200"/>
    <w:lvl w:ilvl="0" w:tplc="60B8E8E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191092">
    <w:abstractNumId w:val="5"/>
  </w:num>
  <w:num w:numId="2" w16cid:durableId="1152020379">
    <w:abstractNumId w:val="4"/>
  </w:num>
  <w:num w:numId="3" w16cid:durableId="3438821">
    <w:abstractNumId w:val="3"/>
  </w:num>
  <w:num w:numId="4" w16cid:durableId="917596767">
    <w:abstractNumId w:val="2"/>
  </w:num>
  <w:num w:numId="5" w16cid:durableId="275528745">
    <w:abstractNumId w:val="1"/>
  </w:num>
  <w:num w:numId="6" w16cid:durableId="11402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TOwMLCwMDIyMzRR0lEKTi0uzszPAykwMqwFAEzVbTstAAAA"/>
  </w:docVars>
  <w:rsids>
    <w:rsidRoot w:val="00C378C2"/>
    <w:rsid w:val="00000A06"/>
    <w:rsid w:val="00001862"/>
    <w:rsid w:val="00001B50"/>
    <w:rsid w:val="00003203"/>
    <w:rsid w:val="00003EF3"/>
    <w:rsid w:val="00005BF0"/>
    <w:rsid w:val="00005EF4"/>
    <w:rsid w:val="000061D6"/>
    <w:rsid w:val="00006556"/>
    <w:rsid w:val="00006CD2"/>
    <w:rsid w:val="000102FE"/>
    <w:rsid w:val="00010642"/>
    <w:rsid w:val="00010E6C"/>
    <w:rsid w:val="00012ABA"/>
    <w:rsid w:val="00014552"/>
    <w:rsid w:val="000146F2"/>
    <w:rsid w:val="00015636"/>
    <w:rsid w:val="00015CD7"/>
    <w:rsid w:val="00017846"/>
    <w:rsid w:val="00017A27"/>
    <w:rsid w:val="0002038D"/>
    <w:rsid w:val="000216DA"/>
    <w:rsid w:val="00022565"/>
    <w:rsid w:val="0002282E"/>
    <w:rsid w:val="00027A96"/>
    <w:rsid w:val="00027F4C"/>
    <w:rsid w:val="00030CFE"/>
    <w:rsid w:val="00030F5F"/>
    <w:rsid w:val="00033942"/>
    <w:rsid w:val="00033D3F"/>
    <w:rsid w:val="00034AFF"/>
    <w:rsid w:val="00034CF4"/>
    <w:rsid w:val="00036752"/>
    <w:rsid w:val="000406C0"/>
    <w:rsid w:val="00042829"/>
    <w:rsid w:val="000432C4"/>
    <w:rsid w:val="00043931"/>
    <w:rsid w:val="00043A4C"/>
    <w:rsid w:val="0004414E"/>
    <w:rsid w:val="0004595F"/>
    <w:rsid w:val="00046A31"/>
    <w:rsid w:val="00046CF2"/>
    <w:rsid w:val="0004706A"/>
    <w:rsid w:val="000532E2"/>
    <w:rsid w:val="000533CE"/>
    <w:rsid w:val="000535FA"/>
    <w:rsid w:val="00053DCA"/>
    <w:rsid w:val="00055AA5"/>
    <w:rsid w:val="00055AC6"/>
    <w:rsid w:val="00055B5B"/>
    <w:rsid w:val="00055FC3"/>
    <w:rsid w:val="0005763E"/>
    <w:rsid w:val="00060AB2"/>
    <w:rsid w:val="00062B2F"/>
    <w:rsid w:val="00063520"/>
    <w:rsid w:val="0006355D"/>
    <w:rsid w:val="00063AF6"/>
    <w:rsid w:val="00064ADF"/>
    <w:rsid w:val="00065B80"/>
    <w:rsid w:val="00065C69"/>
    <w:rsid w:val="00066164"/>
    <w:rsid w:val="00066ADE"/>
    <w:rsid w:val="00066D85"/>
    <w:rsid w:val="000677FF"/>
    <w:rsid w:val="00067C64"/>
    <w:rsid w:val="00067D0A"/>
    <w:rsid w:val="000705C5"/>
    <w:rsid w:val="000709D6"/>
    <w:rsid w:val="000727CC"/>
    <w:rsid w:val="00073384"/>
    <w:rsid w:val="0007395E"/>
    <w:rsid w:val="00076FF7"/>
    <w:rsid w:val="0008057B"/>
    <w:rsid w:val="00080F84"/>
    <w:rsid w:val="00081DA9"/>
    <w:rsid w:val="00082496"/>
    <w:rsid w:val="00084A1D"/>
    <w:rsid w:val="00084B9E"/>
    <w:rsid w:val="00090C5C"/>
    <w:rsid w:val="000917D8"/>
    <w:rsid w:val="000936E2"/>
    <w:rsid w:val="00093879"/>
    <w:rsid w:val="000938E3"/>
    <w:rsid w:val="00097307"/>
    <w:rsid w:val="00097804"/>
    <w:rsid w:val="00097CFA"/>
    <w:rsid w:val="00097D3F"/>
    <w:rsid w:val="000A11E3"/>
    <w:rsid w:val="000A14CC"/>
    <w:rsid w:val="000A202F"/>
    <w:rsid w:val="000A329D"/>
    <w:rsid w:val="000A3CA3"/>
    <w:rsid w:val="000A5853"/>
    <w:rsid w:val="000A5B06"/>
    <w:rsid w:val="000A6E9D"/>
    <w:rsid w:val="000B0C69"/>
    <w:rsid w:val="000B166B"/>
    <w:rsid w:val="000B2E2B"/>
    <w:rsid w:val="000B4F07"/>
    <w:rsid w:val="000B52B5"/>
    <w:rsid w:val="000B5B34"/>
    <w:rsid w:val="000B6337"/>
    <w:rsid w:val="000B6432"/>
    <w:rsid w:val="000B6993"/>
    <w:rsid w:val="000B7E35"/>
    <w:rsid w:val="000B7FE2"/>
    <w:rsid w:val="000C0AE8"/>
    <w:rsid w:val="000C18AA"/>
    <w:rsid w:val="000C205B"/>
    <w:rsid w:val="000C3A3C"/>
    <w:rsid w:val="000C40BF"/>
    <w:rsid w:val="000C40DD"/>
    <w:rsid w:val="000C421D"/>
    <w:rsid w:val="000C55C1"/>
    <w:rsid w:val="000C641D"/>
    <w:rsid w:val="000C6FD0"/>
    <w:rsid w:val="000C749A"/>
    <w:rsid w:val="000C7610"/>
    <w:rsid w:val="000D117A"/>
    <w:rsid w:val="000D18C6"/>
    <w:rsid w:val="000D18D0"/>
    <w:rsid w:val="000D18E0"/>
    <w:rsid w:val="000D271C"/>
    <w:rsid w:val="000D32DD"/>
    <w:rsid w:val="000D42E0"/>
    <w:rsid w:val="000D4D0A"/>
    <w:rsid w:val="000D64E9"/>
    <w:rsid w:val="000D7176"/>
    <w:rsid w:val="000D7AEF"/>
    <w:rsid w:val="000E127F"/>
    <w:rsid w:val="000E1432"/>
    <w:rsid w:val="000E28CB"/>
    <w:rsid w:val="000E29ED"/>
    <w:rsid w:val="000E4C27"/>
    <w:rsid w:val="000E5DE8"/>
    <w:rsid w:val="000E6C90"/>
    <w:rsid w:val="000E6F29"/>
    <w:rsid w:val="000E7037"/>
    <w:rsid w:val="000F1885"/>
    <w:rsid w:val="000F223D"/>
    <w:rsid w:val="000F33EF"/>
    <w:rsid w:val="000F396B"/>
    <w:rsid w:val="000F3C92"/>
    <w:rsid w:val="000F562F"/>
    <w:rsid w:val="000F6096"/>
    <w:rsid w:val="000F62B4"/>
    <w:rsid w:val="000F67F4"/>
    <w:rsid w:val="000F6B2F"/>
    <w:rsid w:val="001008FC"/>
    <w:rsid w:val="001016F3"/>
    <w:rsid w:val="0010275B"/>
    <w:rsid w:val="00102E86"/>
    <w:rsid w:val="00103D69"/>
    <w:rsid w:val="00105036"/>
    <w:rsid w:val="00111459"/>
    <w:rsid w:val="001128D9"/>
    <w:rsid w:val="0011494D"/>
    <w:rsid w:val="00116081"/>
    <w:rsid w:val="00116D2A"/>
    <w:rsid w:val="00117175"/>
    <w:rsid w:val="001243BE"/>
    <w:rsid w:val="00124AA0"/>
    <w:rsid w:val="00124D3A"/>
    <w:rsid w:val="00126197"/>
    <w:rsid w:val="00126C91"/>
    <w:rsid w:val="001341B6"/>
    <w:rsid w:val="001359DC"/>
    <w:rsid w:val="00136565"/>
    <w:rsid w:val="001367AA"/>
    <w:rsid w:val="001371DB"/>
    <w:rsid w:val="001374B6"/>
    <w:rsid w:val="00140133"/>
    <w:rsid w:val="00140450"/>
    <w:rsid w:val="00140E67"/>
    <w:rsid w:val="00140F6F"/>
    <w:rsid w:val="00141DC5"/>
    <w:rsid w:val="0014281E"/>
    <w:rsid w:val="001448EC"/>
    <w:rsid w:val="00144B2B"/>
    <w:rsid w:val="001457CF"/>
    <w:rsid w:val="0014623E"/>
    <w:rsid w:val="0015089E"/>
    <w:rsid w:val="001514BE"/>
    <w:rsid w:val="001524AC"/>
    <w:rsid w:val="001527E2"/>
    <w:rsid w:val="001544E5"/>
    <w:rsid w:val="00154F30"/>
    <w:rsid w:val="00157315"/>
    <w:rsid w:val="00161336"/>
    <w:rsid w:val="00163D41"/>
    <w:rsid w:val="0016450B"/>
    <w:rsid w:val="001652C3"/>
    <w:rsid w:val="00165588"/>
    <w:rsid w:val="00165621"/>
    <w:rsid w:val="00166A50"/>
    <w:rsid w:val="00170353"/>
    <w:rsid w:val="001714F1"/>
    <w:rsid w:val="00174AFC"/>
    <w:rsid w:val="00174DD2"/>
    <w:rsid w:val="00176762"/>
    <w:rsid w:val="00176CC0"/>
    <w:rsid w:val="00177046"/>
    <w:rsid w:val="00180580"/>
    <w:rsid w:val="00180E7E"/>
    <w:rsid w:val="0018252B"/>
    <w:rsid w:val="00182EEF"/>
    <w:rsid w:val="0018536F"/>
    <w:rsid w:val="00186A3D"/>
    <w:rsid w:val="00186AEE"/>
    <w:rsid w:val="00186BE0"/>
    <w:rsid w:val="00190E3C"/>
    <w:rsid w:val="00191842"/>
    <w:rsid w:val="001942A1"/>
    <w:rsid w:val="0019493E"/>
    <w:rsid w:val="001952FE"/>
    <w:rsid w:val="0019784B"/>
    <w:rsid w:val="00197A25"/>
    <w:rsid w:val="001A2B22"/>
    <w:rsid w:val="001A4EC7"/>
    <w:rsid w:val="001A5C9B"/>
    <w:rsid w:val="001B04BC"/>
    <w:rsid w:val="001B1108"/>
    <w:rsid w:val="001B13DA"/>
    <w:rsid w:val="001B3426"/>
    <w:rsid w:val="001B491E"/>
    <w:rsid w:val="001B4A0F"/>
    <w:rsid w:val="001B5FE1"/>
    <w:rsid w:val="001B64BF"/>
    <w:rsid w:val="001B692F"/>
    <w:rsid w:val="001B74AE"/>
    <w:rsid w:val="001B78DF"/>
    <w:rsid w:val="001C12C8"/>
    <w:rsid w:val="001C1982"/>
    <w:rsid w:val="001C24EB"/>
    <w:rsid w:val="001C3CFF"/>
    <w:rsid w:val="001C583A"/>
    <w:rsid w:val="001C5F6E"/>
    <w:rsid w:val="001C6B33"/>
    <w:rsid w:val="001C7B43"/>
    <w:rsid w:val="001D1245"/>
    <w:rsid w:val="001D267E"/>
    <w:rsid w:val="001D5C0E"/>
    <w:rsid w:val="001D6360"/>
    <w:rsid w:val="001D6DC6"/>
    <w:rsid w:val="001D6F2C"/>
    <w:rsid w:val="001D700B"/>
    <w:rsid w:val="001D76E6"/>
    <w:rsid w:val="001E174E"/>
    <w:rsid w:val="001E29E0"/>
    <w:rsid w:val="001E2DCE"/>
    <w:rsid w:val="001E307A"/>
    <w:rsid w:val="001E36E8"/>
    <w:rsid w:val="001E3F1C"/>
    <w:rsid w:val="001E3F98"/>
    <w:rsid w:val="001E45F9"/>
    <w:rsid w:val="001E6162"/>
    <w:rsid w:val="001E68B4"/>
    <w:rsid w:val="001F08B4"/>
    <w:rsid w:val="001F348A"/>
    <w:rsid w:val="001F3853"/>
    <w:rsid w:val="001F3F94"/>
    <w:rsid w:val="001F4122"/>
    <w:rsid w:val="001F5950"/>
    <w:rsid w:val="001F697C"/>
    <w:rsid w:val="001F763D"/>
    <w:rsid w:val="00200118"/>
    <w:rsid w:val="002009C5"/>
    <w:rsid w:val="00201137"/>
    <w:rsid w:val="00203A8B"/>
    <w:rsid w:val="00203EC1"/>
    <w:rsid w:val="0020462A"/>
    <w:rsid w:val="00204D0C"/>
    <w:rsid w:val="00205C8B"/>
    <w:rsid w:val="00206708"/>
    <w:rsid w:val="00206D22"/>
    <w:rsid w:val="00206FAC"/>
    <w:rsid w:val="00210730"/>
    <w:rsid w:val="00210D69"/>
    <w:rsid w:val="00211201"/>
    <w:rsid w:val="0021175C"/>
    <w:rsid w:val="0021238D"/>
    <w:rsid w:val="00213780"/>
    <w:rsid w:val="00214296"/>
    <w:rsid w:val="0021451B"/>
    <w:rsid w:val="0021461E"/>
    <w:rsid w:val="002158BA"/>
    <w:rsid w:val="002162A0"/>
    <w:rsid w:val="00217944"/>
    <w:rsid w:val="002205A6"/>
    <w:rsid w:val="002253A7"/>
    <w:rsid w:val="002253D5"/>
    <w:rsid w:val="00226A2B"/>
    <w:rsid w:val="00227BE6"/>
    <w:rsid w:val="002308C2"/>
    <w:rsid w:val="0023112E"/>
    <w:rsid w:val="002320CA"/>
    <w:rsid w:val="00232585"/>
    <w:rsid w:val="00232C48"/>
    <w:rsid w:val="00233756"/>
    <w:rsid w:val="0023399F"/>
    <w:rsid w:val="0023460E"/>
    <w:rsid w:val="00234CCF"/>
    <w:rsid w:val="00235409"/>
    <w:rsid w:val="002355ED"/>
    <w:rsid w:val="00235B01"/>
    <w:rsid w:val="00236736"/>
    <w:rsid w:val="00236B7D"/>
    <w:rsid w:val="00236BB3"/>
    <w:rsid w:val="00237E89"/>
    <w:rsid w:val="00240048"/>
    <w:rsid w:val="00242087"/>
    <w:rsid w:val="00242DC7"/>
    <w:rsid w:val="0024373A"/>
    <w:rsid w:val="0024384D"/>
    <w:rsid w:val="00243C30"/>
    <w:rsid w:val="0024607D"/>
    <w:rsid w:val="00246297"/>
    <w:rsid w:val="002472DE"/>
    <w:rsid w:val="0025058D"/>
    <w:rsid w:val="0025081B"/>
    <w:rsid w:val="00250E45"/>
    <w:rsid w:val="00250F72"/>
    <w:rsid w:val="00250FD4"/>
    <w:rsid w:val="00251F8C"/>
    <w:rsid w:val="0025484E"/>
    <w:rsid w:val="00254B28"/>
    <w:rsid w:val="00254CAC"/>
    <w:rsid w:val="00256652"/>
    <w:rsid w:val="002618AD"/>
    <w:rsid w:val="00262508"/>
    <w:rsid w:val="00265044"/>
    <w:rsid w:val="002663C8"/>
    <w:rsid w:val="00271282"/>
    <w:rsid w:val="002715CF"/>
    <w:rsid w:val="00271DAE"/>
    <w:rsid w:val="00272C29"/>
    <w:rsid w:val="00274B8F"/>
    <w:rsid w:val="0027642F"/>
    <w:rsid w:val="00276CF1"/>
    <w:rsid w:val="00277756"/>
    <w:rsid w:val="00277B5F"/>
    <w:rsid w:val="00280F0F"/>
    <w:rsid w:val="0028141B"/>
    <w:rsid w:val="00281CE7"/>
    <w:rsid w:val="00282391"/>
    <w:rsid w:val="00285302"/>
    <w:rsid w:val="00285E62"/>
    <w:rsid w:val="00285F08"/>
    <w:rsid w:val="00287F06"/>
    <w:rsid w:val="0029166A"/>
    <w:rsid w:val="00292FC5"/>
    <w:rsid w:val="002944D7"/>
    <w:rsid w:val="00294B32"/>
    <w:rsid w:val="00296683"/>
    <w:rsid w:val="00296F68"/>
    <w:rsid w:val="00296FCA"/>
    <w:rsid w:val="002976E5"/>
    <w:rsid w:val="002A0070"/>
    <w:rsid w:val="002A04B8"/>
    <w:rsid w:val="002A0517"/>
    <w:rsid w:val="002A058A"/>
    <w:rsid w:val="002A0F66"/>
    <w:rsid w:val="002A1B68"/>
    <w:rsid w:val="002A3C28"/>
    <w:rsid w:val="002A3F83"/>
    <w:rsid w:val="002A4171"/>
    <w:rsid w:val="002A4312"/>
    <w:rsid w:val="002A46CF"/>
    <w:rsid w:val="002A5549"/>
    <w:rsid w:val="002A71BE"/>
    <w:rsid w:val="002A7440"/>
    <w:rsid w:val="002A785C"/>
    <w:rsid w:val="002B0277"/>
    <w:rsid w:val="002B27A9"/>
    <w:rsid w:val="002B376D"/>
    <w:rsid w:val="002B3C3A"/>
    <w:rsid w:val="002B4D70"/>
    <w:rsid w:val="002B5FFE"/>
    <w:rsid w:val="002C15D5"/>
    <w:rsid w:val="002C1EC5"/>
    <w:rsid w:val="002C2E7A"/>
    <w:rsid w:val="002C373E"/>
    <w:rsid w:val="002C408E"/>
    <w:rsid w:val="002C452C"/>
    <w:rsid w:val="002C57B0"/>
    <w:rsid w:val="002C5BC1"/>
    <w:rsid w:val="002C63A6"/>
    <w:rsid w:val="002C68F1"/>
    <w:rsid w:val="002C7567"/>
    <w:rsid w:val="002C7A76"/>
    <w:rsid w:val="002C7C66"/>
    <w:rsid w:val="002C7D64"/>
    <w:rsid w:val="002D0237"/>
    <w:rsid w:val="002D1048"/>
    <w:rsid w:val="002D1497"/>
    <w:rsid w:val="002D1AF3"/>
    <w:rsid w:val="002D465A"/>
    <w:rsid w:val="002D54E1"/>
    <w:rsid w:val="002E0767"/>
    <w:rsid w:val="002E0AC8"/>
    <w:rsid w:val="002E3D8F"/>
    <w:rsid w:val="002E445B"/>
    <w:rsid w:val="002E65AC"/>
    <w:rsid w:val="002E6DAE"/>
    <w:rsid w:val="002F014D"/>
    <w:rsid w:val="002F27AC"/>
    <w:rsid w:val="002F2A53"/>
    <w:rsid w:val="002F2EC5"/>
    <w:rsid w:val="002F3807"/>
    <w:rsid w:val="002F3965"/>
    <w:rsid w:val="002F3FE1"/>
    <w:rsid w:val="002F46A4"/>
    <w:rsid w:val="002F472E"/>
    <w:rsid w:val="002F481F"/>
    <w:rsid w:val="002F4C11"/>
    <w:rsid w:val="002F5DA0"/>
    <w:rsid w:val="0030038A"/>
    <w:rsid w:val="00301F23"/>
    <w:rsid w:val="003035CD"/>
    <w:rsid w:val="00304395"/>
    <w:rsid w:val="00306490"/>
    <w:rsid w:val="00306920"/>
    <w:rsid w:val="00306CF7"/>
    <w:rsid w:val="00307BCB"/>
    <w:rsid w:val="00307FF5"/>
    <w:rsid w:val="003104CB"/>
    <w:rsid w:val="00310FD9"/>
    <w:rsid w:val="003126F7"/>
    <w:rsid w:val="00313E41"/>
    <w:rsid w:val="00315587"/>
    <w:rsid w:val="0031620B"/>
    <w:rsid w:val="00317A3E"/>
    <w:rsid w:val="0032088E"/>
    <w:rsid w:val="00323A33"/>
    <w:rsid w:val="003242F5"/>
    <w:rsid w:val="00324E0C"/>
    <w:rsid w:val="003256F2"/>
    <w:rsid w:val="003309C3"/>
    <w:rsid w:val="00331AD2"/>
    <w:rsid w:val="003329B6"/>
    <w:rsid w:val="00336AD7"/>
    <w:rsid w:val="003373D4"/>
    <w:rsid w:val="00337D6C"/>
    <w:rsid w:val="003417AA"/>
    <w:rsid w:val="00341C25"/>
    <w:rsid w:val="003434AB"/>
    <w:rsid w:val="0034475F"/>
    <w:rsid w:val="00344B28"/>
    <w:rsid w:val="00345C26"/>
    <w:rsid w:val="0034708A"/>
    <w:rsid w:val="00347E42"/>
    <w:rsid w:val="00347E9C"/>
    <w:rsid w:val="00353627"/>
    <w:rsid w:val="003546B9"/>
    <w:rsid w:val="003549F9"/>
    <w:rsid w:val="003555FE"/>
    <w:rsid w:val="00357540"/>
    <w:rsid w:val="00357549"/>
    <w:rsid w:val="003575BE"/>
    <w:rsid w:val="00360E0B"/>
    <w:rsid w:val="003612AC"/>
    <w:rsid w:val="00361C4E"/>
    <w:rsid w:val="003633FC"/>
    <w:rsid w:val="00364FE2"/>
    <w:rsid w:val="00365EE4"/>
    <w:rsid w:val="003668FF"/>
    <w:rsid w:val="00370270"/>
    <w:rsid w:val="00370487"/>
    <w:rsid w:val="003704F5"/>
    <w:rsid w:val="003705CC"/>
    <w:rsid w:val="0037359C"/>
    <w:rsid w:val="00373EF5"/>
    <w:rsid w:val="00374C04"/>
    <w:rsid w:val="003758AC"/>
    <w:rsid w:val="00375F5B"/>
    <w:rsid w:val="003761FE"/>
    <w:rsid w:val="003772F0"/>
    <w:rsid w:val="00377A66"/>
    <w:rsid w:val="00380416"/>
    <w:rsid w:val="00381EF4"/>
    <w:rsid w:val="00383717"/>
    <w:rsid w:val="003856E4"/>
    <w:rsid w:val="00386857"/>
    <w:rsid w:val="00386B64"/>
    <w:rsid w:val="00386F05"/>
    <w:rsid w:val="003904AD"/>
    <w:rsid w:val="003909A8"/>
    <w:rsid w:val="00391BF1"/>
    <w:rsid w:val="00392AC7"/>
    <w:rsid w:val="00394D52"/>
    <w:rsid w:val="0039642E"/>
    <w:rsid w:val="00396524"/>
    <w:rsid w:val="00397B56"/>
    <w:rsid w:val="003A08CA"/>
    <w:rsid w:val="003A356A"/>
    <w:rsid w:val="003A4874"/>
    <w:rsid w:val="003A51B2"/>
    <w:rsid w:val="003A5D48"/>
    <w:rsid w:val="003A609C"/>
    <w:rsid w:val="003A6361"/>
    <w:rsid w:val="003B00E1"/>
    <w:rsid w:val="003B0B3D"/>
    <w:rsid w:val="003B1741"/>
    <w:rsid w:val="003B1859"/>
    <w:rsid w:val="003B193F"/>
    <w:rsid w:val="003B1AB0"/>
    <w:rsid w:val="003B421A"/>
    <w:rsid w:val="003B4380"/>
    <w:rsid w:val="003B47BC"/>
    <w:rsid w:val="003B5D8B"/>
    <w:rsid w:val="003B69B7"/>
    <w:rsid w:val="003C068D"/>
    <w:rsid w:val="003C17A0"/>
    <w:rsid w:val="003C1AEF"/>
    <w:rsid w:val="003C2EA5"/>
    <w:rsid w:val="003C2EF5"/>
    <w:rsid w:val="003C3676"/>
    <w:rsid w:val="003C3C2C"/>
    <w:rsid w:val="003C3E26"/>
    <w:rsid w:val="003C4FE3"/>
    <w:rsid w:val="003C54D9"/>
    <w:rsid w:val="003C54E6"/>
    <w:rsid w:val="003C76B5"/>
    <w:rsid w:val="003D0B96"/>
    <w:rsid w:val="003D10CA"/>
    <w:rsid w:val="003D4D59"/>
    <w:rsid w:val="003D5413"/>
    <w:rsid w:val="003D6E7A"/>
    <w:rsid w:val="003D7014"/>
    <w:rsid w:val="003D7133"/>
    <w:rsid w:val="003D7174"/>
    <w:rsid w:val="003E12FD"/>
    <w:rsid w:val="003E2A30"/>
    <w:rsid w:val="003E37E3"/>
    <w:rsid w:val="003E39DD"/>
    <w:rsid w:val="003E3CC2"/>
    <w:rsid w:val="003E480C"/>
    <w:rsid w:val="003E5616"/>
    <w:rsid w:val="003E7EAD"/>
    <w:rsid w:val="003F03E0"/>
    <w:rsid w:val="003F21FD"/>
    <w:rsid w:val="003F2203"/>
    <w:rsid w:val="003F2D6A"/>
    <w:rsid w:val="003F4991"/>
    <w:rsid w:val="003F66F9"/>
    <w:rsid w:val="003F77DE"/>
    <w:rsid w:val="003F7F93"/>
    <w:rsid w:val="0040019F"/>
    <w:rsid w:val="0040153D"/>
    <w:rsid w:val="004016AF"/>
    <w:rsid w:val="00401A0E"/>
    <w:rsid w:val="00404EBE"/>
    <w:rsid w:val="00404F63"/>
    <w:rsid w:val="00406A69"/>
    <w:rsid w:val="00406BCA"/>
    <w:rsid w:val="00411159"/>
    <w:rsid w:val="00411E48"/>
    <w:rsid w:val="004123C8"/>
    <w:rsid w:val="004137DD"/>
    <w:rsid w:val="00415C1F"/>
    <w:rsid w:val="00415C9B"/>
    <w:rsid w:val="00416B13"/>
    <w:rsid w:val="00417133"/>
    <w:rsid w:val="004177E9"/>
    <w:rsid w:val="00417E76"/>
    <w:rsid w:val="00420B86"/>
    <w:rsid w:val="0042199F"/>
    <w:rsid w:val="00421BC1"/>
    <w:rsid w:val="00422254"/>
    <w:rsid w:val="004239F4"/>
    <w:rsid w:val="004240CE"/>
    <w:rsid w:val="0042429A"/>
    <w:rsid w:val="00425ADE"/>
    <w:rsid w:val="004260AF"/>
    <w:rsid w:val="00426DF1"/>
    <w:rsid w:val="00426E87"/>
    <w:rsid w:val="00427357"/>
    <w:rsid w:val="00427F1D"/>
    <w:rsid w:val="00431A96"/>
    <w:rsid w:val="00431B0F"/>
    <w:rsid w:val="00431D08"/>
    <w:rsid w:val="0043482B"/>
    <w:rsid w:val="00437325"/>
    <w:rsid w:val="0044147D"/>
    <w:rsid w:val="00441665"/>
    <w:rsid w:val="004417BD"/>
    <w:rsid w:val="004421D8"/>
    <w:rsid w:val="004433BC"/>
    <w:rsid w:val="004434DB"/>
    <w:rsid w:val="004444DA"/>
    <w:rsid w:val="00445896"/>
    <w:rsid w:val="004468C1"/>
    <w:rsid w:val="00446BEE"/>
    <w:rsid w:val="00447115"/>
    <w:rsid w:val="00447E14"/>
    <w:rsid w:val="0045027A"/>
    <w:rsid w:val="00450830"/>
    <w:rsid w:val="00450D96"/>
    <w:rsid w:val="00451C75"/>
    <w:rsid w:val="00452081"/>
    <w:rsid w:val="004520AE"/>
    <w:rsid w:val="00452445"/>
    <w:rsid w:val="0045339D"/>
    <w:rsid w:val="00453BBC"/>
    <w:rsid w:val="00453F60"/>
    <w:rsid w:val="004545E2"/>
    <w:rsid w:val="00454BA1"/>
    <w:rsid w:val="004559BE"/>
    <w:rsid w:val="00455EAB"/>
    <w:rsid w:val="00457331"/>
    <w:rsid w:val="0045741D"/>
    <w:rsid w:val="0045766A"/>
    <w:rsid w:val="00457C11"/>
    <w:rsid w:val="00462A32"/>
    <w:rsid w:val="00462E09"/>
    <w:rsid w:val="004637D9"/>
    <w:rsid w:val="00464F55"/>
    <w:rsid w:val="004666D7"/>
    <w:rsid w:val="004673E9"/>
    <w:rsid w:val="00467D73"/>
    <w:rsid w:val="00470DEF"/>
    <w:rsid w:val="004712E8"/>
    <w:rsid w:val="004735AE"/>
    <w:rsid w:val="00473FB3"/>
    <w:rsid w:val="0047487C"/>
    <w:rsid w:val="00475BAB"/>
    <w:rsid w:val="00475D90"/>
    <w:rsid w:val="00476514"/>
    <w:rsid w:val="004772A1"/>
    <w:rsid w:val="00481091"/>
    <w:rsid w:val="00482ABB"/>
    <w:rsid w:val="00484E40"/>
    <w:rsid w:val="00485807"/>
    <w:rsid w:val="00485C5D"/>
    <w:rsid w:val="004876BD"/>
    <w:rsid w:val="00487FB1"/>
    <w:rsid w:val="00491CD9"/>
    <w:rsid w:val="0049273F"/>
    <w:rsid w:val="00492AF8"/>
    <w:rsid w:val="004946F3"/>
    <w:rsid w:val="00494CB6"/>
    <w:rsid w:val="0049508B"/>
    <w:rsid w:val="004951A6"/>
    <w:rsid w:val="0049625B"/>
    <w:rsid w:val="00496712"/>
    <w:rsid w:val="004A1125"/>
    <w:rsid w:val="004A19F6"/>
    <w:rsid w:val="004A226B"/>
    <w:rsid w:val="004A3047"/>
    <w:rsid w:val="004A336B"/>
    <w:rsid w:val="004A34EF"/>
    <w:rsid w:val="004A421F"/>
    <w:rsid w:val="004A52A8"/>
    <w:rsid w:val="004A5406"/>
    <w:rsid w:val="004A704F"/>
    <w:rsid w:val="004A7CB3"/>
    <w:rsid w:val="004B1014"/>
    <w:rsid w:val="004B2EAF"/>
    <w:rsid w:val="004B30F2"/>
    <w:rsid w:val="004B3562"/>
    <w:rsid w:val="004B5747"/>
    <w:rsid w:val="004B66A8"/>
    <w:rsid w:val="004C051A"/>
    <w:rsid w:val="004C1F50"/>
    <w:rsid w:val="004C3588"/>
    <w:rsid w:val="004C3A19"/>
    <w:rsid w:val="004C42CB"/>
    <w:rsid w:val="004C5D5B"/>
    <w:rsid w:val="004C5E8D"/>
    <w:rsid w:val="004D0C80"/>
    <w:rsid w:val="004D0DFA"/>
    <w:rsid w:val="004D0E96"/>
    <w:rsid w:val="004D217D"/>
    <w:rsid w:val="004D4FA9"/>
    <w:rsid w:val="004D52C5"/>
    <w:rsid w:val="004D5B7C"/>
    <w:rsid w:val="004D5D32"/>
    <w:rsid w:val="004D609D"/>
    <w:rsid w:val="004D6248"/>
    <w:rsid w:val="004E19FE"/>
    <w:rsid w:val="004E36CB"/>
    <w:rsid w:val="004E3D3B"/>
    <w:rsid w:val="004E3E51"/>
    <w:rsid w:val="004E52B8"/>
    <w:rsid w:val="004E6546"/>
    <w:rsid w:val="004E67E2"/>
    <w:rsid w:val="004E69D5"/>
    <w:rsid w:val="004E6B65"/>
    <w:rsid w:val="004E6B85"/>
    <w:rsid w:val="004F0B4B"/>
    <w:rsid w:val="004F1BC6"/>
    <w:rsid w:val="004F2250"/>
    <w:rsid w:val="004F2FCA"/>
    <w:rsid w:val="004F3158"/>
    <w:rsid w:val="004F4A36"/>
    <w:rsid w:val="004F4D88"/>
    <w:rsid w:val="004F4DAB"/>
    <w:rsid w:val="004F51E3"/>
    <w:rsid w:val="004F6DEB"/>
    <w:rsid w:val="00501AE9"/>
    <w:rsid w:val="005031C8"/>
    <w:rsid w:val="005031E7"/>
    <w:rsid w:val="00503348"/>
    <w:rsid w:val="0050399D"/>
    <w:rsid w:val="00504C52"/>
    <w:rsid w:val="00505373"/>
    <w:rsid w:val="00506116"/>
    <w:rsid w:val="00506A77"/>
    <w:rsid w:val="00507588"/>
    <w:rsid w:val="00507B3C"/>
    <w:rsid w:val="00507DF1"/>
    <w:rsid w:val="0051110E"/>
    <w:rsid w:val="00512224"/>
    <w:rsid w:val="00512F40"/>
    <w:rsid w:val="0051485F"/>
    <w:rsid w:val="00517688"/>
    <w:rsid w:val="005218A4"/>
    <w:rsid w:val="0052314D"/>
    <w:rsid w:val="005241A3"/>
    <w:rsid w:val="00524278"/>
    <w:rsid w:val="005248EB"/>
    <w:rsid w:val="00524EE9"/>
    <w:rsid w:val="00524FB3"/>
    <w:rsid w:val="00526110"/>
    <w:rsid w:val="00531A06"/>
    <w:rsid w:val="00531A18"/>
    <w:rsid w:val="00532B28"/>
    <w:rsid w:val="0053426C"/>
    <w:rsid w:val="00534550"/>
    <w:rsid w:val="00536AA2"/>
    <w:rsid w:val="005371F4"/>
    <w:rsid w:val="0054280C"/>
    <w:rsid w:val="00542857"/>
    <w:rsid w:val="00542B12"/>
    <w:rsid w:val="005448D6"/>
    <w:rsid w:val="0054777C"/>
    <w:rsid w:val="005478BE"/>
    <w:rsid w:val="00550275"/>
    <w:rsid w:val="005511F5"/>
    <w:rsid w:val="00551E33"/>
    <w:rsid w:val="00552C73"/>
    <w:rsid w:val="00553136"/>
    <w:rsid w:val="00553549"/>
    <w:rsid w:val="00554483"/>
    <w:rsid w:val="00554725"/>
    <w:rsid w:val="0056010F"/>
    <w:rsid w:val="00560363"/>
    <w:rsid w:val="0056121C"/>
    <w:rsid w:val="005617F5"/>
    <w:rsid w:val="0056260F"/>
    <w:rsid w:val="00562D79"/>
    <w:rsid w:val="00564574"/>
    <w:rsid w:val="00566DA1"/>
    <w:rsid w:val="00566FD8"/>
    <w:rsid w:val="005677D7"/>
    <w:rsid w:val="00567C81"/>
    <w:rsid w:val="005706B4"/>
    <w:rsid w:val="00570CE7"/>
    <w:rsid w:val="00571B84"/>
    <w:rsid w:val="00573022"/>
    <w:rsid w:val="00574526"/>
    <w:rsid w:val="00574A47"/>
    <w:rsid w:val="005778E2"/>
    <w:rsid w:val="005802A8"/>
    <w:rsid w:val="00581CEC"/>
    <w:rsid w:val="00581D18"/>
    <w:rsid w:val="005829EA"/>
    <w:rsid w:val="00582FA7"/>
    <w:rsid w:val="0058343B"/>
    <w:rsid w:val="00586248"/>
    <w:rsid w:val="00586952"/>
    <w:rsid w:val="00586ECE"/>
    <w:rsid w:val="00590FB0"/>
    <w:rsid w:val="0059210B"/>
    <w:rsid w:val="00592D57"/>
    <w:rsid w:val="00592F3A"/>
    <w:rsid w:val="0059346A"/>
    <w:rsid w:val="005946A2"/>
    <w:rsid w:val="00595614"/>
    <w:rsid w:val="0059566D"/>
    <w:rsid w:val="00596836"/>
    <w:rsid w:val="00596FB1"/>
    <w:rsid w:val="005A22E7"/>
    <w:rsid w:val="005A37B3"/>
    <w:rsid w:val="005A57CD"/>
    <w:rsid w:val="005A5B5D"/>
    <w:rsid w:val="005B050F"/>
    <w:rsid w:val="005B06FB"/>
    <w:rsid w:val="005B0950"/>
    <w:rsid w:val="005B1487"/>
    <w:rsid w:val="005B1756"/>
    <w:rsid w:val="005B1D18"/>
    <w:rsid w:val="005B2567"/>
    <w:rsid w:val="005B27A5"/>
    <w:rsid w:val="005B2FD2"/>
    <w:rsid w:val="005B5D96"/>
    <w:rsid w:val="005B6ADB"/>
    <w:rsid w:val="005C1A95"/>
    <w:rsid w:val="005C1C60"/>
    <w:rsid w:val="005C29C1"/>
    <w:rsid w:val="005C31A4"/>
    <w:rsid w:val="005C5D90"/>
    <w:rsid w:val="005C726D"/>
    <w:rsid w:val="005D048F"/>
    <w:rsid w:val="005D11C0"/>
    <w:rsid w:val="005D146D"/>
    <w:rsid w:val="005D17FA"/>
    <w:rsid w:val="005D326B"/>
    <w:rsid w:val="005D36F2"/>
    <w:rsid w:val="005E0292"/>
    <w:rsid w:val="005E1FDC"/>
    <w:rsid w:val="005E37C8"/>
    <w:rsid w:val="005E4365"/>
    <w:rsid w:val="005E5373"/>
    <w:rsid w:val="005E5F45"/>
    <w:rsid w:val="005E6694"/>
    <w:rsid w:val="005E7B07"/>
    <w:rsid w:val="005F1D1C"/>
    <w:rsid w:val="005F2B3C"/>
    <w:rsid w:val="005F468A"/>
    <w:rsid w:val="005F7EC2"/>
    <w:rsid w:val="00600406"/>
    <w:rsid w:val="006005B7"/>
    <w:rsid w:val="006032C8"/>
    <w:rsid w:val="00604202"/>
    <w:rsid w:val="00604428"/>
    <w:rsid w:val="00604B24"/>
    <w:rsid w:val="00605D97"/>
    <w:rsid w:val="00605F9F"/>
    <w:rsid w:val="00606C37"/>
    <w:rsid w:val="00612103"/>
    <w:rsid w:val="006123B5"/>
    <w:rsid w:val="00612500"/>
    <w:rsid w:val="00612C67"/>
    <w:rsid w:val="00612EBE"/>
    <w:rsid w:val="00613BFB"/>
    <w:rsid w:val="00614139"/>
    <w:rsid w:val="006146F2"/>
    <w:rsid w:val="006166D5"/>
    <w:rsid w:val="0061726A"/>
    <w:rsid w:val="006202CF"/>
    <w:rsid w:val="0062035C"/>
    <w:rsid w:val="00621128"/>
    <w:rsid w:val="0062467E"/>
    <w:rsid w:val="0062579E"/>
    <w:rsid w:val="0062653E"/>
    <w:rsid w:val="006275E3"/>
    <w:rsid w:val="00630621"/>
    <w:rsid w:val="006325FA"/>
    <w:rsid w:val="00632829"/>
    <w:rsid w:val="00633DF9"/>
    <w:rsid w:val="00636383"/>
    <w:rsid w:val="006366B4"/>
    <w:rsid w:val="006418EF"/>
    <w:rsid w:val="0064319C"/>
    <w:rsid w:val="0064344B"/>
    <w:rsid w:val="00644B74"/>
    <w:rsid w:val="00645F1D"/>
    <w:rsid w:val="0064636E"/>
    <w:rsid w:val="00646445"/>
    <w:rsid w:val="006465D3"/>
    <w:rsid w:val="0065110A"/>
    <w:rsid w:val="0065197E"/>
    <w:rsid w:val="006520EB"/>
    <w:rsid w:val="0065301D"/>
    <w:rsid w:val="006534BA"/>
    <w:rsid w:val="0065484B"/>
    <w:rsid w:val="00656785"/>
    <w:rsid w:val="006574CA"/>
    <w:rsid w:val="00660BCB"/>
    <w:rsid w:val="00661063"/>
    <w:rsid w:val="00661B27"/>
    <w:rsid w:val="00663374"/>
    <w:rsid w:val="0066456B"/>
    <w:rsid w:val="006655D7"/>
    <w:rsid w:val="006704D4"/>
    <w:rsid w:val="0067253A"/>
    <w:rsid w:val="006727F9"/>
    <w:rsid w:val="0067533A"/>
    <w:rsid w:val="0067732F"/>
    <w:rsid w:val="00677673"/>
    <w:rsid w:val="00680347"/>
    <w:rsid w:val="0068059E"/>
    <w:rsid w:val="00680664"/>
    <w:rsid w:val="00681172"/>
    <w:rsid w:val="00682A66"/>
    <w:rsid w:val="00682CDA"/>
    <w:rsid w:val="00682EA8"/>
    <w:rsid w:val="006839D9"/>
    <w:rsid w:val="006861FC"/>
    <w:rsid w:val="00686B14"/>
    <w:rsid w:val="00686F1E"/>
    <w:rsid w:val="00687BF3"/>
    <w:rsid w:val="0069057F"/>
    <w:rsid w:val="00691FB4"/>
    <w:rsid w:val="00692020"/>
    <w:rsid w:val="00692D96"/>
    <w:rsid w:val="00693D55"/>
    <w:rsid w:val="00694AA0"/>
    <w:rsid w:val="006961AF"/>
    <w:rsid w:val="006965BD"/>
    <w:rsid w:val="00696E6A"/>
    <w:rsid w:val="00697317"/>
    <w:rsid w:val="006977C3"/>
    <w:rsid w:val="006A0245"/>
    <w:rsid w:val="006A0429"/>
    <w:rsid w:val="006A0DAF"/>
    <w:rsid w:val="006A3511"/>
    <w:rsid w:val="006A5488"/>
    <w:rsid w:val="006A6068"/>
    <w:rsid w:val="006A7919"/>
    <w:rsid w:val="006A7C31"/>
    <w:rsid w:val="006B0432"/>
    <w:rsid w:val="006B1589"/>
    <w:rsid w:val="006B1858"/>
    <w:rsid w:val="006B21B9"/>
    <w:rsid w:val="006B2977"/>
    <w:rsid w:val="006B3E26"/>
    <w:rsid w:val="006B472E"/>
    <w:rsid w:val="006B4CDC"/>
    <w:rsid w:val="006B4D10"/>
    <w:rsid w:val="006B5AFD"/>
    <w:rsid w:val="006B6CC8"/>
    <w:rsid w:val="006B6ED0"/>
    <w:rsid w:val="006C0930"/>
    <w:rsid w:val="006C31B5"/>
    <w:rsid w:val="006C4A81"/>
    <w:rsid w:val="006C4D2C"/>
    <w:rsid w:val="006C4ED8"/>
    <w:rsid w:val="006C7831"/>
    <w:rsid w:val="006D1FCF"/>
    <w:rsid w:val="006D2671"/>
    <w:rsid w:val="006D50B9"/>
    <w:rsid w:val="006D5DB8"/>
    <w:rsid w:val="006E0428"/>
    <w:rsid w:val="006E0752"/>
    <w:rsid w:val="006E0928"/>
    <w:rsid w:val="006E0F94"/>
    <w:rsid w:val="006E215E"/>
    <w:rsid w:val="006E43E6"/>
    <w:rsid w:val="006E6595"/>
    <w:rsid w:val="006E6D60"/>
    <w:rsid w:val="006E6DC1"/>
    <w:rsid w:val="006F04A7"/>
    <w:rsid w:val="006F0555"/>
    <w:rsid w:val="006F0AAA"/>
    <w:rsid w:val="006F2C0C"/>
    <w:rsid w:val="006F309F"/>
    <w:rsid w:val="006F4B71"/>
    <w:rsid w:val="006F5926"/>
    <w:rsid w:val="006F6CC2"/>
    <w:rsid w:val="00701486"/>
    <w:rsid w:val="007025DD"/>
    <w:rsid w:val="00702A34"/>
    <w:rsid w:val="00702FEA"/>
    <w:rsid w:val="00703E8B"/>
    <w:rsid w:val="0070682B"/>
    <w:rsid w:val="00706F38"/>
    <w:rsid w:val="00707726"/>
    <w:rsid w:val="00710D85"/>
    <w:rsid w:val="00710E15"/>
    <w:rsid w:val="00711574"/>
    <w:rsid w:val="007124C2"/>
    <w:rsid w:val="007135F0"/>
    <w:rsid w:val="007142E9"/>
    <w:rsid w:val="00716434"/>
    <w:rsid w:val="00716776"/>
    <w:rsid w:val="00717449"/>
    <w:rsid w:val="00720871"/>
    <w:rsid w:val="007208EA"/>
    <w:rsid w:val="0072184A"/>
    <w:rsid w:val="007223E6"/>
    <w:rsid w:val="00723169"/>
    <w:rsid w:val="0072365C"/>
    <w:rsid w:val="007265E1"/>
    <w:rsid w:val="00726657"/>
    <w:rsid w:val="0072680C"/>
    <w:rsid w:val="00730CAD"/>
    <w:rsid w:val="0073360C"/>
    <w:rsid w:val="00733FD5"/>
    <w:rsid w:val="00737593"/>
    <w:rsid w:val="00740339"/>
    <w:rsid w:val="007407FA"/>
    <w:rsid w:val="00741BEB"/>
    <w:rsid w:val="00743DC7"/>
    <w:rsid w:val="00745672"/>
    <w:rsid w:val="007456D1"/>
    <w:rsid w:val="00745FCB"/>
    <w:rsid w:val="00747AAC"/>
    <w:rsid w:val="00750EF9"/>
    <w:rsid w:val="00754E71"/>
    <w:rsid w:val="00756C42"/>
    <w:rsid w:val="007611FB"/>
    <w:rsid w:val="00761554"/>
    <w:rsid w:val="00761580"/>
    <w:rsid w:val="00761E85"/>
    <w:rsid w:val="00762362"/>
    <w:rsid w:val="007644E3"/>
    <w:rsid w:val="007655FB"/>
    <w:rsid w:val="00765836"/>
    <w:rsid w:val="0076613B"/>
    <w:rsid w:val="00766614"/>
    <w:rsid w:val="00767B01"/>
    <w:rsid w:val="00770001"/>
    <w:rsid w:val="00771140"/>
    <w:rsid w:val="00771694"/>
    <w:rsid w:val="0077233D"/>
    <w:rsid w:val="00772B4F"/>
    <w:rsid w:val="0077361B"/>
    <w:rsid w:val="007737BF"/>
    <w:rsid w:val="007755EA"/>
    <w:rsid w:val="00776190"/>
    <w:rsid w:val="00776936"/>
    <w:rsid w:val="007772A5"/>
    <w:rsid w:val="007777C2"/>
    <w:rsid w:val="00777875"/>
    <w:rsid w:val="00777C18"/>
    <w:rsid w:val="0078086C"/>
    <w:rsid w:val="00781A42"/>
    <w:rsid w:val="00783269"/>
    <w:rsid w:val="007838A8"/>
    <w:rsid w:val="00783BAD"/>
    <w:rsid w:val="00784060"/>
    <w:rsid w:val="00784515"/>
    <w:rsid w:val="00785D7F"/>
    <w:rsid w:val="00787364"/>
    <w:rsid w:val="00787490"/>
    <w:rsid w:val="007879E0"/>
    <w:rsid w:val="007917E9"/>
    <w:rsid w:val="00792156"/>
    <w:rsid w:val="00792FD8"/>
    <w:rsid w:val="00793122"/>
    <w:rsid w:val="00793F74"/>
    <w:rsid w:val="007943F4"/>
    <w:rsid w:val="00795321"/>
    <w:rsid w:val="00795F99"/>
    <w:rsid w:val="00797E1A"/>
    <w:rsid w:val="007A0C8A"/>
    <w:rsid w:val="007A2CB0"/>
    <w:rsid w:val="007A57B0"/>
    <w:rsid w:val="007A5A63"/>
    <w:rsid w:val="007A5EDD"/>
    <w:rsid w:val="007A6DBD"/>
    <w:rsid w:val="007A7053"/>
    <w:rsid w:val="007B1384"/>
    <w:rsid w:val="007B1AD2"/>
    <w:rsid w:val="007B1C23"/>
    <w:rsid w:val="007B1DC4"/>
    <w:rsid w:val="007B2BB5"/>
    <w:rsid w:val="007B303A"/>
    <w:rsid w:val="007B3515"/>
    <w:rsid w:val="007B366F"/>
    <w:rsid w:val="007B39B7"/>
    <w:rsid w:val="007B3BD7"/>
    <w:rsid w:val="007B4149"/>
    <w:rsid w:val="007B6338"/>
    <w:rsid w:val="007C042C"/>
    <w:rsid w:val="007C3551"/>
    <w:rsid w:val="007C36AA"/>
    <w:rsid w:val="007C3A8F"/>
    <w:rsid w:val="007C4151"/>
    <w:rsid w:val="007C5A73"/>
    <w:rsid w:val="007C5F8D"/>
    <w:rsid w:val="007C63C9"/>
    <w:rsid w:val="007C640D"/>
    <w:rsid w:val="007C6E6A"/>
    <w:rsid w:val="007C7583"/>
    <w:rsid w:val="007C7E97"/>
    <w:rsid w:val="007D0118"/>
    <w:rsid w:val="007D03CA"/>
    <w:rsid w:val="007D058C"/>
    <w:rsid w:val="007D4FDC"/>
    <w:rsid w:val="007D5DB0"/>
    <w:rsid w:val="007D5F9C"/>
    <w:rsid w:val="007E0393"/>
    <w:rsid w:val="007E233E"/>
    <w:rsid w:val="007E4C6E"/>
    <w:rsid w:val="007E55FB"/>
    <w:rsid w:val="007E725D"/>
    <w:rsid w:val="007E75C2"/>
    <w:rsid w:val="007E76F0"/>
    <w:rsid w:val="007F0A62"/>
    <w:rsid w:val="007F3A65"/>
    <w:rsid w:val="007F470A"/>
    <w:rsid w:val="008005F2"/>
    <w:rsid w:val="008007BD"/>
    <w:rsid w:val="00803145"/>
    <w:rsid w:val="00803CB3"/>
    <w:rsid w:val="00804250"/>
    <w:rsid w:val="008042FC"/>
    <w:rsid w:val="0080453E"/>
    <w:rsid w:val="00804856"/>
    <w:rsid w:val="00805078"/>
    <w:rsid w:val="00807920"/>
    <w:rsid w:val="008105AE"/>
    <w:rsid w:val="008126BF"/>
    <w:rsid w:val="008135C9"/>
    <w:rsid w:val="00813A3D"/>
    <w:rsid w:val="00816725"/>
    <w:rsid w:val="00820C5A"/>
    <w:rsid w:val="00821983"/>
    <w:rsid w:val="00822596"/>
    <w:rsid w:val="00823419"/>
    <w:rsid w:val="00825DF6"/>
    <w:rsid w:val="0082616E"/>
    <w:rsid w:val="008273EE"/>
    <w:rsid w:val="00830E61"/>
    <w:rsid w:val="00831344"/>
    <w:rsid w:val="0083293E"/>
    <w:rsid w:val="0083295F"/>
    <w:rsid w:val="008334DE"/>
    <w:rsid w:val="00834653"/>
    <w:rsid w:val="008347FB"/>
    <w:rsid w:val="00835F42"/>
    <w:rsid w:val="0084082C"/>
    <w:rsid w:val="00841F13"/>
    <w:rsid w:val="00843F5C"/>
    <w:rsid w:val="00845A8B"/>
    <w:rsid w:val="008463CC"/>
    <w:rsid w:val="00846781"/>
    <w:rsid w:val="0085072A"/>
    <w:rsid w:val="00851159"/>
    <w:rsid w:val="00851928"/>
    <w:rsid w:val="0085205F"/>
    <w:rsid w:val="008526D3"/>
    <w:rsid w:val="00852719"/>
    <w:rsid w:val="0085372A"/>
    <w:rsid w:val="008562DF"/>
    <w:rsid w:val="00857959"/>
    <w:rsid w:val="008602F5"/>
    <w:rsid w:val="00860996"/>
    <w:rsid w:val="008619BF"/>
    <w:rsid w:val="008619F2"/>
    <w:rsid w:val="00861EBA"/>
    <w:rsid w:val="00862148"/>
    <w:rsid w:val="00863E4A"/>
    <w:rsid w:val="00864248"/>
    <w:rsid w:val="008644C9"/>
    <w:rsid w:val="00864A7A"/>
    <w:rsid w:val="0086640E"/>
    <w:rsid w:val="008667B1"/>
    <w:rsid w:val="0086708B"/>
    <w:rsid w:val="008671A3"/>
    <w:rsid w:val="0087040F"/>
    <w:rsid w:val="008754A9"/>
    <w:rsid w:val="008767E6"/>
    <w:rsid w:val="00876960"/>
    <w:rsid w:val="00877C24"/>
    <w:rsid w:val="008813D5"/>
    <w:rsid w:val="0088180A"/>
    <w:rsid w:val="00881C24"/>
    <w:rsid w:val="00882E81"/>
    <w:rsid w:val="00883FFD"/>
    <w:rsid w:val="008855D4"/>
    <w:rsid w:val="008865F0"/>
    <w:rsid w:val="00886757"/>
    <w:rsid w:val="00887076"/>
    <w:rsid w:val="00890533"/>
    <w:rsid w:val="008918F3"/>
    <w:rsid w:val="00891F61"/>
    <w:rsid w:val="00892C46"/>
    <w:rsid w:val="0089388A"/>
    <w:rsid w:val="00896E50"/>
    <w:rsid w:val="00897B4B"/>
    <w:rsid w:val="00897E4B"/>
    <w:rsid w:val="008A04EC"/>
    <w:rsid w:val="008A13E4"/>
    <w:rsid w:val="008A2E1D"/>
    <w:rsid w:val="008A3B68"/>
    <w:rsid w:val="008A7141"/>
    <w:rsid w:val="008B0825"/>
    <w:rsid w:val="008B0A97"/>
    <w:rsid w:val="008B2F87"/>
    <w:rsid w:val="008B4DBD"/>
    <w:rsid w:val="008B6540"/>
    <w:rsid w:val="008B6C9E"/>
    <w:rsid w:val="008B6C9F"/>
    <w:rsid w:val="008C0DA2"/>
    <w:rsid w:val="008C1681"/>
    <w:rsid w:val="008C2EEC"/>
    <w:rsid w:val="008C315D"/>
    <w:rsid w:val="008D1328"/>
    <w:rsid w:val="008D2FF7"/>
    <w:rsid w:val="008D3401"/>
    <w:rsid w:val="008D38C1"/>
    <w:rsid w:val="008D42A4"/>
    <w:rsid w:val="008D55DA"/>
    <w:rsid w:val="008D5C4E"/>
    <w:rsid w:val="008D5D03"/>
    <w:rsid w:val="008D71B2"/>
    <w:rsid w:val="008D7C01"/>
    <w:rsid w:val="008E022F"/>
    <w:rsid w:val="008E1617"/>
    <w:rsid w:val="008E246D"/>
    <w:rsid w:val="008E24F1"/>
    <w:rsid w:val="008E35A6"/>
    <w:rsid w:val="008E3A91"/>
    <w:rsid w:val="008E58DA"/>
    <w:rsid w:val="008F0102"/>
    <w:rsid w:val="008F0696"/>
    <w:rsid w:val="008F1047"/>
    <w:rsid w:val="008F3DD5"/>
    <w:rsid w:val="008F3FA2"/>
    <w:rsid w:val="008F4E89"/>
    <w:rsid w:val="008F5E61"/>
    <w:rsid w:val="008F5FAD"/>
    <w:rsid w:val="008F61FF"/>
    <w:rsid w:val="008F691C"/>
    <w:rsid w:val="008F6E0B"/>
    <w:rsid w:val="00900306"/>
    <w:rsid w:val="009005E6"/>
    <w:rsid w:val="00900911"/>
    <w:rsid w:val="00900FD0"/>
    <w:rsid w:val="00901153"/>
    <w:rsid w:val="00901324"/>
    <w:rsid w:val="009020D8"/>
    <w:rsid w:val="00904F54"/>
    <w:rsid w:val="00910080"/>
    <w:rsid w:val="009107B9"/>
    <w:rsid w:val="00911023"/>
    <w:rsid w:val="00911381"/>
    <w:rsid w:val="00911838"/>
    <w:rsid w:val="00912BE3"/>
    <w:rsid w:val="009135E1"/>
    <w:rsid w:val="00913858"/>
    <w:rsid w:val="00914581"/>
    <w:rsid w:val="0091564F"/>
    <w:rsid w:val="009169BE"/>
    <w:rsid w:val="009207E4"/>
    <w:rsid w:val="009208AD"/>
    <w:rsid w:val="00920BFA"/>
    <w:rsid w:val="00922E2D"/>
    <w:rsid w:val="00924757"/>
    <w:rsid w:val="00924A9D"/>
    <w:rsid w:val="00924F50"/>
    <w:rsid w:val="00925E31"/>
    <w:rsid w:val="00926284"/>
    <w:rsid w:val="00927AC7"/>
    <w:rsid w:val="0093213C"/>
    <w:rsid w:val="00932CB0"/>
    <w:rsid w:val="009343BB"/>
    <w:rsid w:val="00934A32"/>
    <w:rsid w:val="0093542F"/>
    <w:rsid w:val="0093579C"/>
    <w:rsid w:val="00935CC5"/>
    <w:rsid w:val="00936AFF"/>
    <w:rsid w:val="00937E19"/>
    <w:rsid w:val="00940239"/>
    <w:rsid w:val="009412A4"/>
    <w:rsid w:val="00942C03"/>
    <w:rsid w:val="00945736"/>
    <w:rsid w:val="009458B5"/>
    <w:rsid w:val="00947306"/>
    <w:rsid w:val="009517CE"/>
    <w:rsid w:val="00951D26"/>
    <w:rsid w:val="00951D58"/>
    <w:rsid w:val="0095247A"/>
    <w:rsid w:val="00954310"/>
    <w:rsid w:val="0095471B"/>
    <w:rsid w:val="00957DCE"/>
    <w:rsid w:val="00961080"/>
    <w:rsid w:val="00962057"/>
    <w:rsid w:val="009626EB"/>
    <w:rsid w:val="00962BFE"/>
    <w:rsid w:val="00962C7C"/>
    <w:rsid w:val="00962CA6"/>
    <w:rsid w:val="00965601"/>
    <w:rsid w:val="00965CA7"/>
    <w:rsid w:val="009702D8"/>
    <w:rsid w:val="009725EA"/>
    <w:rsid w:val="009750C4"/>
    <w:rsid w:val="00975330"/>
    <w:rsid w:val="00976926"/>
    <w:rsid w:val="00976C18"/>
    <w:rsid w:val="00976F88"/>
    <w:rsid w:val="009770CE"/>
    <w:rsid w:val="00977D5C"/>
    <w:rsid w:val="009825C4"/>
    <w:rsid w:val="009830A2"/>
    <w:rsid w:val="009835FE"/>
    <w:rsid w:val="009843A4"/>
    <w:rsid w:val="009859C6"/>
    <w:rsid w:val="00986101"/>
    <w:rsid w:val="00990AF4"/>
    <w:rsid w:val="00991852"/>
    <w:rsid w:val="00991A44"/>
    <w:rsid w:val="009942A7"/>
    <w:rsid w:val="0099496C"/>
    <w:rsid w:val="00994B98"/>
    <w:rsid w:val="00994E6C"/>
    <w:rsid w:val="0099616F"/>
    <w:rsid w:val="009A0928"/>
    <w:rsid w:val="009A0C71"/>
    <w:rsid w:val="009A2193"/>
    <w:rsid w:val="009A2D80"/>
    <w:rsid w:val="009A3924"/>
    <w:rsid w:val="009A4A96"/>
    <w:rsid w:val="009A6F07"/>
    <w:rsid w:val="009A7378"/>
    <w:rsid w:val="009A750E"/>
    <w:rsid w:val="009A76D1"/>
    <w:rsid w:val="009A77C0"/>
    <w:rsid w:val="009B0A4E"/>
    <w:rsid w:val="009B0E86"/>
    <w:rsid w:val="009B1B6B"/>
    <w:rsid w:val="009B5976"/>
    <w:rsid w:val="009B5D2C"/>
    <w:rsid w:val="009C0B0B"/>
    <w:rsid w:val="009C0B4E"/>
    <w:rsid w:val="009C14F7"/>
    <w:rsid w:val="009C160A"/>
    <w:rsid w:val="009C4322"/>
    <w:rsid w:val="009C6528"/>
    <w:rsid w:val="009C795B"/>
    <w:rsid w:val="009D090D"/>
    <w:rsid w:val="009D22F6"/>
    <w:rsid w:val="009D2D9F"/>
    <w:rsid w:val="009D31FA"/>
    <w:rsid w:val="009D55E7"/>
    <w:rsid w:val="009D56D2"/>
    <w:rsid w:val="009D7318"/>
    <w:rsid w:val="009E00B2"/>
    <w:rsid w:val="009E0390"/>
    <w:rsid w:val="009E12EE"/>
    <w:rsid w:val="009E328B"/>
    <w:rsid w:val="009E35C8"/>
    <w:rsid w:val="009E4659"/>
    <w:rsid w:val="009E47DE"/>
    <w:rsid w:val="009E4EF2"/>
    <w:rsid w:val="009E5F28"/>
    <w:rsid w:val="009E6117"/>
    <w:rsid w:val="009E78E0"/>
    <w:rsid w:val="009F0A01"/>
    <w:rsid w:val="009F14F6"/>
    <w:rsid w:val="009F2C38"/>
    <w:rsid w:val="009F38B5"/>
    <w:rsid w:val="009F3E6B"/>
    <w:rsid w:val="009F40FA"/>
    <w:rsid w:val="009F50F7"/>
    <w:rsid w:val="009F6C89"/>
    <w:rsid w:val="009F7446"/>
    <w:rsid w:val="00A00595"/>
    <w:rsid w:val="00A04D8A"/>
    <w:rsid w:val="00A05E87"/>
    <w:rsid w:val="00A10815"/>
    <w:rsid w:val="00A124E8"/>
    <w:rsid w:val="00A12DC9"/>
    <w:rsid w:val="00A13194"/>
    <w:rsid w:val="00A154FC"/>
    <w:rsid w:val="00A16543"/>
    <w:rsid w:val="00A16D12"/>
    <w:rsid w:val="00A20FA4"/>
    <w:rsid w:val="00A226C0"/>
    <w:rsid w:val="00A22F97"/>
    <w:rsid w:val="00A23E89"/>
    <w:rsid w:val="00A241D2"/>
    <w:rsid w:val="00A242AD"/>
    <w:rsid w:val="00A24E09"/>
    <w:rsid w:val="00A25026"/>
    <w:rsid w:val="00A3083A"/>
    <w:rsid w:val="00A30E9E"/>
    <w:rsid w:val="00A31609"/>
    <w:rsid w:val="00A31820"/>
    <w:rsid w:val="00A326F2"/>
    <w:rsid w:val="00A32AE3"/>
    <w:rsid w:val="00A34A62"/>
    <w:rsid w:val="00A360B5"/>
    <w:rsid w:val="00A3694D"/>
    <w:rsid w:val="00A37E7F"/>
    <w:rsid w:val="00A4036F"/>
    <w:rsid w:val="00A40EEC"/>
    <w:rsid w:val="00A41AEF"/>
    <w:rsid w:val="00A44379"/>
    <w:rsid w:val="00A44B3E"/>
    <w:rsid w:val="00A45F43"/>
    <w:rsid w:val="00A506C1"/>
    <w:rsid w:val="00A50DEB"/>
    <w:rsid w:val="00A514C2"/>
    <w:rsid w:val="00A53137"/>
    <w:rsid w:val="00A535AA"/>
    <w:rsid w:val="00A53E21"/>
    <w:rsid w:val="00A54DF1"/>
    <w:rsid w:val="00A56339"/>
    <w:rsid w:val="00A605AE"/>
    <w:rsid w:val="00A60AB6"/>
    <w:rsid w:val="00A6185A"/>
    <w:rsid w:val="00A637B8"/>
    <w:rsid w:val="00A64231"/>
    <w:rsid w:val="00A646AF"/>
    <w:rsid w:val="00A65881"/>
    <w:rsid w:val="00A6595B"/>
    <w:rsid w:val="00A66319"/>
    <w:rsid w:val="00A678D3"/>
    <w:rsid w:val="00A67C07"/>
    <w:rsid w:val="00A70824"/>
    <w:rsid w:val="00A7091A"/>
    <w:rsid w:val="00A71842"/>
    <w:rsid w:val="00A72267"/>
    <w:rsid w:val="00A725B1"/>
    <w:rsid w:val="00A72E06"/>
    <w:rsid w:val="00A732F6"/>
    <w:rsid w:val="00A747FC"/>
    <w:rsid w:val="00A74CDD"/>
    <w:rsid w:val="00A76414"/>
    <w:rsid w:val="00A76557"/>
    <w:rsid w:val="00A7755C"/>
    <w:rsid w:val="00A815DF"/>
    <w:rsid w:val="00A82F8A"/>
    <w:rsid w:val="00A83361"/>
    <w:rsid w:val="00A84122"/>
    <w:rsid w:val="00A84F27"/>
    <w:rsid w:val="00A877AF"/>
    <w:rsid w:val="00A87E49"/>
    <w:rsid w:val="00A91AD6"/>
    <w:rsid w:val="00A92985"/>
    <w:rsid w:val="00A95A5C"/>
    <w:rsid w:val="00A96818"/>
    <w:rsid w:val="00A974C3"/>
    <w:rsid w:val="00AA0033"/>
    <w:rsid w:val="00AA0196"/>
    <w:rsid w:val="00AA1106"/>
    <w:rsid w:val="00AA1923"/>
    <w:rsid w:val="00AA20AB"/>
    <w:rsid w:val="00AA25B5"/>
    <w:rsid w:val="00AA2BB6"/>
    <w:rsid w:val="00AA3C69"/>
    <w:rsid w:val="00AA3CB4"/>
    <w:rsid w:val="00AA5005"/>
    <w:rsid w:val="00AA5AC9"/>
    <w:rsid w:val="00AA6260"/>
    <w:rsid w:val="00AA6616"/>
    <w:rsid w:val="00AA68DD"/>
    <w:rsid w:val="00AA7E44"/>
    <w:rsid w:val="00AA7E6E"/>
    <w:rsid w:val="00AB020E"/>
    <w:rsid w:val="00AB1EF4"/>
    <w:rsid w:val="00AB2D92"/>
    <w:rsid w:val="00AB3750"/>
    <w:rsid w:val="00AB37FA"/>
    <w:rsid w:val="00AB3FB4"/>
    <w:rsid w:val="00AB44C7"/>
    <w:rsid w:val="00AB6E50"/>
    <w:rsid w:val="00AC10A4"/>
    <w:rsid w:val="00AC1756"/>
    <w:rsid w:val="00AC1BBE"/>
    <w:rsid w:val="00AC3BA4"/>
    <w:rsid w:val="00AC3E66"/>
    <w:rsid w:val="00AC4B2D"/>
    <w:rsid w:val="00AC5192"/>
    <w:rsid w:val="00AC5581"/>
    <w:rsid w:val="00AC7732"/>
    <w:rsid w:val="00AD0829"/>
    <w:rsid w:val="00AD0D27"/>
    <w:rsid w:val="00AD0D69"/>
    <w:rsid w:val="00AD0D95"/>
    <w:rsid w:val="00AD0F35"/>
    <w:rsid w:val="00AD136F"/>
    <w:rsid w:val="00AD174B"/>
    <w:rsid w:val="00AD2C23"/>
    <w:rsid w:val="00AD357B"/>
    <w:rsid w:val="00AD3BE7"/>
    <w:rsid w:val="00AD4A49"/>
    <w:rsid w:val="00AD5FA7"/>
    <w:rsid w:val="00AD6121"/>
    <w:rsid w:val="00AD6F84"/>
    <w:rsid w:val="00AE0B87"/>
    <w:rsid w:val="00AE1B51"/>
    <w:rsid w:val="00AE222B"/>
    <w:rsid w:val="00AE296A"/>
    <w:rsid w:val="00AE2A2A"/>
    <w:rsid w:val="00AE2AEB"/>
    <w:rsid w:val="00AE3134"/>
    <w:rsid w:val="00AE645C"/>
    <w:rsid w:val="00AE6974"/>
    <w:rsid w:val="00AE7A4B"/>
    <w:rsid w:val="00AF00EC"/>
    <w:rsid w:val="00AF1CD8"/>
    <w:rsid w:val="00AF2404"/>
    <w:rsid w:val="00AF454F"/>
    <w:rsid w:val="00AF7BF5"/>
    <w:rsid w:val="00B02442"/>
    <w:rsid w:val="00B057D7"/>
    <w:rsid w:val="00B06573"/>
    <w:rsid w:val="00B067E3"/>
    <w:rsid w:val="00B074C8"/>
    <w:rsid w:val="00B075CE"/>
    <w:rsid w:val="00B079D5"/>
    <w:rsid w:val="00B07B24"/>
    <w:rsid w:val="00B10975"/>
    <w:rsid w:val="00B11B31"/>
    <w:rsid w:val="00B1415F"/>
    <w:rsid w:val="00B15082"/>
    <w:rsid w:val="00B154E0"/>
    <w:rsid w:val="00B16527"/>
    <w:rsid w:val="00B16C8F"/>
    <w:rsid w:val="00B21BEC"/>
    <w:rsid w:val="00B22729"/>
    <w:rsid w:val="00B22A48"/>
    <w:rsid w:val="00B24E4A"/>
    <w:rsid w:val="00B254E9"/>
    <w:rsid w:val="00B2553C"/>
    <w:rsid w:val="00B2582C"/>
    <w:rsid w:val="00B25BCE"/>
    <w:rsid w:val="00B262ED"/>
    <w:rsid w:val="00B26697"/>
    <w:rsid w:val="00B26937"/>
    <w:rsid w:val="00B2723F"/>
    <w:rsid w:val="00B30412"/>
    <w:rsid w:val="00B30C20"/>
    <w:rsid w:val="00B32E80"/>
    <w:rsid w:val="00B33308"/>
    <w:rsid w:val="00B33572"/>
    <w:rsid w:val="00B3379D"/>
    <w:rsid w:val="00B3467C"/>
    <w:rsid w:val="00B3586D"/>
    <w:rsid w:val="00B369F6"/>
    <w:rsid w:val="00B36AB0"/>
    <w:rsid w:val="00B36ED6"/>
    <w:rsid w:val="00B40777"/>
    <w:rsid w:val="00B42486"/>
    <w:rsid w:val="00B42F33"/>
    <w:rsid w:val="00B430F1"/>
    <w:rsid w:val="00B45AAE"/>
    <w:rsid w:val="00B4701C"/>
    <w:rsid w:val="00B471BB"/>
    <w:rsid w:val="00B47570"/>
    <w:rsid w:val="00B47D58"/>
    <w:rsid w:val="00B51FDD"/>
    <w:rsid w:val="00B52345"/>
    <w:rsid w:val="00B525C9"/>
    <w:rsid w:val="00B54B1A"/>
    <w:rsid w:val="00B559FB"/>
    <w:rsid w:val="00B55C74"/>
    <w:rsid w:val="00B56AE6"/>
    <w:rsid w:val="00B60772"/>
    <w:rsid w:val="00B6219D"/>
    <w:rsid w:val="00B62D2E"/>
    <w:rsid w:val="00B63505"/>
    <w:rsid w:val="00B65491"/>
    <w:rsid w:val="00B66657"/>
    <w:rsid w:val="00B701E9"/>
    <w:rsid w:val="00B7127C"/>
    <w:rsid w:val="00B71871"/>
    <w:rsid w:val="00B7341F"/>
    <w:rsid w:val="00B741FF"/>
    <w:rsid w:val="00B75C93"/>
    <w:rsid w:val="00B773E1"/>
    <w:rsid w:val="00B80282"/>
    <w:rsid w:val="00B806B8"/>
    <w:rsid w:val="00B81030"/>
    <w:rsid w:val="00B84F9F"/>
    <w:rsid w:val="00B84FA5"/>
    <w:rsid w:val="00B87C3C"/>
    <w:rsid w:val="00B87D4C"/>
    <w:rsid w:val="00B90E5C"/>
    <w:rsid w:val="00B94388"/>
    <w:rsid w:val="00B944BD"/>
    <w:rsid w:val="00B9509F"/>
    <w:rsid w:val="00B9552D"/>
    <w:rsid w:val="00BA04E6"/>
    <w:rsid w:val="00BA0D08"/>
    <w:rsid w:val="00BA42D8"/>
    <w:rsid w:val="00BA4478"/>
    <w:rsid w:val="00BB1A0C"/>
    <w:rsid w:val="00BB1C50"/>
    <w:rsid w:val="00BB3056"/>
    <w:rsid w:val="00BB3B5F"/>
    <w:rsid w:val="00BB3EF0"/>
    <w:rsid w:val="00BB60AE"/>
    <w:rsid w:val="00BB6E3C"/>
    <w:rsid w:val="00BB7673"/>
    <w:rsid w:val="00BC01D7"/>
    <w:rsid w:val="00BC06E6"/>
    <w:rsid w:val="00BC0FB3"/>
    <w:rsid w:val="00BC2348"/>
    <w:rsid w:val="00BC2F55"/>
    <w:rsid w:val="00BC35E5"/>
    <w:rsid w:val="00BD02DF"/>
    <w:rsid w:val="00BD03D2"/>
    <w:rsid w:val="00BD0CC1"/>
    <w:rsid w:val="00BD0D6F"/>
    <w:rsid w:val="00BD0F3A"/>
    <w:rsid w:val="00BD20F0"/>
    <w:rsid w:val="00BD4BE0"/>
    <w:rsid w:val="00BD53AB"/>
    <w:rsid w:val="00BD60AB"/>
    <w:rsid w:val="00BD63BD"/>
    <w:rsid w:val="00BD78F8"/>
    <w:rsid w:val="00BE1AD6"/>
    <w:rsid w:val="00BE20FF"/>
    <w:rsid w:val="00BE266D"/>
    <w:rsid w:val="00BE2ADD"/>
    <w:rsid w:val="00BE2FBE"/>
    <w:rsid w:val="00BE3B21"/>
    <w:rsid w:val="00BE581B"/>
    <w:rsid w:val="00BE6315"/>
    <w:rsid w:val="00BF09F7"/>
    <w:rsid w:val="00BF2DFC"/>
    <w:rsid w:val="00BF3740"/>
    <w:rsid w:val="00BF3F24"/>
    <w:rsid w:val="00BF4342"/>
    <w:rsid w:val="00BF4B0F"/>
    <w:rsid w:val="00BF4DD1"/>
    <w:rsid w:val="00C0020B"/>
    <w:rsid w:val="00C016C7"/>
    <w:rsid w:val="00C0253E"/>
    <w:rsid w:val="00C0334E"/>
    <w:rsid w:val="00C03386"/>
    <w:rsid w:val="00C049CF"/>
    <w:rsid w:val="00C05BDC"/>
    <w:rsid w:val="00C05DE2"/>
    <w:rsid w:val="00C068E7"/>
    <w:rsid w:val="00C076BD"/>
    <w:rsid w:val="00C07B56"/>
    <w:rsid w:val="00C103F4"/>
    <w:rsid w:val="00C10441"/>
    <w:rsid w:val="00C120F1"/>
    <w:rsid w:val="00C12232"/>
    <w:rsid w:val="00C12287"/>
    <w:rsid w:val="00C1292F"/>
    <w:rsid w:val="00C12C8A"/>
    <w:rsid w:val="00C13825"/>
    <w:rsid w:val="00C15233"/>
    <w:rsid w:val="00C17F64"/>
    <w:rsid w:val="00C218DC"/>
    <w:rsid w:val="00C220CA"/>
    <w:rsid w:val="00C24A2E"/>
    <w:rsid w:val="00C2577D"/>
    <w:rsid w:val="00C2609D"/>
    <w:rsid w:val="00C27BB1"/>
    <w:rsid w:val="00C30E52"/>
    <w:rsid w:val="00C31202"/>
    <w:rsid w:val="00C31D8E"/>
    <w:rsid w:val="00C3277B"/>
    <w:rsid w:val="00C33788"/>
    <w:rsid w:val="00C337E1"/>
    <w:rsid w:val="00C34C5C"/>
    <w:rsid w:val="00C359F2"/>
    <w:rsid w:val="00C35A5F"/>
    <w:rsid w:val="00C37560"/>
    <w:rsid w:val="00C378C2"/>
    <w:rsid w:val="00C37B44"/>
    <w:rsid w:val="00C43039"/>
    <w:rsid w:val="00C43280"/>
    <w:rsid w:val="00C444A8"/>
    <w:rsid w:val="00C4455A"/>
    <w:rsid w:val="00C448A4"/>
    <w:rsid w:val="00C456AE"/>
    <w:rsid w:val="00C46207"/>
    <w:rsid w:val="00C46577"/>
    <w:rsid w:val="00C47858"/>
    <w:rsid w:val="00C4795F"/>
    <w:rsid w:val="00C515EB"/>
    <w:rsid w:val="00C528DB"/>
    <w:rsid w:val="00C542CA"/>
    <w:rsid w:val="00C5492C"/>
    <w:rsid w:val="00C54E0B"/>
    <w:rsid w:val="00C556E4"/>
    <w:rsid w:val="00C558AE"/>
    <w:rsid w:val="00C56390"/>
    <w:rsid w:val="00C566D6"/>
    <w:rsid w:val="00C57851"/>
    <w:rsid w:val="00C600BB"/>
    <w:rsid w:val="00C60166"/>
    <w:rsid w:val="00C61D12"/>
    <w:rsid w:val="00C653C3"/>
    <w:rsid w:val="00C665C8"/>
    <w:rsid w:val="00C66964"/>
    <w:rsid w:val="00C66EAD"/>
    <w:rsid w:val="00C67A3E"/>
    <w:rsid w:val="00C67EF6"/>
    <w:rsid w:val="00C7036A"/>
    <w:rsid w:val="00C7089E"/>
    <w:rsid w:val="00C71FA7"/>
    <w:rsid w:val="00C73AB1"/>
    <w:rsid w:val="00C74BDF"/>
    <w:rsid w:val="00C74FE2"/>
    <w:rsid w:val="00C75036"/>
    <w:rsid w:val="00C7539F"/>
    <w:rsid w:val="00C754D0"/>
    <w:rsid w:val="00C755E8"/>
    <w:rsid w:val="00C757C2"/>
    <w:rsid w:val="00C777F6"/>
    <w:rsid w:val="00C800E9"/>
    <w:rsid w:val="00C80F5C"/>
    <w:rsid w:val="00C8180D"/>
    <w:rsid w:val="00C821D0"/>
    <w:rsid w:val="00C832ED"/>
    <w:rsid w:val="00C838FB"/>
    <w:rsid w:val="00C83AAA"/>
    <w:rsid w:val="00C8475F"/>
    <w:rsid w:val="00C84A74"/>
    <w:rsid w:val="00C863DD"/>
    <w:rsid w:val="00C86656"/>
    <w:rsid w:val="00C866AD"/>
    <w:rsid w:val="00C910B1"/>
    <w:rsid w:val="00C91293"/>
    <w:rsid w:val="00C91628"/>
    <w:rsid w:val="00C91DE1"/>
    <w:rsid w:val="00C925C6"/>
    <w:rsid w:val="00C930A5"/>
    <w:rsid w:val="00C941E1"/>
    <w:rsid w:val="00C941FC"/>
    <w:rsid w:val="00C95163"/>
    <w:rsid w:val="00C9526F"/>
    <w:rsid w:val="00C955A1"/>
    <w:rsid w:val="00C96B2E"/>
    <w:rsid w:val="00C96C89"/>
    <w:rsid w:val="00C96D22"/>
    <w:rsid w:val="00CA0E12"/>
    <w:rsid w:val="00CA1393"/>
    <w:rsid w:val="00CA1DD5"/>
    <w:rsid w:val="00CA2330"/>
    <w:rsid w:val="00CA6057"/>
    <w:rsid w:val="00CA659C"/>
    <w:rsid w:val="00CA7612"/>
    <w:rsid w:val="00CA799D"/>
    <w:rsid w:val="00CB125C"/>
    <w:rsid w:val="00CB1B68"/>
    <w:rsid w:val="00CB2C03"/>
    <w:rsid w:val="00CB3524"/>
    <w:rsid w:val="00CB37F7"/>
    <w:rsid w:val="00CB45EA"/>
    <w:rsid w:val="00CB5776"/>
    <w:rsid w:val="00CB6927"/>
    <w:rsid w:val="00CC1039"/>
    <w:rsid w:val="00CC2DE8"/>
    <w:rsid w:val="00CC38C7"/>
    <w:rsid w:val="00CC3CAF"/>
    <w:rsid w:val="00CC42EF"/>
    <w:rsid w:val="00CC5DD3"/>
    <w:rsid w:val="00CC6139"/>
    <w:rsid w:val="00CC75FD"/>
    <w:rsid w:val="00CD000E"/>
    <w:rsid w:val="00CD0D8D"/>
    <w:rsid w:val="00CD105D"/>
    <w:rsid w:val="00CD16E6"/>
    <w:rsid w:val="00CD44B5"/>
    <w:rsid w:val="00CD5CEF"/>
    <w:rsid w:val="00CD68CD"/>
    <w:rsid w:val="00CD6D6E"/>
    <w:rsid w:val="00CE13BB"/>
    <w:rsid w:val="00CE1896"/>
    <w:rsid w:val="00CE351B"/>
    <w:rsid w:val="00CE39DE"/>
    <w:rsid w:val="00CE4D1A"/>
    <w:rsid w:val="00CE5259"/>
    <w:rsid w:val="00CE5DA5"/>
    <w:rsid w:val="00CE6430"/>
    <w:rsid w:val="00CE6EBD"/>
    <w:rsid w:val="00CE7B09"/>
    <w:rsid w:val="00CF133E"/>
    <w:rsid w:val="00CF1576"/>
    <w:rsid w:val="00CF1CC1"/>
    <w:rsid w:val="00CF1D7E"/>
    <w:rsid w:val="00CF219F"/>
    <w:rsid w:val="00CF2790"/>
    <w:rsid w:val="00CF28FE"/>
    <w:rsid w:val="00CF6C50"/>
    <w:rsid w:val="00CF7A8F"/>
    <w:rsid w:val="00D01503"/>
    <w:rsid w:val="00D02242"/>
    <w:rsid w:val="00D02298"/>
    <w:rsid w:val="00D02DBC"/>
    <w:rsid w:val="00D02DEF"/>
    <w:rsid w:val="00D0348C"/>
    <w:rsid w:val="00D0532C"/>
    <w:rsid w:val="00D05A53"/>
    <w:rsid w:val="00D05DB0"/>
    <w:rsid w:val="00D061E3"/>
    <w:rsid w:val="00D1449F"/>
    <w:rsid w:val="00D14FC4"/>
    <w:rsid w:val="00D1576E"/>
    <w:rsid w:val="00D15FFA"/>
    <w:rsid w:val="00D162BF"/>
    <w:rsid w:val="00D167FD"/>
    <w:rsid w:val="00D172F2"/>
    <w:rsid w:val="00D17CB0"/>
    <w:rsid w:val="00D17F28"/>
    <w:rsid w:val="00D25533"/>
    <w:rsid w:val="00D2642B"/>
    <w:rsid w:val="00D2651B"/>
    <w:rsid w:val="00D26565"/>
    <w:rsid w:val="00D27323"/>
    <w:rsid w:val="00D27724"/>
    <w:rsid w:val="00D30F84"/>
    <w:rsid w:val="00D33B8A"/>
    <w:rsid w:val="00D344AF"/>
    <w:rsid w:val="00D3649A"/>
    <w:rsid w:val="00D36575"/>
    <w:rsid w:val="00D37039"/>
    <w:rsid w:val="00D37B38"/>
    <w:rsid w:val="00D4152C"/>
    <w:rsid w:val="00D417E7"/>
    <w:rsid w:val="00D420BB"/>
    <w:rsid w:val="00D43D43"/>
    <w:rsid w:val="00D44583"/>
    <w:rsid w:val="00D455F9"/>
    <w:rsid w:val="00D45773"/>
    <w:rsid w:val="00D45C13"/>
    <w:rsid w:val="00D45C65"/>
    <w:rsid w:val="00D5221A"/>
    <w:rsid w:val="00D539E6"/>
    <w:rsid w:val="00D55A19"/>
    <w:rsid w:val="00D56CC3"/>
    <w:rsid w:val="00D57CEF"/>
    <w:rsid w:val="00D622D2"/>
    <w:rsid w:val="00D623D1"/>
    <w:rsid w:val="00D64367"/>
    <w:rsid w:val="00D64627"/>
    <w:rsid w:val="00D646A3"/>
    <w:rsid w:val="00D6582F"/>
    <w:rsid w:val="00D6656C"/>
    <w:rsid w:val="00D67501"/>
    <w:rsid w:val="00D7170E"/>
    <w:rsid w:val="00D73919"/>
    <w:rsid w:val="00D7463F"/>
    <w:rsid w:val="00D74B24"/>
    <w:rsid w:val="00D74FAA"/>
    <w:rsid w:val="00D75F7F"/>
    <w:rsid w:val="00D76D87"/>
    <w:rsid w:val="00D80040"/>
    <w:rsid w:val="00D8041C"/>
    <w:rsid w:val="00D80E08"/>
    <w:rsid w:val="00D814CA"/>
    <w:rsid w:val="00D8181B"/>
    <w:rsid w:val="00D8228A"/>
    <w:rsid w:val="00D83451"/>
    <w:rsid w:val="00D84459"/>
    <w:rsid w:val="00D844AF"/>
    <w:rsid w:val="00D8452E"/>
    <w:rsid w:val="00D84D3B"/>
    <w:rsid w:val="00D85436"/>
    <w:rsid w:val="00D85754"/>
    <w:rsid w:val="00D86749"/>
    <w:rsid w:val="00D86891"/>
    <w:rsid w:val="00D869F6"/>
    <w:rsid w:val="00D87432"/>
    <w:rsid w:val="00D908E1"/>
    <w:rsid w:val="00D911A7"/>
    <w:rsid w:val="00D919EB"/>
    <w:rsid w:val="00D9227E"/>
    <w:rsid w:val="00D9254A"/>
    <w:rsid w:val="00D92845"/>
    <w:rsid w:val="00D928B6"/>
    <w:rsid w:val="00D93D4A"/>
    <w:rsid w:val="00D94568"/>
    <w:rsid w:val="00D962F3"/>
    <w:rsid w:val="00D97645"/>
    <w:rsid w:val="00DA0248"/>
    <w:rsid w:val="00DA1215"/>
    <w:rsid w:val="00DA2250"/>
    <w:rsid w:val="00DA22A5"/>
    <w:rsid w:val="00DA2A44"/>
    <w:rsid w:val="00DA3C36"/>
    <w:rsid w:val="00DA43E0"/>
    <w:rsid w:val="00DA60BD"/>
    <w:rsid w:val="00DA78E0"/>
    <w:rsid w:val="00DB34B3"/>
    <w:rsid w:val="00DB43D0"/>
    <w:rsid w:val="00DB45F8"/>
    <w:rsid w:val="00DB489A"/>
    <w:rsid w:val="00DB5CD2"/>
    <w:rsid w:val="00DB5E01"/>
    <w:rsid w:val="00DB751C"/>
    <w:rsid w:val="00DC07AE"/>
    <w:rsid w:val="00DC1D1C"/>
    <w:rsid w:val="00DC2065"/>
    <w:rsid w:val="00DC264C"/>
    <w:rsid w:val="00DC3900"/>
    <w:rsid w:val="00DC4471"/>
    <w:rsid w:val="00DC488B"/>
    <w:rsid w:val="00DC4B0F"/>
    <w:rsid w:val="00DC4B39"/>
    <w:rsid w:val="00DC67C3"/>
    <w:rsid w:val="00DC6850"/>
    <w:rsid w:val="00DC739E"/>
    <w:rsid w:val="00DC7DA1"/>
    <w:rsid w:val="00DD0141"/>
    <w:rsid w:val="00DD08D6"/>
    <w:rsid w:val="00DD0B26"/>
    <w:rsid w:val="00DD297A"/>
    <w:rsid w:val="00DD3CD1"/>
    <w:rsid w:val="00DD3EC6"/>
    <w:rsid w:val="00DD40D5"/>
    <w:rsid w:val="00DD4191"/>
    <w:rsid w:val="00DD542E"/>
    <w:rsid w:val="00DD63E5"/>
    <w:rsid w:val="00DD6D0E"/>
    <w:rsid w:val="00DE0F78"/>
    <w:rsid w:val="00DE1224"/>
    <w:rsid w:val="00DE2BB4"/>
    <w:rsid w:val="00DE2E97"/>
    <w:rsid w:val="00DE314F"/>
    <w:rsid w:val="00DE38F3"/>
    <w:rsid w:val="00DE4385"/>
    <w:rsid w:val="00DE4AE8"/>
    <w:rsid w:val="00DE5428"/>
    <w:rsid w:val="00DE5893"/>
    <w:rsid w:val="00DE7320"/>
    <w:rsid w:val="00DE79BD"/>
    <w:rsid w:val="00DE7FF1"/>
    <w:rsid w:val="00DF1A88"/>
    <w:rsid w:val="00DF2C2A"/>
    <w:rsid w:val="00DF3C1A"/>
    <w:rsid w:val="00DF3EAA"/>
    <w:rsid w:val="00DF589F"/>
    <w:rsid w:val="00DF5A7B"/>
    <w:rsid w:val="00DF651E"/>
    <w:rsid w:val="00DF68FE"/>
    <w:rsid w:val="00E001B3"/>
    <w:rsid w:val="00E00B89"/>
    <w:rsid w:val="00E03039"/>
    <w:rsid w:val="00E04A26"/>
    <w:rsid w:val="00E04FE3"/>
    <w:rsid w:val="00E052A1"/>
    <w:rsid w:val="00E146D4"/>
    <w:rsid w:val="00E1558C"/>
    <w:rsid w:val="00E16217"/>
    <w:rsid w:val="00E16603"/>
    <w:rsid w:val="00E1687F"/>
    <w:rsid w:val="00E1704A"/>
    <w:rsid w:val="00E17F29"/>
    <w:rsid w:val="00E201CB"/>
    <w:rsid w:val="00E21976"/>
    <w:rsid w:val="00E23005"/>
    <w:rsid w:val="00E254A3"/>
    <w:rsid w:val="00E2621D"/>
    <w:rsid w:val="00E26E19"/>
    <w:rsid w:val="00E26E59"/>
    <w:rsid w:val="00E2721A"/>
    <w:rsid w:val="00E277D7"/>
    <w:rsid w:val="00E27E24"/>
    <w:rsid w:val="00E30765"/>
    <w:rsid w:val="00E3189D"/>
    <w:rsid w:val="00E31F58"/>
    <w:rsid w:val="00E35EEA"/>
    <w:rsid w:val="00E3636D"/>
    <w:rsid w:val="00E40597"/>
    <w:rsid w:val="00E40F4A"/>
    <w:rsid w:val="00E424AF"/>
    <w:rsid w:val="00E42A59"/>
    <w:rsid w:val="00E44DC9"/>
    <w:rsid w:val="00E465D4"/>
    <w:rsid w:val="00E47BC0"/>
    <w:rsid w:val="00E47DCA"/>
    <w:rsid w:val="00E5076A"/>
    <w:rsid w:val="00E528E9"/>
    <w:rsid w:val="00E52A1E"/>
    <w:rsid w:val="00E544F1"/>
    <w:rsid w:val="00E551D0"/>
    <w:rsid w:val="00E563A6"/>
    <w:rsid w:val="00E56F4A"/>
    <w:rsid w:val="00E578C3"/>
    <w:rsid w:val="00E60C77"/>
    <w:rsid w:val="00E61ACA"/>
    <w:rsid w:val="00E62CF0"/>
    <w:rsid w:val="00E635E2"/>
    <w:rsid w:val="00E642CC"/>
    <w:rsid w:val="00E66196"/>
    <w:rsid w:val="00E6651B"/>
    <w:rsid w:val="00E67AE7"/>
    <w:rsid w:val="00E70FCB"/>
    <w:rsid w:val="00E737D6"/>
    <w:rsid w:val="00E74561"/>
    <w:rsid w:val="00E74B79"/>
    <w:rsid w:val="00E754C0"/>
    <w:rsid w:val="00E81747"/>
    <w:rsid w:val="00E82B9E"/>
    <w:rsid w:val="00E85603"/>
    <w:rsid w:val="00E86770"/>
    <w:rsid w:val="00E86F7D"/>
    <w:rsid w:val="00E87CB5"/>
    <w:rsid w:val="00E906AD"/>
    <w:rsid w:val="00E90D78"/>
    <w:rsid w:val="00E917DC"/>
    <w:rsid w:val="00E91B0B"/>
    <w:rsid w:val="00E937E7"/>
    <w:rsid w:val="00E94195"/>
    <w:rsid w:val="00E9433C"/>
    <w:rsid w:val="00EA0907"/>
    <w:rsid w:val="00EA1C85"/>
    <w:rsid w:val="00EA2A85"/>
    <w:rsid w:val="00EA2EC8"/>
    <w:rsid w:val="00EA3BA9"/>
    <w:rsid w:val="00EA3DE9"/>
    <w:rsid w:val="00EA406A"/>
    <w:rsid w:val="00EA4F3D"/>
    <w:rsid w:val="00EA53A6"/>
    <w:rsid w:val="00EA5F28"/>
    <w:rsid w:val="00EA646C"/>
    <w:rsid w:val="00EA6F93"/>
    <w:rsid w:val="00EB0248"/>
    <w:rsid w:val="00EB1E53"/>
    <w:rsid w:val="00EB237F"/>
    <w:rsid w:val="00EB5B20"/>
    <w:rsid w:val="00EB5D07"/>
    <w:rsid w:val="00EB5D31"/>
    <w:rsid w:val="00EB70BC"/>
    <w:rsid w:val="00EB75F9"/>
    <w:rsid w:val="00EB7FEE"/>
    <w:rsid w:val="00EC23D0"/>
    <w:rsid w:val="00EC3FF0"/>
    <w:rsid w:val="00EC4D32"/>
    <w:rsid w:val="00EC5E71"/>
    <w:rsid w:val="00EC6389"/>
    <w:rsid w:val="00EC647D"/>
    <w:rsid w:val="00EC6907"/>
    <w:rsid w:val="00EC74E7"/>
    <w:rsid w:val="00ED19EA"/>
    <w:rsid w:val="00ED2730"/>
    <w:rsid w:val="00ED292D"/>
    <w:rsid w:val="00ED2D06"/>
    <w:rsid w:val="00ED2E36"/>
    <w:rsid w:val="00ED30FA"/>
    <w:rsid w:val="00ED3F12"/>
    <w:rsid w:val="00ED63EB"/>
    <w:rsid w:val="00ED65CA"/>
    <w:rsid w:val="00ED7714"/>
    <w:rsid w:val="00ED7C78"/>
    <w:rsid w:val="00EE0663"/>
    <w:rsid w:val="00EE1734"/>
    <w:rsid w:val="00EE17F3"/>
    <w:rsid w:val="00EE18A8"/>
    <w:rsid w:val="00EE191A"/>
    <w:rsid w:val="00EE1D22"/>
    <w:rsid w:val="00EE3ACE"/>
    <w:rsid w:val="00EE438A"/>
    <w:rsid w:val="00EE633B"/>
    <w:rsid w:val="00EE6405"/>
    <w:rsid w:val="00EE7905"/>
    <w:rsid w:val="00EF06DA"/>
    <w:rsid w:val="00EF0CEC"/>
    <w:rsid w:val="00EF196D"/>
    <w:rsid w:val="00EF437A"/>
    <w:rsid w:val="00EF4AD7"/>
    <w:rsid w:val="00EF6002"/>
    <w:rsid w:val="00EF74B9"/>
    <w:rsid w:val="00F010F3"/>
    <w:rsid w:val="00F018A1"/>
    <w:rsid w:val="00F01BCC"/>
    <w:rsid w:val="00F036F6"/>
    <w:rsid w:val="00F04288"/>
    <w:rsid w:val="00F043E4"/>
    <w:rsid w:val="00F0463C"/>
    <w:rsid w:val="00F05931"/>
    <w:rsid w:val="00F075F7"/>
    <w:rsid w:val="00F07848"/>
    <w:rsid w:val="00F1064D"/>
    <w:rsid w:val="00F10D6E"/>
    <w:rsid w:val="00F10D70"/>
    <w:rsid w:val="00F11B2D"/>
    <w:rsid w:val="00F14D3C"/>
    <w:rsid w:val="00F15FE4"/>
    <w:rsid w:val="00F16392"/>
    <w:rsid w:val="00F16827"/>
    <w:rsid w:val="00F17356"/>
    <w:rsid w:val="00F17F44"/>
    <w:rsid w:val="00F17F6A"/>
    <w:rsid w:val="00F223FF"/>
    <w:rsid w:val="00F23D41"/>
    <w:rsid w:val="00F242AA"/>
    <w:rsid w:val="00F27BF6"/>
    <w:rsid w:val="00F31E81"/>
    <w:rsid w:val="00F32CC2"/>
    <w:rsid w:val="00F32F9D"/>
    <w:rsid w:val="00F33DDA"/>
    <w:rsid w:val="00F34E1E"/>
    <w:rsid w:val="00F352F8"/>
    <w:rsid w:val="00F3590F"/>
    <w:rsid w:val="00F35BCB"/>
    <w:rsid w:val="00F366BF"/>
    <w:rsid w:val="00F404BA"/>
    <w:rsid w:val="00F40613"/>
    <w:rsid w:val="00F408F3"/>
    <w:rsid w:val="00F42F67"/>
    <w:rsid w:val="00F4354F"/>
    <w:rsid w:val="00F4364A"/>
    <w:rsid w:val="00F437EF"/>
    <w:rsid w:val="00F43C7E"/>
    <w:rsid w:val="00F43F92"/>
    <w:rsid w:val="00F4401D"/>
    <w:rsid w:val="00F452F9"/>
    <w:rsid w:val="00F45B03"/>
    <w:rsid w:val="00F46B1F"/>
    <w:rsid w:val="00F47F91"/>
    <w:rsid w:val="00F519DE"/>
    <w:rsid w:val="00F51C91"/>
    <w:rsid w:val="00F52152"/>
    <w:rsid w:val="00F54710"/>
    <w:rsid w:val="00F5597B"/>
    <w:rsid w:val="00F56A21"/>
    <w:rsid w:val="00F60629"/>
    <w:rsid w:val="00F60F10"/>
    <w:rsid w:val="00F63C34"/>
    <w:rsid w:val="00F63CF0"/>
    <w:rsid w:val="00F65181"/>
    <w:rsid w:val="00F65E98"/>
    <w:rsid w:val="00F66118"/>
    <w:rsid w:val="00F66704"/>
    <w:rsid w:val="00F667A5"/>
    <w:rsid w:val="00F670ED"/>
    <w:rsid w:val="00F679AB"/>
    <w:rsid w:val="00F67CBB"/>
    <w:rsid w:val="00F709D5"/>
    <w:rsid w:val="00F77F49"/>
    <w:rsid w:val="00F81249"/>
    <w:rsid w:val="00F813C6"/>
    <w:rsid w:val="00F852C1"/>
    <w:rsid w:val="00F853C5"/>
    <w:rsid w:val="00F86405"/>
    <w:rsid w:val="00F8768F"/>
    <w:rsid w:val="00F95A08"/>
    <w:rsid w:val="00F95E63"/>
    <w:rsid w:val="00F9777E"/>
    <w:rsid w:val="00FA14BF"/>
    <w:rsid w:val="00FA23B2"/>
    <w:rsid w:val="00FA4418"/>
    <w:rsid w:val="00FA5047"/>
    <w:rsid w:val="00FA58F7"/>
    <w:rsid w:val="00FA734E"/>
    <w:rsid w:val="00FA7FFD"/>
    <w:rsid w:val="00FB0625"/>
    <w:rsid w:val="00FB31F7"/>
    <w:rsid w:val="00FB3211"/>
    <w:rsid w:val="00FB3747"/>
    <w:rsid w:val="00FB57AA"/>
    <w:rsid w:val="00FB6E5E"/>
    <w:rsid w:val="00FB6FFA"/>
    <w:rsid w:val="00FC196F"/>
    <w:rsid w:val="00FC1F60"/>
    <w:rsid w:val="00FC20EF"/>
    <w:rsid w:val="00FC2902"/>
    <w:rsid w:val="00FC3188"/>
    <w:rsid w:val="00FC3AE1"/>
    <w:rsid w:val="00FC4276"/>
    <w:rsid w:val="00FC5A73"/>
    <w:rsid w:val="00FC60C6"/>
    <w:rsid w:val="00FC617D"/>
    <w:rsid w:val="00FD0509"/>
    <w:rsid w:val="00FD08CF"/>
    <w:rsid w:val="00FD2060"/>
    <w:rsid w:val="00FD2D4D"/>
    <w:rsid w:val="00FD31BB"/>
    <w:rsid w:val="00FD56DF"/>
    <w:rsid w:val="00FD6CAD"/>
    <w:rsid w:val="00FE20C8"/>
    <w:rsid w:val="00FE37AE"/>
    <w:rsid w:val="00FE3D09"/>
    <w:rsid w:val="00FE4200"/>
    <w:rsid w:val="00FE7B8C"/>
    <w:rsid w:val="00FF0084"/>
    <w:rsid w:val="00FF1C3A"/>
    <w:rsid w:val="00FF1C43"/>
    <w:rsid w:val="00FF448E"/>
    <w:rsid w:val="00FF5315"/>
    <w:rsid w:val="00FF5445"/>
    <w:rsid w:val="00FF5AB0"/>
    <w:rsid w:val="00FF755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C006"/>
  <w15:chartTrackingRefBased/>
  <w15:docId w15:val="{4A84C86A-07A9-41EB-B683-660E671C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82F"/>
  </w:style>
  <w:style w:type="paragraph" w:styleId="Footer">
    <w:name w:val="footer"/>
    <w:basedOn w:val="Normal"/>
    <w:link w:val="FooterChar"/>
    <w:uiPriority w:val="99"/>
    <w:unhideWhenUsed/>
    <w:rsid w:val="00D6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F"/>
  </w:style>
  <w:style w:type="paragraph" w:styleId="BodyText">
    <w:name w:val="Body Text"/>
    <w:basedOn w:val="Normal"/>
    <w:link w:val="BodyTextChar"/>
    <w:uiPriority w:val="1"/>
    <w:qFormat/>
    <w:rsid w:val="00F47F91"/>
    <w:pPr>
      <w:autoSpaceDE w:val="0"/>
      <w:autoSpaceDN w:val="0"/>
      <w:adjustRightInd w:val="0"/>
      <w:spacing w:after="0" w:line="240" w:lineRule="auto"/>
    </w:pPr>
    <w:rPr>
      <w:rFonts w:ascii="Gill Sans MT" w:hAnsi="Gill Sans MT" w:cs="Gill Sans MT"/>
      <w:sz w:val="16"/>
      <w:szCs w:val="16"/>
    </w:rPr>
  </w:style>
  <w:style w:type="character" w:customStyle="1" w:styleId="BodyTextChar">
    <w:name w:val="Body Text Char"/>
    <w:basedOn w:val="DefaultParagraphFont"/>
    <w:link w:val="BodyText"/>
    <w:uiPriority w:val="1"/>
    <w:rsid w:val="00F47F91"/>
    <w:rPr>
      <w:rFonts w:ascii="Gill Sans MT" w:hAnsi="Gill Sans MT" w:cs="Gill Sans MT"/>
      <w:sz w:val="16"/>
      <w:szCs w:val="16"/>
    </w:rPr>
  </w:style>
  <w:style w:type="paragraph" w:styleId="Caption">
    <w:name w:val="caption"/>
    <w:basedOn w:val="Normal"/>
    <w:next w:val="Normal"/>
    <w:uiPriority w:val="35"/>
    <w:unhideWhenUsed/>
    <w:qFormat/>
    <w:rsid w:val="00006C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17AA"/>
    <w:rPr>
      <w:color w:val="0563C1" w:themeColor="hyperlink"/>
      <w:u w:val="single"/>
    </w:rPr>
  </w:style>
  <w:style w:type="character" w:styleId="UnresolvedMention">
    <w:name w:val="Unresolved Mention"/>
    <w:basedOn w:val="DefaultParagraphFont"/>
    <w:uiPriority w:val="99"/>
    <w:semiHidden/>
    <w:unhideWhenUsed/>
    <w:rsid w:val="003417AA"/>
    <w:rPr>
      <w:color w:val="605E5C"/>
      <w:shd w:val="clear" w:color="auto" w:fill="E1DFDD"/>
    </w:rPr>
  </w:style>
  <w:style w:type="paragraph" w:styleId="ListParagraph">
    <w:name w:val="List Paragraph"/>
    <w:basedOn w:val="Normal"/>
    <w:uiPriority w:val="34"/>
    <w:qFormat/>
    <w:rsid w:val="00864A7A"/>
    <w:pPr>
      <w:ind w:left="720"/>
      <w:contextualSpacing/>
    </w:pPr>
  </w:style>
  <w:style w:type="character" w:styleId="FollowedHyperlink">
    <w:name w:val="FollowedHyperlink"/>
    <w:basedOn w:val="DefaultParagraphFont"/>
    <w:uiPriority w:val="99"/>
    <w:semiHidden/>
    <w:unhideWhenUsed/>
    <w:rsid w:val="00A637B8"/>
    <w:rPr>
      <w:color w:val="954F72" w:themeColor="followedHyperlink"/>
      <w:u w:val="single"/>
    </w:rPr>
  </w:style>
  <w:style w:type="table" w:styleId="TableGrid">
    <w:name w:val="Table Grid"/>
    <w:basedOn w:val="TableNormal"/>
    <w:uiPriority w:val="39"/>
    <w:rsid w:val="00AA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7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5B33-92B4-461E-B1BD-ABD020FE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19</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2220</cp:revision>
  <dcterms:created xsi:type="dcterms:W3CDTF">2022-05-16T02:44:00Z</dcterms:created>
  <dcterms:modified xsi:type="dcterms:W3CDTF">2022-12-08T23:53:00Z</dcterms:modified>
</cp:coreProperties>
</file>