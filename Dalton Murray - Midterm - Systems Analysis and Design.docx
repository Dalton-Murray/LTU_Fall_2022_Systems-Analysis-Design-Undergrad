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22E" w14:textId="05CA7693" w:rsidR="000936E2" w:rsidRPr="00AA7E44" w:rsidRDefault="000936E2" w:rsidP="000F1885">
      <w:pPr>
        <w:spacing w:line="360" w:lineRule="auto"/>
        <w:rPr>
          <w:rFonts w:ascii="Arial" w:hAnsi="Arial" w:cs="Arial"/>
          <w:sz w:val="24"/>
          <w:szCs w:val="24"/>
        </w:rPr>
      </w:pPr>
    </w:p>
    <w:p w14:paraId="4333A4A4" w14:textId="2F400D1B" w:rsidR="000936E2" w:rsidRPr="00AA7E44" w:rsidRDefault="000936E2" w:rsidP="000F1885">
      <w:pPr>
        <w:spacing w:line="360" w:lineRule="auto"/>
        <w:rPr>
          <w:rFonts w:ascii="Arial" w:hAnsi="Arial" w:cs="Arial"/>
          <w:sz w:val="24"/>
          <w:szCs w:val="24"/>
        </w:rPr>
      </w:pPr>
    </w:p>
    <w:p w14:paraId="256E9D4E" w14:textId="1CE59AFB" w:rsidR="006B6ED0" w:rsidRPr="00AA7E44" w:rsidRDefault="005511F5" w:rsidP="000F1885">
      <w:pPr>
        <w:spacing w:line="360" w:lineRule="auto"/>
        <w:jc w:val="center"/>
        <w:rPr>
          <w:rFonts w:ascii="Arial" w:hAnsi="Arial" w:cs="Arial"/>
          <w:sz w:val="24"/>
          <w:szCs w:val="24"/>
        </w:rPr>
      </w:pPr>
      <w:r w:rsidRPr="00AA7E44">
        <w:rPr>
          <w:rFonts w:ascii="Arial" w:hAnsi="Arial" w:cs="Arial"/>
          <w:sz w:val="24"/>
          <w:szCs w:val="24"/>
        </w:rPr>
        <w:t>Midterm</w:t>
      </w:r>
    </w:p>
    <w:p w14:paraId="0E3F563B" w14:textId="77777777" w:rsidR="002F46A4" w:rsidRPr="00AA7E44" w:rsidRDefault="002F46A4" w:rsidP="000F1885">
      <w:pPr>
        <w:spacing w:line="360" w:lineRule="auto"/>
        <w:jc w:val="center"/>
        <w:rPr>
          <w:rFonts w:ascii="Arial" w:hAnsi="Arial" w:cs="Arial"/>
          <w:sz w:val="24"/>
          <w:szCs w:val="24"/>
        </w:rPr>
      </w:pPr>
    </w:p>
    <w:p w14:paraId="2EDBD101" w14:textId="77777777" w:rsidR="002F46A4" w:rsidRPr="00AA7E44" w:rsidRDefault="002F46A4" w:rsidP="000F1885">
      <w:pPr>
        <w:spacing w:line="360" w:lineRule="auto"/>
        <w:jc w:val="center"/>
        <w:rPr>
          <w:rFonts w:ascii="Arial" w:hAnsi="Arial" w:cs="Arial"/>
          <w:sz w:val="24"/>
          <w:szCs w:val="24"/>
        </w:rPr>
      </w:pPr>
    </w:p>
    <w:p w14:paraId="41EDD659" w14:textId="09A42888" w:rsidR="002F46A4" w:rsidRDefault="002F46A4" w:rsidP="000F1885">
      <w:pPr>
        <w:spacing w:line="360" w:lineRule="auto"/>
        <w:jc w:val="center"/>
        <w:rPr>
          <w:rFonts w:ascii="Arial" w:hAnsi="Arial" w:cs="Arial"/>
          <w:sz w:val="24"/>
          <w:szCs w:val="24"/>
        </w:rPr>
      </w:pPr>
    </w:p>
    <w:p w14:paraId="79B3AF3C" w14:textId="7D569C16" w:rsidR="00D57CEF" w:rsidRDefault="00D57CEF" w:rsidP="000F1885">
      <w:pPr>
        <w:spacing w:line="360" w:lineRule="auto"/>
        <w:jc w:val="center"/>
        <w:rPr>
          <w:rFonts w:ascii="Arial" w:hAnsi="Arial" w:cs="Arial"/>
          <w:sz w:val="24"/>
          <w:szCs w:val="24"/>
        </w:rPr>
      </w:pPr>
    </w:p>
    <w:p w14:paraId="7EAEEB9A" w14:textId="17917DA4" w:rsidR="00D57CEF" w:rsidRDefault="00D57CEF" w:rsidP="000F1885">
      <w:pPr>
        <w:spacing w:line="360" w:lineRule="auto"/>
        <w:jc w:val="center"/>
        <w:rPr>
          <w:rFonts w:ascii="Arial" w:hAnsi="Arial" w:cs="Arial"/>
          <w:sz w:val="24"/>
          <w:szCs w:val="24"/>
        </w:rPr>
      </w:pPr>
    </w:p>
    <w:p w14:paraId="438DB872" w14:textId="2EE9CC46" w:rsidR="00D57CEF" w:rsidRDefault="00D57CEF" w:rsidP="000F1885">
      <w:pPr>
        <w:spacing w:line="360" w:lineRule="auto"/>
        <w:jc w:val="center"/>
        <w:rPr>
          <w:rFonts w:ascii="Arial" w:hAnsi="Arial" w:cs="Arial"/>
          <w:sz w:val="24"/>
          <w:szCs w:val="24"/>
        </w:rPr>
      </w:pPr>
    </w:p>
    <w:p w14:paraId="5C0EAAE9" w14:textId="77777777" w:rsidR="00D57CEF" w:rsidRPr="00AA7E44" w:rsidRDefault="00D57CEF" w:rsidP="00411E48">
      <w:pPr>
        <w:spacing w:line="360" w:lineRule="auto"/>
        <w:rPr>
          <w:rFonts w:ascii="Arial" w:hAnsi="Arial" w:cs="Arial"/>
          <w:sz w:val="24"/>
          <w:szCs w:val="24"/>
        </w:rPr>
      </w:pPr>
    </w:p>
    <w:p w14:paraId="5C44FD01" w14:textId="77777777" w:rsidR="002F46A4" w:rsidRPr="00AA7E44" w:rsidRDefault="002F46A4" w:rsidP="000F1885">
      <w:pPr>
        <w:spacing w:line="360" w:lineRule="auto"/>
        <w:jc w:val="center"/>
        <w:rPr>
          <w:rFonts w:ascii="Arial" w:hAnsi="Arial" w:cs="Arial"/>
          <w:sz w:val="24"/>
          <w:szCs w:val="24"/>
        </w:rPr>
      </w:pPr>
    </w:p>
    <w:p w14:paraId="5DAB060C" w14:textId="77777777" w:rsidR="002F46A4" w:rsidRPr="00AA7E44" w:rsidRDefault="002F46A4" w:rsidP="000F1885">
      <w:pPr>
        <w:spacing w:line="360" w:lineRule="auto"/>
        <w:jc w:val="center"/>
        <w:rPr>
          <w:rFonts w:ascii="Arial" w:hAnsi="Arial" w:cs="Arial"/>
          <w:sz w:val="24"/>
          <w:szCs w:val="24"/>
        </w:rPr>
      </w:pPr>
      <w:r w:rsidRPr="00AA7E44">
        <w:rPr>
          <w:rFonts w:ascii="Arial" w:hAnsi="Arial" w:cs="Arial"/>
          <w:sz w:val="24"/>
          <w:szCs w:val="24"/>
        </w:rPr>
        <w:t>Dalton Murray</w:t>
      </w:r>
    </w:p>
    <w:p w14:paraId="0513EFC7" w14:textId="77777777" w:rsidR="002F46A4" w:rsidRPr="00AA7E44" w:rsidRDefault="002F46A4" w:rsidP="000F1885">
      <w:pPr>
        <w:spacing w:line="360" w:lineRule="auto"/>
        <w:jc w:val="center"/>
        <w:rPr>
          <w:rFonts w:ascii="Arial" w:hAnsi="Arial" w:cs="Arial"/>
          <w:sz w:val="24"/>
          <w:szCs w:val="24"/>
        </w:rPr>
      </w:pPr>
      <w:r w:rsidRPr="00AA7E44">
        <w:rPr>
          <w:rFonts w:ascii="Arial" w:hAnsi="Arial" w:cs="Arial"/>
          <w:sz w:val="24"/>
          <w:szCs w:val="24"/>
        </w:rPr>
        <w:t>College of Business &amp; I.T., Lawrence Technological University</w:t>
      </w:r>
    </w:p>
    <w:p w14:paraId="5B3E14DE" w14:textId="6F2C521B" w:rsidR="00454BA1" w:rsidRPr="00AA7E44" w:rsidRDefault="005511F5" w:rsidP="000F1885">
      <w:pPr>
        <w:spacing w:line="360" w:lineRule="auto"/>
        <w:jc w:val="center"/>
        <w:rPr>
          <w:rFonts w:ascii="Arial" w:hAnsi="Arial" w:cs="Arial"/>
          <w:sz w:val="24"/>
          <w:szCs w:val="24"/>
        </w:rPr>
      </w:pPr>
      <w:r w:rsidRPr="00AA7E44">
        <w:rPr>
          <w:rFonts w:ascii="Arial" w:hAnsi="Arial" w:cs="Arial"/>
          <w:sz w:val="24"/>
          <w:szCs w:val="24"/>
        </w:rPr>
        <w:t>INT 4203, Systems Analysis and Design</w:t>
      </w:r>
    </w:p>
    <w:p w14:paraId="4C5507AE" w14:textId="2E51359F" w:rsidR="002F46A4" w:rsidRPr="00AA7E44" w:rsidRDefault="002F46A4" w:rsidP="000F1885">
      <w:pPr>
        <w:spacing w:line="360" w:lineRule="auto"/>
        <w:jc w:val="center"/>
        <w:rPr>
          <w:rFonts w:ascii="Arial" w:hAnsi="Arial" w:cs="Arial"/>
          <w:sz w:val="24"/>
          <w:szCs w:val="24"/>
        </w:rPr>
      </w:pPr>
      <w:r w:rsidRPr="00AA7E44">
        <w:rPr>
          <w:rFonts w:ascii="Arial" w:hAnsi="Arial" w:cs="Arial"/>
          <w:sz w:val="24"/>
          <w:szCs w:val="24"/>
        </w:rPr>
        <w:t xml:space="preserve">Dr. </w:t>
      </w:r>
      <w:r w:rsidR="005511F5" w:rsidRPr="00AA7E44">
        <w:rPr>
          <w:rFonts w:ascii="Arial" w:hAnsi="Arial" w:cs="Arial"/>
          <w:sz w:val="24"/>
          <w:szCs w:val="24"/>
        </w:rPr>
        <w:t>Anthony Padalino</w:t>
      </w:r>
    </w:p>
    <w:p w14:paraId="790D1488" w14:textId="79FD573D" w:rsidR="00EA3BA9" w:rsidRPr="00AA7E44" w:rsidRDefault="005511F5" w:rsidP="000F1885">
      <w:pPr>
        <w:spacing w:line="360" w:lineRule="auto"/>
        <w:jc w:val="center"/>
        <w:rPr>
          <w:rFonts w:ascii="Arial" w:hAnsi="Arial" w:cs="Arial"/>
          <w:sz w:val="24"/>
          <w:szCs w:val="24"/>
        </w:rPr>
      </w:pPr>
      <w:r w:rsidRPr="00AA7E44">
        <w:rPr>
          <w:rFonts w:ascii="Arial" w:hAnsi="Arial" w:cs="Arial"/>
          <w:sz w:val="24"/>
          <w:szCs w:val="24"/>
        </w:rPr>
        <w:t>October 2</w:t>
      </w:r>
      <w:r w:rsidR="00357549" w:rsidRPr="00AA7E44">
        <w:rPr>
          <w:rFonts w:ascii="Arial" w:hAnsi="Arial" w:cs="Arial"/>
          <w:sz w:val="24"/>
          <w:szCs w:val="24"/>
        </w:rPr>
        <w:t>5</w:t>
      </w:r>
      <w:r w:rsidR="002F46A4" w:rsidRPr="00AA7E44">
        <w:rPr>
          <w:rFonts w:ascii="Arial" w:hAnsi="Arial" w:cs="Arial"/>
          <w:sz w:val="24"/>
          <w:szCs w:val="24"/>
        </w:rPr>
        <w:t>, 2022</w:t>
      </w:r>
    </w:p>
    <w:p w14:paraId="613709DD" w14:textId="178249F1" w:rsidR="002F46A4" w:rsidRPr="00AA7E44" w:rsidRDefault="002F46A4" w:rsidP="000F1885">
      <w:pPr>
        <w:spacing w:line="360" w:lineRule="auto"/>
        <w:rPr>
          <w:rFonts w:ascii="Arial" w:hAnsi="Arial" w:cs="Arial"/>
          <w:sz w:val="24"/>
          <w:szCs w:val="24"/>
        </w:rPr>
      </w:pPr>
    </w:p>
    <w:p w14:paraId="7C5B502E" w14:textId="561FE64D" w:rsidR="002F46A4" w:rsidRPr="00AA7E44" w:rsidRDefault="002F46A4" w:rsidP="000F1885">
      <w:pPr>
        <w:spacing w:line="360" w:lineRule="auto"/>
        <w:rPr>
          <w:rFonts w:ascii="Arial" w:hAnsi="Arial" w:cs="Arial"/>
          <w:sz w:val="24"/>
          <w:szCs w:val="24"/>
        </w:rPr>
      </w:pPr>
    </w:p>
    <w:p w14:paraId="6482843D" w14:textId="66F76DA9" w:rsidR="00337D6C" w:rsidRPr="00AA7E44" w:rsidRDefault="00337D6C" w:rsidP="000F1885">
      <w:pPr>
        <w:spacing w:line="360" w:lineRule="auto"/>
        <w:rPr>
          <w:rFonts w:ascii="Arial" w:hAnsi="Arial" w:cs="Arial"/>
          <w:sz w:val="24"/>
          <w:szCs w:val="24"/>
        </w:rPr>
      </w:pPr>
    </w:p>
    <w:p w14:paraId="3D36ECD2" w14:textId="1ADDEF0B" w:rsidR="00492AF8" w:rsidRPr="00AA7E44" w:rsidRDefault="00492AF8" w:rsidP="000F1885">
      <w:pPr>
        <w:spacing w:line="360" w:lineRule="auto"/>
        <w:rPr>
          <w:rFonts w:ascii="Arial" w:hAnsi="Arial" w:cs="Arial"/>
          <w:sz w:val="24"/>
          <w:szCs w:val="24"/>
        </w:rPr>
      </w:pPr>
    </w:p>
    <w:p w14:paraId="4F282953" w14:textId="09E5E238" w:rsidR="005511F5" w:rsidRDefault="005511F5" w:rsidP="000F1885">
      <w:pPr>
        <w:spacing w:line="360" w:lineRule="auto"/>
        <w:rPr>
          <w:rFonts w:ascii="Arial" w:hAnsi="Arial" w:cs="Arial"/>
          <w:sz w:val="24"/>
          <w:szCs w:val="24"/>
        </w:rPr>
      </w:pPr>
    </w:p>
    <w:p w14:paraId="0634D697" w14:textId="2AFD4525" w:rsidR="00D57CEF" w:rsidRDefault="00D57CEF" w:rsidP="000F1885">
      <w:pPr>
        <w:spacing w:line="360" w:lineRule="auto"/>
        <w:rPr>
          <w:rFonts w:ascii="Arial" w:hAnsi="Arial" w:cs="Arial"/>
          <w:sz w:val="24"/>
          <w:szCs w:val="24"/>
        </w:rPr>
      </w:pPr>
    </w:p>
    <w:p w14:paraId="51526C64" w14:textId="77777777" w:rsidR="00411E48" w:rsidRPr="00AA7E44" w:rsidRDefault="00411E48" w:rsidP="000F1885">
      <w:pPr>
        <w:spacing w:line="360" w:lineRule="auto"/>
        <w:rPr>
          <w:rFonts w:ascii="Arial" w:hAnsi="Arial" w:cs="Arial"/>
          <w:b/>
          <w:bCs/>
          <w:sz w:val="24"/>
          <w:szCs w:val="24"/>
          <w:u w:val="single"/>
        </w:rPr>
      </w:pPr>
    </w:p>
    <w:p w14:paraId="3DB742B1" w14:textId="1977BC98" w:rsidR="00437325" w:rsidRPr="00AA7E44" w:rsidRDefault="005511F5" w:rsidP="000F1885">
      <w:pPr>
        <w:spacing w:line="360" w:lineRule="auto"/>
        <w:jc w:val="center"/>
        <w:rPr>
          <w:rFonts w:ascii="Arial" w:hAnsi="Arial" w:cs="Arial"/>
          <w:b/>
          <w:bCs/>
          <w:sz w:val="24"/>
          <w:szCs w:val="24"/>
        </w:rPr>
      </w:pPr>
      <w:r w:rsidRPr="00AA7E44">
        <w:rPr>
          <w:rFonts w:ascii="Arial" w:hAnsi="Arial" w:cs="Arial"/>
          <w:b/>
          <w:bCs/>
          <w:sz w:val="24"/>
          <w:szCs w:val="24"/>
        </w:rPr>
        <w:lastRenderedPageBreak/>
        <w:t>Midterm</w:t>
      </w:r>
    </w:p>
    <w:p w14:paraId="6584702B" w14:textId="1C94F3B1" w:rsidR="00B60772" w:rsidRPr="00AA7E44" w:rsidRDefault="00B60772" w:rsidP="000F1885">
      <w:pPr>
        <w:spacing w:line="360" w:lineRule="auto"/>
        <w:rPr>
          <w:rFonts w:ascii="Arial" w:hAnsi="Arial" w:cs="Arial"/>
          <w:b/>
          <w:bCs/>
          <w:sz w:val="24"/>
          <w:szCs w:val="24"/>
        </w:rPr>
      </w:pPr>
      <w:r w:rsidRPr="00AA7E44">
        <w:rPr>
          <w:rFonts w:ascii="Arial" w:hAnsi="Arial" w:cs="Arial"/>
          <w:b/>
          <w:bCs/>
          <w:sz w:val="24"/>
          <w:szCs w:val="24"/>
        </w:rPr>
        <w:t>1)   Identify and briefly describe five common fact-finding methods.</w:t>
      </w:r>
    </w:p>
    <w:p w14:paraId="19558AE5" w14:textId="519C199A" w:rsidR="00B60772" w:rsidRPr="00AA7E44" w:rsidRDefault="00E465D4" w:rsidP="000F1885">
      <w:pPr>
        <w:spacing w:line="360" w:lineRule="auto"/>
        <w:rPr>
          <w:rFonts w:ascii="Arial" w:hAnsi="Arial" w:cs="Arial"/>
          <w:sz w:val="24"/>
          <w:szCs w:val="24"/>
        </w:rPr>
      </w:pPr>
      <w:r w:rsidRPr="00AA7E44">
        <w:rPr>
          <w:rFonts w:ascii="Arial" w:hAnsi="Arial" w:cs="Arial"/>
          <w:b/>
          <w:bCs/>
          <w:sz w:val="24"/>
          <w:szCs w:val="24"/>
        </w:rPr>
        <w:tab/>
      </w:r>
      <w:r w:rsidR="002A3F83" w:rsidRPr="00AA7E44">
        <w:rPr>
          <w:rFonts w:ascii="Arial" w:hAnsi="Arial" w:cs="Arial"/>
          <w:sz w:val="24"/>
          <w:szCs w:val="24"/>
        </w:rPr>
        <w:t xml:space="preserve">There are many different types of fact-finding methods which are described in the textbook </w:t>
      </w:r>
      <w:r w:rsidR="002A3F83" w:rsidRPr="00AA7E44">
        <w:rPr>
          <w:rFonts w:ascii="Arial" w:hAnsi="Arial" w:cs="Arial"/>
          <w:i/>
          <w:iCs/>
          <w:sz w:val="24"/>
          <w:szCs w:val="24"/>
        </w:rPr>
        <w:t>Systems Analysis and Design</w:t>
      </w:r>
      <w:r w:rsidR="002A3F83" w:rsidRPr="00AA7E44">
        <w:rPr>
          <w:rFonts w:ascii="Arial" w:hAnsi="Arial" w:cs="Arial"/>
          <w:sz w:val="24"/>
          <w:szCs w:val="24"/>
        </w:rPr>
        <w:t xml:space="preserve"> written by Scott Tilley all of which are: performing interviews, giving out surveys, documentation review, observation, sampling (Tilley, S. p. 20), studying organization charts (Tilley, S. p. 56, 64)</w:t>
      </w:r>
      <w:r w:rsidR="00301F23" w:rsidRPr="00AA7E44">
        <w:rPr>
          <w:rFonts w:ascii="Arial" w:hAnsi="Arial" w:cs="Arial"/>
          <w:sz w:val="24"/>
          <w:szCs w:val="24"/>
        </w:rPr>
        <w:t>, Joint Application Development (JAD) which brings users into the development process (Tilley, S. p. 109), brainstorming (Tilley, S. p. 125), performing outside research (Tilley, S. p. 126), and analyzing maintenance and help desk logs (Tilley, S. p. 389). However, the five most common fact-finding methods are: performing interviews, giving out surveys/questionnaires, document review</w:t>
      </w:r>
      <w:r w:rsidR="00EE191A" w:rsidRPr="00AA7E44">
        <w:rPr>
          <w:rFonts w:ascii="Arial" w:hAnsi="Arial" w:cs="Arial"/>
          <w:sz w:val="24"/>
          <w:szCs w:val="24"/>
        </w:rPr>
        <w:t>/sampling</w:t>
      </w:r>
      <w:r w:rsidR="00301F23" w:rsidRPr="00AA7E44">
        <w:rPr>
          <w:rFonts w:ascii="Arial" w:hAnsi="Arial" w:cs="Arial"/>
          <w:sz w:val="24"/>
          <w:szCs w:val="24"/>
        </w:rPr>
        <w:t xml:space="preserve">, observation, and </w:t>
      </w:r>
      <w:r w:rsidR="00EE191A" w:rsidRPr="00AA7E44">
        <w:rPr>
          <w:rFonts w:ascii="Arial" w:hAnsi="Arial" w:cs="Arial"/>
          <w:sz w:val="24"/>
          <w:szCs w:val="24"/>
        </w:rPr>
        <w:t>performing outside research.</w:t>
      </w:r>
    </w:p>
    <w:p w14:paraId="3232A403" w14:textId="5DB1F6A2" w:rsidR="00EE191A" w:rsidRPr="00AA7E44" w:rsidRDefault="00EE191A" w:rsidP="000F1885">
      <w:pPr>
        <w:spacing w:line="360" w:lineRule="auto"/>
        <w:rPr>
          <w:rFonts w:ascii="Arial" w:hAnsi="Arial" w:cs="Arial"/>
          <w:sz w:val="24"/>
          <w:szCs w:val="24"/>
        </w:rPr>
      </w:pPr>
      <w:r w:rsidRPr="00AA7E44">
        <w:rPr>
          <w:rFonts w:ascii="Arial" w:hAnsi="Arial" w:cs="Arial"/>
          <w:sz w:val="24"/>
          <w:szCs w:val="24"/>
        </w:rPr>
        <w:tab/>
        <w:t xml:space="preserve">Interviews – </w:t>
      </w:r>
      <w:r w:rsidR="00AB3FB4" w:rsidRPr="00AA7E44">
        <w:rPr>
          <w:rFonts w:ascii="Arial" w:hAnsi="Arial" w:cs="Arial"/>
          <w:sz w:val="24"/>
          <w:szCs w:val="24"/>
        </w:rPr>
        <w:t>The interviewing fact-finding method is an in-depth way of finding out the facts directly by asking someone about the system. In order to complete the interview fact-finding method there are 7 steps: determine the people to interview, establish objectives for the interview, develop interview questions, prepare for the interview, conduct the interview, document the interview, and evaluate the interview (Tilley, S. p. 116). It’s also important in the interview to make sure you know when to properly ask open-ended and close-ended questions to be more productive and get answers which suffice (Tilley, S. p. 117</w:t>
      </w:r>
      <w:r w:rsidR="00B7127C" w:rsidRPr="00AA7E44">
        <w:rPr>
          <w:rFonts w:ascii="Arial" w:hAnsi="Arial" w:cs="Arial"/>
          <w:sz w:val="24"/>
          <w:szCs w:val="24"/>
        </w:rPr>
        <w:t>-118</w:t>
      </w:r>
      <w:r w:rsidR="00AB3FB4" w:rsidRPr="00AA7E44">
        <w:rPr>
          <w:rFonts w:ascii="Arial" w:hAnsi="Arial" w:cs="Arial"/>
          <w:sz w:val="24"/>
          <w:szCs w:val="24"/>
        </w:rPr>
        <w:t xml:space="preserve">). </w:t>
      </w:r>
      <w:r w:rsidR="00B7127C" w:rsidRPr="00AA7E44">
        <w:rPr>
          <w:rFonts w:ascii="Arial" w:hAnsi="Arial" w:cs="Arial"/>
          <w:sz w:val="24"/>
          <w:szCs w:val="24"/>
        </w:rPr>
        <w:t xml:space="preserve">There are also other types of questions such as range-of-response questions which are things like on a scale of 1 to 10, how would you rate … good, neutral, bad (Tilley, S. p. 118). </w:t>
      </w:r>
      <w:r w:rsidR="00262508" w:rsidRPr="00AA7E44">
        <w:rPr>
          <w:rFonts w:ascii="Arial" w:hAnsi="Arial" w:cs="Arial"/>
          <w:sz w:val="24"/>
          <w:szCs w:val="24"/>
        </w:rPr>
        <w:t>Interviews are good for a limited number of people as it uses up a lot of time compared to other methods.</w:t>
      </w:r>
    </w:p>
    <w:p w14:paraId="404A1C34" w14:textId="10976162" w:rsidR="00EE191A" w:rsidRPr="00AA7E44" w:rsidRDefault="00EE191A" w:rsidP="000F1885">
      <w:pPr>
        <w:spacing w:line="360" w:lineRule="auto"/>
        <w:rPr>
          <w:rFonts w:ascii="Arial" w:hAnsi="Arial" w:cs="Arial"/>
          <w:sz w:val="24"/>
          <w:szCs w:val="24"/>
        </w:rPr>
      </w:pPr>
      <w:r w:rsidRPr="00AA7E44">
        <w:rPr>
          <w:rFonts w:ascii="Arial" w:hAnsi="Arial" w:cs="Arial"/>
          <w:sz w:val="24"/>
          <w:szCs w:val="24"/>
        </w:rPr>
        <w:tab/>
        <w:t xml:space="preserve">Surveys/Questionnaires – </w:t>
      </w:r>
      <w:r w:rsidR="00262508" w:rsidRPr="00AA7E44">
        <w:rPr>
          <w:rFonts w:ascii="Arial" w:hAnsi="Arial" w:cs="Arial"/>
          <w:sz w:val="24"/>
          <w:szCs w:val="24"/>
        </w:rPr>
        <w:t xml:space="preserve">Surveys/questionnaires are a good method of fact-finding to get a large number of responses back in a quick and efficient way, however, may not be as personal as doing interviews (Tilley, S. p. 123). </w:t>
      </w:r>
      <w:r w:rsidR="00E528E9" w:rsidRPr="00AA7E44">
        <w:rPr>
          <w:rFonts w:ascii="Arial" w:hAnsi="Arial" w:cs="Arial"/>
          <w:sz w:val="24"/>
          <w:szCs w:val="24"/>
        </w:rPr>
        <w:t>These may often be done by sending out an email to an entire department with a link to a Google Form or any other survey link</w:t>
      </w:r>
      <w:r w:rsidR="00804856">
        <w:rPr>
          <w:rFonts w:ascii="Arial" w:hAnsi="Arial" w:cs="Arial"/>
          <w:sz w:val="24"/>
          <w:szCs w:val="24"/>
        </w:rPr>
        <w:t xml:space="preserve">. </w:t>
      </w:r>
      <w:r w:rsidR="00E528E9" w:rsidRPr="00AA7E44">
        <w:rPr>
          <w:rFonts w:ascii="Arial" w:hAnsi="Arial" w:cs="Arial"/>
          <w:sz w:val="24"/>
          <w:szCs w:val="24"/>
        </w:rPr>
        <w:t xml:space="preserve">Surveys are able to ask a wide range of topics/questions such as </w:t>
      </w:r>
      <w:r w:rsidR="00B42F33" w:rsidRPr="00AA7E44">
        <w:rPr>
          <w:rFonts w:ascii="Arial" w:hAnsi="Arial" w:cs="Arial"/>
          <w:sz w:val="24"/>
          <w:szCs w:val="24"/>
        </w:rPr>
        <w:t>“</w:t>
      </w:r>
      <w:r w:rsidR="00E528E9" w:rsidRPr="00AA7E44">
        <w:rPr>
          <w:rFonts w:ascii="Arial" w:hAnsi="Arial" w:cs="Arial"/>
          <w:sz w:val="24"/>
          <w:szCs w:val="24"/>
        </w:rPr>
        <w:t>workloads, reports received, volumes of transactions handled, job duties, difficulties</w:t>
      </w:r>
      <w:r w:rsidR="00B42F33" w:rsidRPr="00AA7E44">
        <w:rPr>
          <w:rFonts w:ascii="Arial" w:hAnsi="Arial" w:cs="Arial"/>
          <w:sz w:val="24"/>
          <w:szCs w:val="24"/>
        </w:rPr>
        <w:t>”</w:t>
      </w:r>
      <w:r w:rsidR="00E528E9" w:rsidRPr="00AA7E44">
        <w:rPr>
          <w:rFonts w:ascii="Arial" w:hAnsi="Arial" w:cs="Arial"/>
          <w:sz w:val="24"/>
          <w:szCs w:val="24"/>
        </w:rPr>
        <w:t xml:space="preserve"> and many other questions which may be important to ask (Tilley, S. p. 123)</w:t>
      </w:r>
      <w:r w:rsidR="00754E71" w:rsidRPr="00AA7E44">
        <w:rPr>
          <w:rFonts w:ascii="Arial" w:hAnsi="Arial" w:cs="Arial"/>
          <w:sz w:val="24"/>
          <w:szCs w:val="24"/>
        </w:rPr>
        <w:t xml:space="preserve">. It is good to </w:t>
      </w:r>
      <w:r w:rsidR="00754E71" w:rsidRPr="00AA7E44">
        <w:rPr>
          <w:rFonts w:ascii="Arial" w:hAnsi="Arial" w:cs="Arial"/>
          <w:sz w:val="24"/>
          <w:szCs w:val="24"/>
        </w:rPr>
        <w:lastRenderedPageBreak/>
        <w:t>make sure in surveys to make the questions brief, user-friendly, have provided clear instructions, having logically ordered the questions, not to lead on responses, limit open-ended questions, have a general comments section, and to test it beforehand with a small group (Tilley, S. p. 124).</w:t>
      </w:r>
    </w:p>
    <w:p w14:paraId="79064CBA" w14:textId="28366B15" w:rsidR="00FD31BB" w:rsidRPr="00AA7E44" w:rsidRDefault="00EE191A" w:rsidP="000F1885">
      <w:pPr>
        <w:spacing w:line="360" w:lineRule="auto"/>
        <w:rPr>
          <w:rFonts w:ascii="Arial" w:hAnsi="Arial" w:cs="Arial"/>
          <w:sz w:val="24"/>
          <w:szCs w:val="24"/>
        </w:rPr>
      </w:pPr>
      <w:r w:rsidRPr="00AA7E44">
        <w:rPr>
          <w:rFonts w:ascii="Arial" w:hAnsi="Arial" w:cs="Arial"/>
          <w:sz w:val="24"/>
          <w:szCs w:val="24"/>
        </w:rPr>
        <w:tab/>
        <w:t>Document review/</w:t>
      </w:r>
      <w:r w:rsidR="002253A7" w:rsidRPr="00AA7E44">
        <w:rPr>
          <w:rFonts w:ascii="Arial" w:hAnsi="Arial" w:cs="Arial"/>
          <w:sz w:val="24"/>
          <w:szCs w:val="24"/>
        </w:rPr>
        <w:t>analyze the data/</w:t>
      </w:r>
      <w:r w:rsidRPr="00AA7E44">
        <w:rPr>
          <w:rFonts w:ascii="Arial" w:hAnsi="Arial" w:cs="Arial"/>
          <w:sz w:val="24"/>
          <w:szCs w:val="24"/>
        </w:rPr>
        <w:t>sampling</w:t>
      </w:r>
      <w:r w:rsidR="00FD31BB" w:rsidRPr="00AA7E44">
        <w:rPr>
          <w:rFonts w:ascii="Arial" w:hAnsi="Arial" w:cs="Arial"/>
          <w:sz w:val="24"/>
          <w:szCs w:val="24"/>
        </w:rPr>
        <w:t>/brainstorming</w:t>
      </w:r>
      <w:r w:rsidRPr="00AA7E44">
        <w:rPr>
          <w:rFonts w:ascii="Arial" w:hAnsi="Arial" w:cs="Arial"/>
          <w:sz w:val="24"/>
          <w:szCs w:val="24"/>
        </w:rPr>
        <w:t xml:space="preserve"> – </w:t>
      </w:r>
      <w:r w:rsidR="00FD31BB" w:rsidRPr="00AA7E44">
        <w:rPr>
          <w:rFonts w:ascii="Arial" w:hAnsi="Arial" w:cs="Arial"/>
          <w:sz w:val="24"/>
          <w:szCs w:val="24"/>
        </w:rPr>
        <w:t>During document review you take a look at the documentation which already exists about the current system and try to understand it (Tilley, S. p. 122). It’s important to also keep in mind that documentation may be old or out of date, discontinued or have modified procedures (Tilley, S. p. 122). During document review it’s also important to look at samples of actual completed forms or other information, copies of actual forms, and review blank copies of forms (Tilley, S. p. 122). With brainstorming you get together a small group of people and have a discussion about something specific like a problem or opportunity (Tilley, S. p. 125). It allows everyone in the group to participate and have new ideas, allowing people to build off of each other, and can have more of a structured of unstructured method (Tilley, S. p. 125).</w:t>
      </w:r>
      <w:r w:rsidR="0045741D" w:rsidRPr="00AA7E44">
        <w:rPr>
          <w:rFonts w:ascii="Arial" w:hAnsi="Arial" w:cs="Arial"/>
          <w:sz w:val="24"/>
          <w:szCs w:val="24"/>
        </w:rPr>
        <w:t xml:space="preserve"> With sampling, it is similar to document review, you take examples of actual documents such as records, reports, operational logs, and other forms, and then use a sampling technique to analyze the data inputted (Tilley, S. p. 125). Sampling allows you to represent an overall population rather than a specific population (Tilley, S. p. 1</w:t>
      </w:r>
      <w:r w:rsidR="00214296" w:rsidRPr="00AA7E44">
        <w:rPr>
          <w:rFonts w:ascii="Arial" w:hAnsi="Arial" w:cs="Arial"/>
          <w:sz w:val="24"/>
          <w:szCs w:val="24"/>
        </w:rPr>
        <w:t>26</w:t>
      </w:r>
      <w:r w:rsidR="0045741D" w:rsidRPr="00AA7E44">
        <w:rPr>
          <w:rFonts w:ascii="Arial" w:hAnsi="Arial" w:cs="Arial"/>
          <w:sz w:val="24"/>
          <w:szCs w:val="24"/>
        </w:rPr>
        <w:t>).</w:t>
      </w:r>
    </w:p>
    <w:p w14:paraId="61C6F575" w14:textId="72A85820" w:rsidR="00EE191A" w:rsidRPr="00AA7E44" w:rsidRDefault="00EE191A" w:rsidP="000F1885">
      <w:pPr>
        <w:spacing w:line="360" w:lineRule="auto"/>
        <w:rPr>
          <w:rFonts w:ascii="Arial" w:hAnsi="Arial" w:cs="Arial"/>
          <w:sz w:val="24"/>
          <w:szCs w:val="24"/>
        </w:rPr>
      </w:pPr>
      <w:r w:rsidRPr="00AA7E44">
        <w:rPr>
          <w:rFonts w:ascii="Arial" w:hAnsi="Arial" w:cs="Arial"/>
          <w:sz w:val="24"/>
          <w:szCs w:val="24"/>
        </w:rPr>
        <w:tab/>
        <w:t xml:space="preserve">Observation – </w:t>
      </w:r>
      <w:r w:rsidR="000A3CA3" w:rsidRPr="00AA7E44">
        <w:rPr>
          <w:rFonts w:ascii="Arial" w:hAnsi="Arial" w:cs="Arial"/>
          <w:sz w:val="24"/>
          <w:szCs w:val="24"/>
        </w:rPr>
        <w:t xml:space="preserve">With observation, you are able to see the system in action, giving yourself an additional perspective to understand the system and its procedures (Tilley, S. p. 122). You can confirm what people have said are true during interviews or surveys with observing everything </w:t>
      </w:r>
      <w:r w:rsidR="00B430F1" w:rsidRPr="00AA7E44">
        <w:rPr>
          <w:rFonts w:ascii="Arial" w:hAnsi="Arial" w:cs="Arial"/>
          <w:sz w:val="24"/>
          <w:szCs w:val="24"/>
        </w:rPr>
        <w:t>personally and</w:t>
      </w:r>
      <w:r w:rsidR="000A3CA3" w:rsidRPr="00AA7E44">
        <w:rPr>
          <w:rFonts w:ascii="Arial" w:hAnsi="Arial" w:cs="Arial"/>
          <w:sz w:val="24"/>
          <w:szCs w:val="24"/>
        </w:rPr>
        <w:t xml:space="preserve"> are able to find that documentation and interviews may not be correct (Tilley, S. p. 122). It is a good idea during observation fact finding to have a list of checkboxes to look for during your time observing to ensure everything said was correct or not and so you do not forget something to say or ask or to look for (Tilley, S. p. 122). It’s also a good idea to look after the Hawthorne effect during observations (Tilley, S. p. 122-123).</w:t>
      </w:r>
    </w:p>
    <w:p w14:paraId="30671F73" w14:textId="09EBC4DE" w:rsidR="002A3F83" w:rsidRPr="00AA7E44" w:rsidRDefault="00EE191A" w:rsidP="000F1885">
      <w:pPr>
        <w:spacing w:line="360" w:lineRule="auto"/>
        <w:rPr>
          <w:rFonts w:ascii="Arial" w:hAnsi="Arial" w:cs="Arial"/>
          <w:sz w:val="24"/>
          <w:szCs w:val="24"/>
        </w:rPr>
      </w:pPr>
      <w:r w:rsidRPr="00AA7E44">
        <w:rPr>
          <w:rFonts w:ascii="Arial" w:hAnsi="Arial" w:cs="Arial"/>
          <w:sz w:val="24"/>
          <w:szCs w:val="24"/>
        </w:rPr>
        <w:tab/>
        <w:t>Performing outside research –</w:t>
      </w:r>
      <w:r w:rsidR="00694AA0" w:rsidRPr="00AA7E44">
        <w:rPr>
          <w:rFonts w:ascii="Arial" w:hAnsi="Arial" w:cs="Arial"/>
          <w:sz w:val="24"/>
          <w:szCs w:val="24"/>
        </w:rPr>
        <w:t xml:space="preserve"> </w:t>
      </w:r>
      <w:r w:rsidR="00C95163" w:rsidRPr="00AA7E44">
        <w:rPr>
          <w:rFonts w:ascii="Arial" w:hAnsi="Arial" w:cs="Arial"/>
          <w:sz w:val="24"/>
          <w:szCs w:val="24"/>
        </w:rPr>
        <w:t xml:space="preserve">It’s also a good idea when fact-finding to look outside of the organization, going to the Internet can be a really good source of </w:t>
      </w:r>
      <w:r w:rsidR="00C95163" w:rsidRPr="00AA7E44">
        <w:rPr>
          <w:rFonts w:ascii="Arial" w:hAnsi="Arial" w:cs="Arial"/>
          <w:sz w:val="24"/>
          <w:szCs w:val="24"/>
        </w:rPr>
        <w:lastRenderedPageBreak/>
        <w:t>information if used correctly, there are also IT magazines, books, technical material, and news which can be good sources of information (Tilley, S. p. 126). On top of these sources of information you can go to professional meetings, seminars, and have discussions with other professionals in order to solve problems or find information which you need (Tilley, S. p. 126).</w:t>
      </w:r>
    </w:p>
    <w:p w14:paraId="34EC271B" w14:textId="77777777" w:rsidR="003B4380" w:rsidRPr="00AA7E44" w:rsidRDefault="003B4380" w:rsidP="000F1885">
      <w:pPr>
        <w:spacing w:line="360" w:lineRule="auto"/>
        <w:rPr>
          <w:rFonts w:ascii="Arial" w:hAnsi="Arial" w:cs="Arial"/>
          <w:sz w:val="24"/>
          <w:szCs w:val="24"/>
        </w:rPr>
      </w:pPr>
    </w:p>
    <w:p w14:paraId="3D5CF83B" w14:textId="2DD8D0FB" w:rsidR="00B60772" w:rsidRPr="00AA7E44" w:rsidRDefault="00B60772" w:rsidP="000F1885">
      <w:pPr>
        <w:spacing w:line="360" w:lineRule="auto"/>
        <w:rPr>
          <w:rFonts w:ascii="Arial" w:hAnsi="Arial" w:cs="Arial"/>
          <w:b/>
          <w:bCs/>
          <w:sz w:val="24"/>
          <w:szCs w:val="24"/>
        </w:rPr>
      </w:pPr>
      <w:r w:rsidRPr="00AA7E44">
        <w:rPr>
          <w:rFonts w:ascii="Arial" w:hAnsi="Arial" w:cs="Arial"/>
          <w:b/>
          <w:bCs/>
          <w:sz w:val="24"/>
          <w:szCs w:val="24"/>
        </w:rPr>
        <w:t>2)  Explain the differences between a Gantt chart and a PERT/CPM chart.</w:t>
      </w:r>
    </w:p>
    <w:p w14:paraId="666D2BD5" w14:textId="0804FA91" w:rsidR="00B36ED6" w:rsidRPr="00AA7E44" w:rsidRDefault="00CC42EF" w:rsidP="000F1885">
      <w:pPr>
        <w:spacing w:line="360" w:lineRule="auto"/>
        <w:rPr>
          <w:rFonts w:ascii="Arial" w:hAnsi="Arial" w:cs="Arial"/>
          <w:sz w:val="24"/>
          <w:szCs w:val="24"/>
        </w:rPr>
      </w:pPr>
      <w:r w:rsidRPr="00AA7E44">
        <w:rPr>
          <w:rFonts w:ascii="Arial" w:hAnsi="Arial" w:cs="Arial"/>
          <w:b/>
          <w:bCs/>
          <w:sz w:val="24"/>
          <w:szCs w:val="24"/>
        </w:rPr>
        <w:tab/>
      </w:r>
      <w:r w:rsidR="00C95163" w:rsidRPr="00AA7E44">
        <w:rPr>
          <w:rFonts w:ascii="Arial" w:hAnsi="Arial" w:cs="Arial"/>
          <w:sz w:val="24"/>
          <w:szCs w:val="24"/>
        </w:rPr>
        <w:t xml:space="preserve">A Gantt </w:t>
      </w:r>
      <w:r w:rsidR="006F04A7" w:rsidRPr="00AA7E44">
        <w:rPr>
          <w:rFonts w:ascii="Arial" w:hAnsi="Arial" w:cs="Arial"/>
          <w:sz w:val="24"/>
          <w:szCs w:val="24"/>
        </w:rPr>
        <w:t>chart has</w:t>
      </w:r>
      <w:r w:rsidR="00C95163" w:rsidRPr="00AA7E44">
        <w:rPr>
          <w:rFonts w:ascii="Arial" w:hAnsi="Arial" w:cs="Arial"/>
          <w:sz w:val="24"/>
          <w:szCs w:val="24"/>
        </w:rPr>
        <w:t xml:space="preserve"> the goal of showing planned and actual progress on a </w:t>
      </w:r>
      <w:r w:rsidR="00B430F1" w:rsidRPr="00AA7E44">
        <w:rPr>
          <w:rFonts w:ascii="Arial" w:hAnsi="Arial" w:cs="Arial"/>
          <w:sz w:val="24"/>
          <w:szCs w:val="24"/>
        </w:rPr>
        <w:t>project and</w:t>
      </w:r>
      <w:r w:rsidR="00C95163" w:rsidRPr="00AA7E44">
        <w:rPr>
          <w:rFonts w:ascii="Arial" w:hAnsi="Arial" w:cs="Arial"/>
          <w:sz w:val="24"/>
          <w:szCs w:val="24"/>
        </w:rPr>
        <w:t xml:space="preserve"> is a horizontal bar chart that is able to show a set of tasks which are and need to be completed (Tilley, S. p. 76).</w:t>
      </w:r>
      <w:r w:rsidR="00276CF1" w:rsidRPr="00AA7E44">
        <w:rPr>
          <w:rFonts w:ascii="Arial" w:hAnsi="Arial" w:cs="Arial"/>
          <w:sz w:val="24"/>
          <w:szCs w:val="24"/>
        </w:rPr>
        <w:t xml:space="preserve"> </w:t>
      </w:r>
      <w:r w:rsidR="00BF2DFC" w:rsidRPr="00AA7E44">
        <w:rPr>
          <w:rFonts w:ascii="Arial" w:hAnsi="Arial" w:cs="Arial"/>
          <w:sz w:val="24"/>
          <w:szCs w:val="24"/>
        </w:rPr>
        <w:t xml:space="preserve">A Gantt chart also uses time as the horizontal axis which is an important distinction from other types of </w:t>
      </w:r>
      <w:r w:rsidR="004434DB" w:rsidRPr="00AA7E44">
        <w:rPr>
          <w:rFonts w:ascii="Arial" w:hAnsi="Arial" w:cs="Arial"/>
          <w:sz w:val="24"/>
          <w:szCs w:val="24"/>
        </w:rPr>
        <w:t>charts and</w:t>
      </w:r>
      <w:r w:rsidR="00BF2DFC" w:rsidRPr="00AA7E44">
        <w:rPr>
          <w:rFonts w:ascii="Arial" w:hAnsi="Arial" w:cs="Arial"/>
          <w:sz w:val="24"/>
          <w:szCs w:val="24"/>
        </w:rPr>
        <w:t xml:space="preserve"> shows tasks in vertical arrays which has a planned starting and ending time of each task, on top of this in a Gantt chart the length of the bar visually shows how long its duration is supposed to be (Tilley, S. p. 76).</w:t>
      </w:r>
      <w:r w:rsidR="00E90D78" w:rsidRPr="00AA7E44">
        <w:rPr>
          <w:rFonts w:ascii="Arial" w:hAnsi="Arial" w:cs="Arial"/>
          <w:sz w:val="24"/>
          <w:szCs w:val="24"/>
        </w:rPr>
        <w:t xml:space="preserve"> It is also possible with Gantt charts to create task groups in order to simplify projects, allowing you to easily view tasks and its subsidiary tasks (Tilley, S. p. 7</w:t>
      </w:r>
      <w:r w:rsidR="009E00B2" w:rsidRPr="00AA7E44">
        <w:rPr>
          <w:rFonts w:ascii="Arial" w:hAnsi="Arial" w:cs="Arial"/>
          <w:sz w:val="24"/>
          <w:szCs w:val="24"/>
        </w:rPr>
        <w:t>7). With a Gantt chart, you also are able to add another contrasting bar onto the tasks bar to show progress on each task (Tilley, S. p. 7</w:t>
      </w:r>
      <w:r w:rsidR="00AB1EF4" w:rsidRPr="00AA7E44">
        <w:rPr>
          <w:rFonts w:ascii="Arial" w:hAnsi="Arial" w:cs="Arial"/>
          <w:sz w:val="24"/>
          <w:szCs w:val="24"/>
        </w:rPr>
        <w:t>7). Gantt charts are able to show you the overall progress of the project, however, when it comes to detailed information per task it starts to lack information needed (Tilley, S. p. 7</w:t>
      </w:r>
      <w:r w:rsidR="000F67F4" w:rsidRPr="00AA7E44">
        <w:rPr>
          <w:rFonts w:ascii="Arial" w:hAnsi="Arial" w:cs="Arial"/>
          <w:sz w:val="24"/>
          <w:szCs w:val="24"/>
        </w:rPr>
        <w:t>7</w:t>
      </w:r>
      <w:r w:rsidR="00AB1EF4" w:rsidRPr="00AA7E44">
        <w:rPr>
          <w:rFonts w:ascii="Arial" w:hAnsi="Arial" w:cs="Arial"/>
          <w:sz w:val="24"/>
          <w:szCs w:val="24"/>
        </w:rPr>
        <w:t>).</w:t>
      </w:r>
    </w:p>
    <w:p w14:paraId="71D5F57D" w14:textId="690FDC3D" w:rsidR="00B60772" w:rsidRPr="00AA7E44" w:rsidRDefault="00772B4F" w:rsidP="000F1885">
      <w:pPr>
        <w:spacing w:line="360" w:lineRule="auto"/>
        <w:rPr>
          <w:rFonts w:ascii="Arial" w:hAnsi="Arial" w:cs="Arial"/>
          <w:sz w:val="24"/>
          <w:szCs w:val="24"/>
        </w:rPr>
      </w:pPr>
      <w:r w:rsidRPr="00AA7E44">
        <w:rPr>
          <w:rFonts w:ascii="Arial" w:hAnsi="Arial" w:cs="Arial"/>
          <w:sz w:val="24"/>
          <w:szCs w:val="24"/>
        </w:rPr>
        <w:tab/>
        <w:t>A PERT chart is often used by the military and was created by the United States Navy, and is used to be able to manage highly complex projects, however, CPM charts were created at around the same time as the military’s PERT chart but was made by private companies, however, today they are the same thing and have almost if at all any differences and have merged together (Tilley, S. p. 77). The PERT/CPM chart uses a bottom-up techniques, allowing you to analyze individual tasks, and is made by identifying all of the tasks needed in the project and figuring out around how much time each task will take to perform (Tilley, S. p. 77). After this, you must find a logical order that the tasks are to be performed in</w:t>
      </w:r>
      <w:r w:rsidR="004434DB" w:rsidRPr="00AA7E44">
        <w:rPr>
          <w:rFonts w:ascii="Arial" w:hAnsi="Arial" w:cs="Arial"/>
          <w:sz w:val="24"/>
          <w:szCs w:val="24"/>
        </w:rPr>
        <w:t xml:space="preserve">, then we must calculate the time to </w:t>
      </w:r>
      <w:r w:rsidR="00B806B8" w:rsidRPr="00AA7E44">
        <w:rPr>
          <w:rFonts w:ascii="Arial" w:hAnsi="Arial" w:cs="Arial"/>
          <w:sz w:val="24"/>
          <w:szCs w:val="24"/>
        </w:rPr>
        <w:t>complete the project as a whole, finding out what tasks are critical for delays to not happen (Tilley, S. p. 77).</w:t>
      </w:r>
    </w:p>
    <w:p w14:paraId="0C28A722" w14:textId="52B21CDE" w:rsidR="004D4FA9" w:rsidRPr="00AA7E44" w:rsidRDefault="004D4FA9" w:rsidP="000F1885">
      <w:pPr>
        <w:spacing w:line="360" w:lineRule="auto"/>
        <w:rPr>
          <w:rFonts w:ascii="Arial" w:hAnsi="Arial" w:cs="Arial"/>
          <w:sz w:val="24"/>
          <w:szCs w:val="24"/>
        </w:rPr>
      </w:pPr>
      <w:r w:rsidRPr="00AA7E44">
        <w:rPr>
          <w:rFonts w:ascii="Arial" w:hAnsi="Arial" w:cs="Arial"/>
          <w:sz w:val="24"/>
          <w:szCs w:val="24"/>
        </w:rPr>
        <w:lastRenderedPageBreak/>
        <w:tab/>
        <w:t xml:space="preserve">A Gantt chart has time on the horizontal axis to determine how long the tasks are visually seen for and may be less detailed than a PERT/CPM chart, a PERT chart </w:t>
      </w:r>
      <w:r w:rsidR="00062B2F" w:rsidRPr="00AA7E44">
        <w:rPr>
          <w:rFonts w:ascii="Arial" w:hAnsi="Arial" w:cs="Arial"/>
          <w:sz w:val="24"/>
          <w:szCs w:val="24"/>
        </w:rPr>
        <w:t>is done bottom-up and doesn’t have time as it’s axis and is visually shown by the order of tasks to be completed.</w:t>
      </w:r>
    </w:p>
    <w:p w14:paraId="089B7C05" w14:textId="77777777" w:rsidR="00CC42EF" w:rsidRPr="00AA7E44" w:rsidRDefault="00CC42EF" w:rsidP="000F1885">
      <w:pPr>
        <w:spacing w:line="360" w:lineRule="auto"/>
        <w:rPr>
          <w:rFonts w:ascii="Arial" w:hAnsi="Arial" w:cs="Arial"/>
          <w:b/>
          <w:bCs/>
          <w:sz w:val="24"/>
          <w:szCs w:val="24"/>
        </w:rPr>
      </w:pPr>
    </w:p>
    <w:p w14:paraId="75481820" w14:textId="77777777" w:rsidR="00B60772" w:rsidRPr="00AA7E44" w:rsidRDefault="00B60772" w:rsidP="000F1885">
      <w:pPr>
        <w:spacing w:line="360" w:lineRule="auto"/>
        <w:rPr>
          <w:rFonts w:ascii="Arial" w:hAnsi="Arial" w:cs="Arial"/>
          <w:b/>
          <w:bCs/>
          <w:sz w:val="24"/>
          <w:szCs w:val="24"/>
        </w:rPr>
      </w:pPr>
      <w:r w:rsidRPr="00AA7E44">
        <w:rPr>
          <w:rFonts w:ascii="Arial" w:hAnsi="Arial" w:cs="Arial"/>
          <w:b/>
          <w:bCs/>
          <w:sz w:val="24"/>
          <w:szCs w:val="24"/>
        </w:rPr>
        <w:t>3)  What are JAD and RAD, and how do they differ from traditional fact-finding</w:t>
      </w:r>
    </w:p>
    <w:p w14:paraId="6234BE55" w14:textId="14A77973" w:rsidR="00B60772" w:rsidRPr="00AA7E44" w:rsidRDefault="00B60772" w:rsidP="000F1885">
      <w:pPr>
        <w:spacing w:line="360" w:lineRule="auto"/>
        <w:rPr>
          <w:rFonts w:ascii="Arial" w:hAnsi="Arial" w:cs="Arial"/>
          <w:b/>
          <w:bCs/>
          <w:sz w:val="24"/>
          <w:szCs w:val="24"/>
        </w:rPr>
      </w:pPr>
      <w:r w:rsidRPr="00AA7E44">
        <w:rPr>
          <w:rFonts w:ascii="Arial" w:hAnsi="Arial" w:cs="Arial"/>
          <w:b/>
          <w:bCs/>
          <w:sz w:val="24"/>
          <w:szCs w:val="24"/>
        </w:rPr>
        <w:t>methods? What are the main advantages of team-based methods?</w:t>
      </w:r>
    </w:p>
    <w:p w14:paraId="77EADD95" w14:textId="3024A013" w:rsidR="00452445" w:rsidRPr="00AA7E44" w:rsidRDefault="00452445" w:rsidP="000F1885">
      <w:pPr>
        <w:spacing w:line="360" w:lineRule="auto"/>
        <w:rPr>
          <w:rFonts w:ascii="Arial" w:hAnsi="Arial" w:cs="Arial"/>
          <w:sz w:val="24"/>
          <w:szCs w:val="24"/>
        </w:rPr>
      </w:pPr>
      <w:r w:rsidRPr="00AA7E44">
        <w:rPr>
          <w:rFonts w:ascii="Arial" w:hAnsi="Arial" w:cs="Arial"/>
          <w:b/>
          <w:bCs/>
          <w:sz w:val="24"/>
          <w:szCs w:val="24"/>
        </w:rPr>
        <w:tab/>
      </w:r>
      <w:r w:rsidR="00200118" w:rsidRPr="00AA7E44">
        <w:rPr>
          <w:rFonts w:ascii="Arial" w:hAnsi="Arial" w:cs="Arial"/>
          <w:sz w:val="24"/>
          <w:szCs w:val="24"/>
        </w:rPr>
        <w:t xml:space="preserve">JAD, or Join Application Development is a fact-finding technique which brings users of the system into the development process as an active participant (Tilley, S. p. </w:t>
      </w:r>
      <w:r w:rsidR="00CF2790" w:rsidRPr="00AA7E44">
        <w:rPr>
          <w:rFonts w:ascii="Arial" w:hAnsi="Arial" w:cs="Arial"/>
          <w:sz w:val="24"/>
          <w:szCs w:val="24"/>
        </w:rPr>
        <w:t>109</w:t>
      </w:r>
      <w:r w:rsidR="000C40DD" w:rsidRPr="00AA7E44">
        <w:rPr>
          <w:rFonts w:ascii="Arial" w:hAnsi="Arial" w:cs="Arial"/>
          <w:sz w:val="24"/>
          <w:szCs w:val="24"/>
        </w:rPr>
        <w:t xml:space="preserve">). </w:t>
      </w:r>
      <w:r w:rsidR="005218A4" w:rsidRPr="00AA7E44">
        <w:rPr>
          <w:rFonts w:ascii="Arial" w:hAnsi="Arial" w:cs="Arial"/>
          <w:sz w:val="24"/>
          <w:szCs w:val="24"/>
        </w:rPr>
        <w:t xml:space="preserve">With JAD, we acknowledge that users of the system have a critical role in how well the system operates as they know what needs to be done, and gets them to participate in the development process by giving input on operations, desired changes, saying what input and output requirements exist, if there are any issues which need to be brought up like UI design or functionality, and how the project should support normal day-to-date tasks (Tilley, S. p. </w:t>
      </w:r>
      <w:r w:rsidR="00450830" w:rsidRPr="00AA7E44">
        <w:rPr>
          <w:rFonts w:ascii="Arial" w:hAnsi="Arial" w:cs="Arial"/>
          <w:sz w:val="24"/>
          <w:szCs w:val="24"/>
        </w:rPr>
        <w:t>109</w:t>
      </w:r>
      <w:r w:rsidR="005218A4" w:rsidRPr="00AA7E44">
        <w:rPr>
          <w:rFonts w:ascii="Arial" w:hAnsi="Arial" w:cs="Arial"/>
          <w:sz w:val="24"/>
          <w:szCs w:val="24"/>
        </w:rPr>
        <w:t>).</w:t>
      </w:r>
      <w:r w:rsidR="00C74FE2" w:rsidRPr="00AA7E44">
        <w:rPr>
          <w:rFonts w:ascii="Arial" w:hAnsi="Arial" w:cs="Arial"/>
          <w:sz w:val="24"/>
          <w:szCs w:val="24"/>
        </w:rPr>
        <w:t xml:space="preserve"> </w:t>
      </w:r>
      <w:r w:rsidR="00C016C7" w:rsidRPr="00AA7E44">
        <w:rPr>
          <w:rFonts w:ascii="Arial" w:hAnsi="Arial" w:cs="Arial"/>
          <w:sz w:val="24"/>
          <w:szCs w:val="24"/>
        </w:rPr>
        <w:t>With JAD we also ask design questions and look for comments by the users actively and then analyze and complete the requested changes. With the JAD team, there are meetings over a number of days or weeks in conference rooms typically which allows users to give their input on systems, there are also roles in a JAD. The roles are the JAD project leader, top management, managers, users, systems analysts and other IT staff members, and the recorder (Tilley, S. p. 109).</w:t>
      </w:r>
    </w:p>
    <w:p w14:paraId="6ED84FFA" w14:textId="35D6FD99" w:rsidR="00C74FE2" w:rsidRPr="00AA7E44" w:rsidRDefault="008F61FF" w:rsidP="000F1885">
      <w:pPr>
        <w:spacing w:line="360" w:lineRule="auto"/>
        <w:rPr>
          <w:rFonts w:ascii="Arial" w:hAnsi="Arial" w:cs="Arial"/>
          <w:sz w:val="24"/>
          <w:szCs w:val="24"/>
        </w:rPr>
      </w:pPr>
      <w:r w:rsidRPr="00AA7E44">
        <w:rPr>
          <w:rFonts w:ascii="Arial" w:hAnsi="Arial" w:cs="Arial"/>
          <w:sz w:val="24"/>
          <w:szCs w:val="24"/>
        </w:rPr>
        <w:tab/>
      </w:r>
      <w:r w:rsidR="00DA1215" w:rsidRPr="00AA7E44">
        <w:rPr>
          <w:rFonts w:ascii="Arial" w:hAnsi="Arial" w:cs="Arial"/>
          <w:sz w:val="24"/>
          <w:szCs w:val="24"/>
        </w:rPr>
        <w:t xml:space="preserve">RAD, or </w:t>
      </w:r>
      <w:r w:rsidR="00BE2ADD" w:rsidRPr="00AA7E44">
        <w:rPr>
          <w:rFonts w:ascii="Arial" w:hAnsi="Arial" w:cs="Arial"/>
          <w:sz w:val="24"/>
          <w:szCs w:val="24"/>
        </w:rPr>
        <w:t>Rapid Application Development is a team-based technique</w:t>
      </w:r>
      <w:r w:rsidR="00B430F1" w:rsidRPr="00AA7E44">
        <w:rPr>
          <w:rFonts w:ascii="Arial" w:hAnsi="Arial" w:cs="Arial"/>
          <w:sz w:val="24"/>
          <w:szCs w:val="24"/>
        </w:rPr>
        <w:t xml:space="preserve"> </w:t>
      </w:r>
      <w:r w:rsidR="00E35EEA" w:rsidRPr="00AA7E44">
        <w:rPr>
          <w:rFonts w:ascii="Arial" w:hAnsi="Arial" w:cs="Arial"/>
          <w:sz w:val="24"/>
          <w:szCs w:val="24"/>
        </w:rPr>
        <w:t xml:space="preserve">that aims to speed up the development of information systems and to produce a functioning information system (Tilley, S. p. 111). RAD is similar to JAD in that it uses a group approach, however, </w:t>
      </w:r>
      <w:r w:rsidR="00431B0F" w:rsidRPr="00AA7E44">
        <w:rPr>
          <w:rFonts w:ascii="Arial" w:hAnsi="Arial" w:cs="Arial"/>
          <w:sz w:val="24"/>
          <w:szCs w:val="24"/>
        </w:rPr>
        <w:t>goes much further than JAD, RAD has the end goal of producing a entire information system while JAD is just for creating the requirements model (Tilley, S. p. 111)</w:t>
      </w:r>
      <w:r w:rsidR="005F7EC2" w:rsidRPr="00AA7E44">
        <w:rPr>
          <w:rFonts w:ascii="Arial" w:hAnsi="Arial" w:cs="Arial"/>
          <w:sz w:val="24"/>
          <w:szCs w:val="24"/>
        </w:rPr>
        <w:t xml:space="preserve">. </w:t>
      </w:r>
      <w:r w:rsidR="00900FD0" w:rsidRPr="00AA7E44">
        <w:rPr>
          <w:rFonts w:ascii="Arial" w:hAnsi="Arial" w:cs="Arial"/>
          <w:sz w:val="24"/>
          <w:szCs w:val="24"/>
        </w:rPr>
        <w:t xml:space="preserve">RAD is a four-phase life cycle, requirements planning, user design, construction, </w:t>
      </w:r>
      <w:r w:rsidR="00E94195" w:rsidRPr="00AA7E44">
        <w:rPr>
          <w:rFonts w:ascii="Arial" w:hAnsi="Arial" w:cs="Arial"/>
          <w:sz w:val="24"/>
          <w:szCs w:val="24"/>
        </w:rPr>
        <w:t>and cutover</w:t>
      </w:r>
      <w:r w:rsidR="0025058D" w:rsidRPr="00AA7E44">
        <w:rPr>
          <w:rFonts w:ascii="Arial" w:hAnsi="Arial" w:cs="Arial"/>
          <w:sz w:val="24"/>
          <w:szCs w:val="24"/>
        </w:rPr>
        <w:t xml:space="preserve"> (Tilley, S. p. 111).</w:t>
      </w:r>
      <w:r w:rsidR="00E94195" w:rsidRPr="00AA7E44">
        <w:rPr>
          <w:rFonts w:ascii="Arial" w:hAnsi="Arial" w:cs="Arial"/>
          <w:sz w:val="24"/>
          <w:szCs w:val="24"/>
        </w:rPr>
        <w:t xml:space="preserve"> RAD uses prototyping and user involvement as a main method</w:t>
      </w:r>
      <w:r w:rsidR="004637D9" w:rsidRPr="00AA7E44">
        <w:rPr>
          <w:rFonts w:ascii="Arial" w:hAnsi="Arial" w:cs="Arial"/>
          <w:sz w:val="24"/>
          <w:szCs w:val="24"/>
        </w:rPr>
        <w:t xml:space="preserve"> to get the work done (Tilley, S. p. 111).</w:t>
      </w:r>
      <w:r w:rsidR="00804250" w:rsidRPr="00AA7E44">
        <w:rPr>
          <w:rFonts w:ascii="Arial" w:hAnsi="Arial" w:cs="Arial"/>
          <w:sz w:val="24"/>
          <w:szCs w:val="24"/>
        </w:rPr>
        <w:t xml:space="preserve"> The RAD team may also use CASE tools to help aid in building prototypes and documentation (Tilley, </w:t>
      </w:r>
      <w:r w:rsidR="00804250" w:rsidRPr="00AA7E44">
        <w:rPr>
          <w:rFonts w:ascii="Arial" w:hAnsi="Arial" w:cs="Arial"/>
          <w:sz w:val="24"/>
          <w:szCs w:val="24"/>
        </w:rPr>
        <w:lastRenderedPageBreak/>
        <w:t>S. p. 111).</w:t>
      </w:r>
      <w:r w:rsidR="00586ECE" w:rsidRPr="00AA7E44">
        <w:rPr>
          <w:rFonts w:ascii="Arial" w:hAnsi="Arial" w:cs="Arial"/>
          <w:sz w:val="24"/>
          <w:szCs w:val="24"/>
        </w:rPr>
        <w:t xml:space="preserve"> RAD focuses on cutting development speed, and expenses, having the goal of quick development while making the necessary changes quickly</w:t>
      </w:r>
      <w:r w:rsidR="002F014D" w:rsidRPr="00AA7E44">
        <w:rPr>
          <w:rFonts w:ascii="Arial" w:hAnsi="Arial" w:cs="Arial"/>
          <w:sz w:val="24"/>
          <w:szCs w:val="24"/>
        </w:rPr>
        <w:t xml:space="preserve"> (Tilley, S. p. 111).</w:t>
      </w:r>
    </w:p>
    <w:p w14:paraId="4D571EC3" w14:textId="02FF95E9" w:rsidR="004F3158" w:rsidRPr="00AA7E44" w:rsidRDefault="00C74FE2" w:rsidP="000F1885">
      <w:pPr>
        <w:spacing w:line="360" w:lineRule="auto"/>
        <w:ind w:firstLine="720"/>
        <w:rPr>
          <w:rFonts w:ascii="Arial" w:hAnsi="Arial" w:cs="Arial"/>
          <w:sz w:val="24"/>
          <w:szCs w:val="24"/>
        </w:rPr>
      </w:pPr>
      <w:r w:rsidRPr="00AA7E44">
        <w:rPr>
          <w:rFonts w:ascii="Arial" w:hAnsi="Arial" w:cs="Arial"/>
          <w:sz w:val="24"/>
          <w:szCs w:val="24"/>
        </w:rPr>
        <w:t xml:space="preserve">Traditionally, users play more of a passive role in the development of the systems, this allows them to fully participate, have their voices heard more, and test new designs, </w:t>
      </w:r>
      <w:r w:rsidR="009A750E" w:rsidRPr="00AA7E44">
        <w:rPr>
          <w:rFonts w:ascii="Arial" w:hAnsi="Arial" w:cs="Arial"/>
          <w:sz w:val="24"/>
          <w:szCs w:val="24"/>
        </w:rPr>
        <w:t>systems,</w:t>
      </w:r>
      <w:r w:rsidRPr="00AA7E44">
        <w:rPr>
          <w:rFonts w:ascii="Arial" w:hAnsi="Arial" w:cs="Arial"/>
          <w:sz w:val="24"/>
          <w:szCs w:val="24"/>
        </w:rPr>
        <w:t xml:space="preserve"> and functionality before it is ever actually used, letting them request changes with the designs and then actually having them changed.</w:t>
      </w:r>
      <w:r w:rsidR="00001B50" w:rsidRPr="00AA7E44">
        <w:rPr>
          <w:rFonts w:ascii="Arial" w:hAnsi="Arial" w:cs="Arial"/>
          <w:sz w:val="24"/>
          <w:szCs w:val="24"/>
        </w:rPr>
        <w:t xml:space="preserve"> </w:t>
      </w:r>
    </w:p>
    <w:p w14:paraId="2289D8B5" w14:textId="13BE60EE" w:rsidR="00C74FE2" w:rsidRPr="00AA7E44" w:rsidRDefault="006E0752" w:rsidP="000F1885">
      <w:pPr>
        <w:spacing w:line="360" w:lineRule="auto"/>
        <w:ind w:firstLine="720"/>
        <w:rPr>
          <w:rFonts w:ascii="Arial" w:hAnsi="Arial" w:cs="Arial"/>
          <w:sz w:val="24"/>
          <w:szCs w:val="24"/>
        </w:rPr>
      </w:pPr>
      <w:r w:rsidRPr="00AA7E44">
        <w:rPr>
          <w:rFonts w:ascii="Arial" w:hAnsi="Arial" w:cs="Arial"/>
          <w:sz w:val="24"/>
          <w:szCs w:val="24"/>
        </w:rPr>
        <w:t>JAD</w:t>
      </w:r>
      <w:r w:rsidR="00001B50" w:rsidRPr="00AA7E44">
        <w:rPr>
          <w:rFonts w:ascii="Arial" w:hAnsi="Arial" w:cs="Arial"/>
          <w:sz w:val="24"/>
          <w:szCs w:val="24"/>
        </w:rPr>
        <w:t>, unfortunately, is often more expensive than traditional methods and may need a smaller group size to be most effective</w:t>
      </w:r>
      <w:r w:rsidR="0047487C" w:rsidRPr="00AA7E44">
        <w:rPr>
          <w:rFonts w:ascii="Arial" w:hAnsi="Arial" w:cs="Arial"/>
          <w:sz w:val="24"/>
          <w:szCs w:val="24"/>
        </w:rPr>
        <w:t>, however, it is often found that with JAD users are able to feel like they have a sense of ownership in the results of the project and have a higher support for the new system, as well it may grant more accurate system requirements, goals, and have higher commitment to success</w:t>
      </w:r>
      <w:r w:rsidR="0077361B" w:rsidRPr="00AA7E44">
        <w:rPr>
          <w:rFonts w:ascii="Arial" w:hAnsi="Arial" w:cs="Arial"/>
          <w:sz w:val="24"/>
          <w:szCs w:val="24"/>
        </w:rPr>
        <w:t xml:space="preserve">, which are some of the team-based </w:t>
      </w:r>
      <w:r w:rsidR="002E445B" w:rsidRPr="00AA7E44">
        <w:rPr>
          <w:rFonts w:ascii="Arial" w:hAnsi="Arial" w:cs="Arial"/>
          <w:sz w:val="24"/>
          <w:szCs w:val="24"/>
        </w:rPr>
        <w:t>main advantages</w:t>
      </w:r>
      <w:r w:rsidR="009835FE" w:rsidRPr="00AA7E44">
        <w:rPr>
          <w:rFonts w:ascii="Arial" w:hAnsi="Arial" w:cs="Arial"/>
          <w:sz w:val="24"/>
          <w:szCs w:val="24"/>
        </w:rPr>
        <w:t xml:space="preserve"> </w:t>
      </w:r>
      <w:r w:rsidR="0047487C" w:rsidRPr="00AA7E44">
        <w:rPr>
          <w:rFonts w:ascii="Arial" w:hAnsi="Arial" w:cs="Arial"/>
          <w:sz w:val="24"/>
          <w:szCs w:val="24"/>
        </w:rPr>
        <w:t>(Tilley, S. p. 1</w:t>
      </w:r>
      <w:r w:rsidR="00B26697" w:rsidRPr="00AA7E44">
        <w:rPr>
          <w:rFonts w:ascii="Arial" w:hAnsi="Arial" w:cs="Arial"/>
          <w:sz w:val="24"/>
          <w:szCs w:val="24"/>
        </w:rPr>
        <w:t>10</w:t>
      </w:r>
      <w:r w:rsidR="0047487C" w:rsidRPr="00AA7E44">
        <w:rPr>
          <w:rFonts w:ascii="Arial" w:hAnsi="Arial" w:cs="Arial"/>
          <w:sz w:val="24"/>
          <w:szCs w:val="24"/>
        </w:rPr>
        <w:t>).</w:t>
      </w:r>
    </w:p>
    <w:p w14:paraId="2C582275" w14:textId="576FB472" w:rsidR="00CC42EF" w:rsidRPr="00AA7E44" w:rsidRDefault="007A0C8A" w:rsidP="000F1885">
      <w:pPr>
        <w:spacing w:line="360" w:lineRule="auto"/>
        <w:rPr>
          <w:rFonts w:ascii="Arial" w:hAnsi="Arial" w:cs="Arial"/>
          <w:sz w:val="24"/>
          <w:szCs w:val="24"/>
        </w:rPr>
      </w:pPr>
      <w:r w:rsidRPr="00AA7E44">
        <w:rPr>
          <w:rFonts w:ascii="Arial" w:hAnsi="Arial" w:cs="Arial"/>
          <w:b/>
          <w:bCs/>
          <w:sz w:val="24"/>
          <w:szCs w:val="24"/>
        </w:rPr>
        <w:tab/>
      </w:r>
      <w:r w:rsidR="00D25533" w:rsidRPr="00AA7E44">
        <w:rPr>
          <w:rFonts w:ascii="Arial" w:hAnsi="Arial" w:cs="Arial"/>
          <w:sz w:val="24"/>
          <w:szCs w:val="24"/>
        </w:rPr>
        <w:t xml:space="preserve">RAD, compared to traditional methods </w:t>
      </w:r>
      <w:r w:rsidR="00C43280" w:rsidRPr="00AA7E44">
        <w:rPr>
          <w:rFonts w:ascii="Arial" w:hAnsi="Arial" w:cs="Arial"/>
          <w:sz w:val="24"/>
          <w:szCs w:val="24"/>
        </w:rPr>
        <w:t>allows the system to be developed more quickly and save a large amount of money while doing so</w:t>
      </w:r>
      <w:r w:rsidR="00B154E0" w:rsidRPr="00AA7E44">
        <w:rPr>
          <w:rFonts w:ascii="Arial" w:hAnsi="Arial" w:cs="Arial"/>
          <w:sz w:val="24"/>
          <w:szCs w:val="24"/>
        </w:rPr>
        <w:t xml:space="preserve">, which are its primary team-based </w:t>
      </w:r>
      <w:r w:rsidR="00803145" w:rsidRPr="00AA7E44">
        <w:rPr>
          <w:rFonts w:ascii="Arial" w:hAnsi="Arial" w:cs="Arial"/>
          <w:sz w:val="24"/>
          <w:szCs w:val="24"/>
        </w:rPr>
        <w:t>advantages</w:t>
      </w:r>
      <w:r w:rsidR="00B154E0" w:rsidRPr="00AA7E44">
        <w:rPr>
          <w:rFonts w:ascii="Arial" w:hAnsi="Arial" w:cs="Arial"/>
          <w:sz w:val="24"/>
          <w:szCs w:val="24"/>
        </w:rPr>
        <w:t xml:space="preserve"> </w:t>
      </w:r>
      <w:r w:rsidR="00C43280" w:rsidRPr="00AA7E44">
        <w:rPr>
          <w:rFonts w:ascii="Arial" w:hAnsi="Arial" w:cs="Arial"/>
          <w:sz w:val="24"/>
          <w:szCs w:val="24"/>
        </w:rPr>
        <w:t>(Tilley, S. p. 1</w:t>
      </w:r>
      <w:r w:rsidR="00BC35E5" w:rsidRPr="00AA7E44">
        <w:rPr>
          <w:rFonts w:ascii="Arial" w:hAnsi="Arial" w:cs="Arial"/>
          <w:sz w:val="24"/>
          <w:szCs w:val="24"/>
        </w:rPr>
        <w:t>12</w:t>
      </w:r>
      <w:r w:rsidR="00C43280" w:rsidRPr="00AA7E44">
        <w:rPr>
          <w:rFonts w:ascii="Arial" w:hAnsi="Arial" w:cs="Arial"/>
          <w:sz w:val="24"/>
          <w:szCs w:val="24"/>
        </w:rPr>
        <w:t>).</w:t>
      </w:r>
      <w:r w:rsidR="00341C25" w:rsidRPr="00AA7E44">
        <w:rPr>
          <w:rFonts w:ascii="Arial" w:hAnsi="Arial" w:cs="Arial"/>
          <w:sz w:val="24"/>
          <w:szCs w:val="24"/>
        </w:rPr>
        <w:t xml:space="preserve"> </w:t>
      </w:r>
      <w:r w:rsidR="001E45F9" w:rsidRPr="00AA7E44">
        <w:rPr>
          <w:rFonts w:ascii="Arial" w:hAnsi="Arial" w:cs="Arial"/>
          <w:sz w:val="24"/>
          <w:szCs w:val="24"/>
        </w:rPr>
        <w:t>Unfortunately, RAD, puts stress on the mechanics of the system and not emphasize the company’s strategic needs</w:t>
      </w:r>
      <w:r w:rsidR="00D37039" w:rsidRPr="00AA7E44">
        <w:rPr>
          <w:rFonts w:ascii="Arial" w:hAnsi="Arial" w:cs="Arial"/>
          <w:sz w:val="24"/>
          <w:szCs w:val="24"/>
        </w:rPr>
        <w:t xml:space="preserve"> for the system, and may introduce risk to not work with long-term objectives</w:t>
      </w:r>
      <w:r w:rsidR="00203A8B" w:rsidRPr="00AA7E44">
        <w:rPr>
          <w:rFonts w:ascii="Arial" w:hAnsi="Arial" w:cs="Arial"/>
          <w:sz w:val="24"/>
          <w:szCs w:val="24"/>
        </w:rPr>
        <w:t xml:space="preserve"> (Tilley, S. p. 1</w:t>
      </w:r>
      <w:r w:rsidR="00C103F4" w:rsidRPr="00AA7E44">
        <w:rPr>
          <w:rFonts w:ascii="Arial" w:hAnsi="Arial" w:cs="Arial"/>
          <w:sz w:val="24"/>
          <w:szCs w:val="24"/>
        </w:rPr>
        <w:t>12</w:t>
      </w:r>
      <w:r w:rsidR="00203A8B" w:rsidRPr="00AA7E44">
        <w:rPr>
          <w:rFonts w:ascii="Arial" w:hAnsi="Arial" w:cs="Arial"/>
          <w:sz w:val="24"/>
          <w:szCs w:val="24"/>
        </w:rPr>
        <w:t>).</w:t>
      </w:r>
      <w:r w:rsidR="00FA734E" w:rsidRPr="00AA7E44">
        <w:rPr>
          <w:rFonts w:ascii="Arial" w:hAnsi="Arial" w:cs="Arial"/>
          <w:sz w:val="24"/>
          <w:szCs w:val="24"/>
        </w:rPr>
        <w:t xml:space="preserve"> RAD, may also have a loss in quality because of how quickly it is wanted to be done</w:t>
      </w:r>
      <w:r w:rsidR="004C5D5B" w:rsidRPr="00AA7E44">
        <w:rPr>
          <w:rFonts w:ascii="Arial" w:hAnsi="Arial" w:cs="Arial"/>
          <w:sz w:val="24"/>
          <w:szCs w:val="24"/>
        </w:rPr>
        <w:t xml:space="preserve"> (Tilley, S. p. 1</w:t>
      </w:r>
      <w:r w:rsidR="0040019F" w:rsidRPr="00AA7E44">
        <w:rPr>
          <w:rFonts w:ascii="Arial" w:hAnsi="Arial" w:cs="Arial"/>
          <w:sz w:val="24"/>
          <w:szCs w:val="24"/>
        </w:rPr>
        <w:t>12</w:t>
      </w:r>
      <w:r w:rsidR="004C5D5B" w:rsidRPr="00AA7E44">
        <w:rPr>
          <w:rFonts w:ascii="Arial" w:hAnsi="Arial" w:cs="Arial"/>
          <w:sz w:val="24"/>
          <w:szCs w:val="24"/>
        </w:rPr>
        <w:t>).</w:t>
      </w:r>
    </w:p>
    <w:p w14:paraId="48B6F4C4" w14:textId="77777777" w:rsidR="00B60772" w:rsidRPr="00AA7E44" w:rsidRDefault="00B60772" w:rsidP="000F1885">
      <w:pPr>
        <w:spacing w:line="360" w:lineRule="auto"/>
        <w:rPr>
          <w:rFonts w:ascii="Arial" w:hAnsi="Arial" w:cs="Arial"/>
          <w:b/>
          <w:bCs/>
          <w:sz w:val="24"/>
          <w:szCs w:val="24"/>
        </w:rPr>
      </w:pPr>
    </w:p>
    <w:p w14:paraId="38364E89" w14:textId="6E0BFB1C" w:rsidR="00B60772" w:rsidRPr="00AA7E44" w:rsidRDefault="00B60772" w:rsidP="000F1885">
      <w:pPr>
        <w:spacing w:line="360" w:lineRule="auto"/>
        <w:rPr>
          <w:rFonts w:ascii="Arial" w:hAnsi="Arial" w:cs="Arial"/>
          <w:b/>
          <w:bCs/>
          <w:sz w:val="24"/>
          <w:szCs w:val="24"/>
        </w:rPr>
      </w:pPr>
      <w:r w:rsidRPr="00AA7E44">
        <w:rPr>
          <w:rFonts w:ascii="Arial" w:hAnsi="Arial" w:cs="Arial"/>
          <w:b/>
          <w:bCs/>
          <w:sz w:val="24"/>
          <w:szCs w:val="24"/>
        </w:rPr>
        <w:t>4)  What are agile methods? Are they better than traditional methods? Why or why not?</w:t>
      </w:r>
    </w:p>
    <w:p w14:paraId="5CAD6246" w14:textId="5DC97E1C" w:rsidR="007B1384" w:rsidRPr="00AA7E44" w:rsidRDefault="007B1384" w:rsidP="000F1885">
      <w:pPr>
        <w:spacing w:line="360" w:lineRule="auto"/>
        <w:ind w:firstLine="720"/>
        <w:rPr>
          <w:rFonts w:ascii="Arial" w:hAnsi="Arial" w:cs="Arial"/>
          <w:sz w:val="24"/>
          <w:szCs w:val="24"/>
        </w:rPr>
      </w:pPr>
      <w:r w:rsidRPr="00AA7E44">
        <w:rPr>
          <w:rFonts w:ascii="Arial" w:hAnsi="Arial" w:cs="Arial"/>
          <w:b/>
          <w:bCs/>
          <w:sz w:val="24"/>
          <w:szCs w:val="24"/>
        </w:rPr>
        <w:tab/>
      </w:r>
      <w:r w:rsidR="006F0AAA" w:rsidRPr="00AA7E44">
        <w:rPr>
          <w:rFonts w:ascii="Arial" w:hAnsi="Arial" w:cs="Arial"/>
          <w:sz w:val="24"/>
          <w:szCs w:val="24"/>
        </w:rPr>
        <w:t xml:space="preserve">Agile methods are </w:t>
      </w:r>
      <w:r w:rsidR="003C1AEF" w:rsidRPr="00AA7E44">
        <w:rPr>
          <w:rFonts w:ascii="Arial" w:hAnsi="Arial" w:cs="Arial"/>
          <w:sz w:val="24"/>
          <w:szCs w:val="24"/>
        </w:rPr>
        <w:t xml:space="preserve">a developmental technique which is in use to develop a system incrementally rather than trying to get it all at once (Tilley, S. p. 22). Agile does this through building a series of prototypes and getting feedback and making adjustments, repeating this process up to dozens of times, this allows it to get a large amount of user feedback throughout the development process making sure it is exactly how they want it (Tilley, S. p. 22). Agile methods also often use a spiral model for development, showing a series of iterations/revisions made (Tilley, S. p. 23). Agile </w:t>
      </w:r>
      <w:r w:rsidR="003C1AEF" w:rsidRPr="00AA7E44">
        <w:rPr>
          <w:rFonts w:ascii="Arial" w:hAnsi="Arial" w:cs="Arial"/>
          <w:sz w:val="24"/>
          <w:szCs w:val="24"/>
        </w:rPr>
        <w:lastRenderedPageBreak/>
        <w:t>methods are often more risky than traditional methods. There are also many agile approaches such as scrum (Tilley, S. p. 113).</w:t>
      </w:r>
    </w:p>
    <w:p w14:paraId="7A3CF61B" w14:textId="291DA6CF" w:rsidR="00453F60" w:rsidRPr="00AA7E44" w:rsidRDefault="003C1AEF" w:rsidP="00656785">
      <w:pPr>
        <w:spacing w:line="360" w:lineRule="auto"/>
        <w:ind w:firstLine="720"/>
        <w:rPr>
          <w:rFonts w:ascii="Arial" w:hAnsi="Arial" w:cs="Arial"/>
          <w:sz w:val="24"/>
          <w:szCs w:val="24"/>
        </w:rPr>
      </w:pPr>
      <w:r w:rsidRPr="00AA7E44">
        <w:rPr>
          <w:rFonts w:ascii="Arial" w:hAnsi="Arial" w:cs="Arial"/>
          <w:sz w:val="24"/>
          <w:szCs w:val="24"/>
        </w:rPr>
        <w:tab/>
        <w:t>It is difficult to say if agile is better than traditional methods or traditional methods better than agile methods because it cannot be broken down that far as it would be an oversimplification. Some projects may use agile methods better than others and some projects may require traditional methods over others because of the requirements of the project, how the team interacts with each other, and what they are told to use. Both agile methods and traditional methods have their own individual strengths and weaknesses which must be considered for every project. It is also possible that a project doesn’t use a single specific method and is, rather, a combination of methods.</w:t>
      </w:r>
      <w:r w:rsidR="00C930A5" w:rsidRPr="00AA7E44">
        <w:rPr>
          <w:rFonts w:ascii="Arial" w:hAnsi="Arial" w:cs="Arial"/>
          <w:sz w:val="24"/>
          <w:szCs w:val="24"/>
        </w:rPr>
        <w:t xml:space="preserve"> For example, agile methods are often very flexible and efficient with </w:t>
      </w:r>
      <w:r w:rsidR="00682A66" w:rsidRPr="00AA7E44">
        <w:rPr>
          <w:rFonts w:ascii="Arial" w:hAnsi="Arial" w:cs="Arial"/>
          <w:sz w:val="24"/>
          <w:szCs w:val="24"/>
        </w:rPr>
        <w:t>change and</w:t>
      </w:r>
      <w:r w:rsidR="00C930A5" w:rsidRPr="00AA7E44">
        <w:rPr>
          <w:rFonts w:ascii="Arial" w:hAnsi="Arial" w:cs="Arial"/>
          <w:sz w:val="24"/>
          <w:szCs w:val="24"/>
        </w:rPr>
        <w:t xml:space="preserve"> having frequent feedback and checking back in makes sure you know you are on the right track and helps reduce risk, however, it may require more communications and more technical communications, can lack structure and documentation (Tilley, S. p. 18). </w:t>
      </w:r>
      <w:r w:rsidR="00AA5AC9" w:rsidRPr="00AA7E44">
        <w:rPr>
          <w:rFonts w:ascii="Arial" w:hAnsi="Arial" w:cs="Arial"/>
          <w:sz w:val="24"/>
          <w:szCs w:val="24"/>
        </w:rPr>
        <w:t>W</w:t>
      </w:r>
      <w:r w:rsidR="00C930A5" w:rsidRPr="00AA7E44">
        <w:rPr>
          <w:rFonts w:ascii="Arial" w:hAnsi="Arial" w:cs="Arial"/>
          <w:sz w:val="24"/>
          <w:szCs w:val="24"/>
        </w:rPr>
        <w:t>hile</w:t>
      </w:r>
      <w:r w:rsidR="00AA5AC9" w:rsidRPr="00AA7E44">
        <w:rPr>
          <w:rFonts w:ascii="Arial" w:hAnsi="Arial" w:cs="Arial"/>
          <w:sz w:val="24"/>
          <w:szCs w:val="24"/>
        </w:rPr>
        <w:t>,</w:t>
      </w:r>
      <w:r w:rsidR="00C930A5" w:rsidRPr="00AA7E44">
        <w:rPr>
          <w:rFonts w:ascii="Arial" w:hAnsi="Arial" w:cs="Arial"/>
          <w:sz w:val="24"/>
          <w:szCs w:val="24"/>
        </w:rPr>
        <w:t xml:space="preserve"> traditional structured analysis methods are popular and widely used</w:t>
      </w:r>
      <w:r w:rsidR="00AA5AC9" w:rsidRPr="00AA7E44">
        <w:rPr>
          <w:rFonts w:ascii="Arial" w:hAnsi="Arial" w:cs="Arial"/>
          <w:sz w:val="24"/>
          <w:szCs w:val="24"/>
        </w:rPr>
        <w:t xml:space="preserve">, are well documented, have good existing project management tools and techniques but changes can be costly and may not get good feedback in the beginning which could cause problems (Tilley, S. p. </w:t>
      </w:r>
      <w:r w:rsidR="00F43F92" w:rsidRPr="00AA7E44">
        <w:rPr>
          <w:rFonts w:ascii="Arial" w:hAnsi="Arial" w:cs="Arial"/>
          <w:sz w:val="24"/>
          <w:szCs w:val="24"/>
        </w:rPr>
        <w:t>1</w:t>
      </w:r>
      <w:r w:rsidR="002320CA" w:rsidRPr="00AA7E44">
        <w:rPr>
          <w:rFonts w:ascii="Arial" w:hAnsi="Arial" w:cs="Arial"/>
          <w:sz w:val="24"/>
          <w:szCs w:val="24"/>
        </w:rPr>
        <w:t>8</w:t>
      </w:r>
      <w:r w:rsidR="00AA5AC9" w:rsidRPr="00AA7E44">
        <w:rPr>
          <w:rFonts w:ascii="Arial" w:hAnsi="Arial" w:cs="Arial"/>
          <w:sz w:val="24"/>
          <w:szCs w:val="24"/>
        </w:rPr>
        <w:t>).</w:t>
      </w:r>
    </w:p>
    <w:p w14:paraId="725BE7D2" w14:textId="77777777" w:rsidR="00F56A21" w:rsidRPr="00AA7E44" w:rsidRDefault="00F56A21" w:rsidP="000F1885">
      <w:pPr>
        <w:spacing w:line="360" w:lineRule="auto"/>
        <w:rPr>
          <w:rFonts w:ascii="Arial" w:hAnsi="Arial" w:cs="Arial"/>
          <w:b/>
          <w:bCs/>
          <w:sz w:val="24"/>
          <w:szCs w:val="24"/>
        </w:rPr>
      </w:pPr>
    </w:p>
    <w:p w14:paraId="7A0C45CC" w14:textId="4AC40590" w:rsidR="00F56A21" w:rsidRDefault="00F56A21" w:rsidP="000F1885">
      <w:pPr>
        <w:spacing w:line="360" w:lineRule="auto"/>
        <w:rPr>
          <w:rFonts w:ascii="Arial" w:hAnsi="Arial" w:cs="Arial"/>
          <w:b/>
          <w:bCs/>
          <w:sz w:val="24"/>
          <w:szCs w:val="24"/>
        </w:rPr>
      </w:pPr>
      <w:r w:rsidRPr="00AA7E44">
        <w:rPr>
          <w:rFonts w:ascii="Arial" w:hAnsi="Arial" w:cs="Arial"/>
          <w:b/>
          <w:bCs/>
          <w:sz w:val="24"/>
          <w:szCs w:val="24"/>
        </w:rPr>
        <w:t>5)  Describe data and process modeling concepts and tools.</w:t>
      </w:r>
    </w:p>
    <w:p w14:paraId="177CE0A7" w14:textId="3C082344" w:rsidR="002C7D64" w:rsidRDefault="005F2B3C" w:rsidP="000F1885">
      <w:pPr>
        <w:spacing w:line="360" w:lineRule="auto"/>
        <w:rPr>
          <w:rFonts w:ascii="Arial" w:hAnsi="Arial" w:cs="Arial"/>
          <w:sz w:val="24"/>
          <w:szCs w:val="24"/>
        </w:rPr>
      </w:pPr>
      <w:r>
        <w:rPr>
          <w:rFonts w:ascii="Arial" w:hAnsi="Arial" w:cs="Arial"/>
          <w:b/>
          <w:bCs/>
          <w:sz w:val="24"/>
          <w:szCs w:val="24"/>
        </w:rPr>
        <w:tab/>
      </w:r>
      <w:r w:rsidR="00082496">
        <w:rPr>
          <w:rFonts w:ascii="Arial" w:hAnsi="Arial" w:cs="Arial"/>
          <w:sz w:val="24"/>
          <w:szCs w:val="24"/>
        </w:rPr>
        <w:t xml:space="preserve">Data modeling is </w:t>
      </w:r>
      <w:r w:rsidR="00553136">
        <w:rPr>
          <w:rFonts w:ascii="Arial" w:hAnsi="Arial" w:cs="Arial"/>
          <w:sz w:val="24"/>
          <w:szCs w:val="24"/>
        </w:rPr>
        <w:t>the idea that you are visualizing the flow of the data throughout a project or system while process modeling is the idea of visualizing the flow of the processes throughout a project or system</w:t>
      </w:r>
      <w:r w:rsidR="00D93D4A">
        <w:rPr>
          <w:rFonts w:ascii="Arial" w:hAnsi="Arial" w:cs="Arial"/>
          <w:sz w:val="24"/>
          <w:szCs w:val="24"/>
        </w:rPr>
        <w:t>, however, it is possible to do both without a diagram visualization and can be written out to explain the flow</w:t>
      </w:r>
      <w:r w:rsidR="002C7D64">
        <w:rPr>
          <w:rFonts w:ascii="Arial" w:hAnsi="Arial" w:cs="Arial"/>
          <w:sz w:val="24"/>
          <w:szCs w:val="24"/>
        </w:rPr>
        <w:t>.</w:t>
      </w:r>
      <w:r w:rsidR="004E67E2">
        <w:rPr>
          <w:rFonts w:ascii="Arial" w:hAnsi="Arial" w:cs="Arial"/>
          <w:sz w:val="24"/>
          <w:szCs w:val="24"/>
        </w:rPr>
        <w:t xml:space="preserve"> Data or process modeling are often used to reduce complexity and to assist in developing systems or in projects.</w:t>
      </w:r>
    </w:p>
    <w:p w14:paraId="5C5C5453" w14:textId="113585B0" w:rsidR="0073360C" w:rsidRDefault="0073360C" w:rsidP="000F1885">
      <w:pPr>
        <w:spacing w:line="360" w:lineRule="auto"/>
        <w:rPr>
          <w:rFonts w:ascii="Arial" w:hAnsi="Arial" w:cs="Arial"/>
          <w:sz w:val="24"/>
          <w:szCs w:val="24"/>
        </w:rPr>
      </w:pPr>
      <w:r>
        <w:rPr>
          <w:rFonts w:ascii="Arial" w:hAnsi="Arial" w:cs="Arial"/>
          <w:sz w:val="24"/>
          <w:szCs w:val="24"/>
        </w:rPr>
        <w:tab/>
        <w:t>Data flow diagrams</w:t>
      </w:r>
      <w:r w:rsidR="00793122">
        <w:rPr>
          <w:rFonts w:ascii="Arial" w:hAnsi="Arial" w:cs="Arial"/>
          <w:sz w:val="24"/>
          <w:szCs w:val="24"/>
        </w:rPr>
        <w:t xml:space="preserve">, or DFD, is a tool </w:t>
      </w:r>
      <w:r w:rsidR="000C641D">
        <w:rPr>
          <w:rFonts w:ascii="Arial" w:hAnsi="Arial" w:cs="Arial"/>
          <w:sz w:val="24"/>
          <w:szCs w:val="24"/>
        </w:rPr>
        <w:t xml:space="preserve">used </w:t>
      </w:r>
      <w:r w:rsidR="00793122">
        <w:rPr>
          <w:rFonts w:ascii="Arial" w:hAnsi="Arial" w:cs="Arial"/>
          <w:sz w:val="24"/>
          <w:szCs w:val="24"/>
        </w:rPr>
        <w:t xml:space="preserve">to be able to model data. It shows </w:t>
      </w:r>
      <w:r w:rsidR="003434AB">
        <w:rPr>
          <w:rFonts w:ascii="Arial" w:hAnsi="Arial" w:cs="Arial"/>
          <w:sz w:val="24"/>
          <w:szCs w:val="24"/>
        </w:rPr>
        <w:t xml:space="preserve">how a system is able to store, process, and transform data </w:t>
      </w:r>
      <w:r w:rsidR="003434AB" w:rsidRPr="00AA7E44">
        <w:rPr>
          <w:rFonts w:ascii="Arial" w:hAnsi="Arial" w:cs="Arial"/>
          <w:sz w:val="24"/>
          <w:szCs w:val="24"/>
        </w:rPr>
        <w:t>(Tilley, S. p. 1</w:t>
      </w:r>
      <w:r w:rsidR="00883FFD">
        <w:rPr>
          <w:rFonts w:ascii="Arial" w:hAnsi="Arial" w:cs="Arial"/>
          <w:sz w:val="24"/>
          <w:szCs w:val="24"/>
        </w:rPr>
        <w:t>31</w:t>
      </w:r>
      <w:r w:rsidR="003434AB" w:rsidRPr="00AA7E44">
        <w:rPr>
          <w:rFonts w:ascii="Arial" w:hAnsi="Arial" w:cs="Arial"/>
          <w:sz w:val="24"/>
          <w:szCs w:val="24"/>
        </w:rPr>
        <w:t>).</w:t>
      </w:r>
      <w:r w:rsidR="00592D57">
        <w:rPr>
          <w:rFonts w:ascii="Arial" w:hAnsi="Arial" w:cs="Arial"/>
          <w:sz w:val="24"/>
          <w:szCs w:val="24"/>
        </w:rPr>
        <w:t xml:space="preserve"> With data flow diagrams</w:t>
      </w:r>
      <w:r w:rsidR="009E35C8">
        <w:rPr>
          <w:rFonts w:ascii="Arial" w:hAnsi="Arial" w:cs="Arial"/>
          <w:sz w:val="24"/>
          <w:szCs w:val="24"/>
        </w:rPr>
        <w:t>,</w:t>
      </w:r>
      <w:r w:rsidR="00592D57">
        <w:rPr>
          <w:rFonts w:ascii="Arial" w:hAnsi="Arial" w:cs="Arial"/>
          <w:sz w:val="24"/>
          <w:szCs w:val="24"/>
        </w:rPr>
        <w:t xml:space="preserve"> it depends on the level you are making the diagrams, make</w:t>
      </w:r>
      <w:r w:rsidR="007C4151">
        <w:rPr>
          <w:rFonts w:ascii="Arial" w:hAnsi="Arial" w:cs="Arial"/>
          <w:sz w:val="24"/>
          <w:szCs w:val="24"/>
        </w:rPr>
        <w:t xml:space="preserve"> a box which </w:t>
      </w:r>
      <w:r w:rsidR="007C4151">
        <w:rPr>
          <w:rFonts w:ascii="Arial" w:hAnsi="Arial" w:cs="Arial"/>
          <w:sz w:val="24"/>
          <w:szCs w:val="24"/>
        </w:rPr>
        <w:lastRenderedPageBreak/>
        <w:t>is a process</w:t>
      </w:r>
      <w:r w:rsidR="00B26937">
        <w:rPr>
          <w:rFonts w:ascii="Arial" w:hAnsi="Arial" w:cs="Arial"/>
          <w:sz w:val="24"/>
          <w:szCs w:val="24"/>
        </w:rPr>
        <w:t xml:space="preserve"> but don’t worry about what is inside it and only the data input and output, however, with lower depth you may want to expand on these</w:t>
      </w:r>
      <w:r w:rsidR="00017846">
        <w:rPr>
          <w:rFonts w:ascii="Arial" w:hAnsi="Arial" w:cs="Arial"/>
          <w:sz w:val="24"/>
          <w:szCs w:val="24"/>
        </w:rPr>
        <w:t xml:space="preserve"> </w:t>
      </w:r>
      <w:r w:rsidR="00017846" w:rsidRPr="00AA7E44">
        <w:rPr>
          <w:rFonts w:ascii="Arial" w:hAnsi="Arial" w:cs="Arial"/>
          <w:sz w:val="24"/>
          <w:szCs w:val="24"/>
        </w:rPr>
        <w:t>(Tilley, S. p. 1</w:t>
      </w:r>
      <w:r w:rsidR="00017846">
        <w:rPr>
          <w:rFonts w:ascii="Arial" w:hAnsi="Arial" w:cs="Arial"/>
          <w:sz w:val="24"/>
          <w:szCs w:val="24"/>
        </w:rPr>
        <w:t>31</w:t>
      </w:r>
      <w:r w:rsidR="00017846" w:rsidRPr="00AA7E44">
        <w:rPr>
          <w:rFonts w:ascii="Arial" w:hAnsi="Arial" w:cs="Arial"/>
          <w:sz w:val="24"/>
          <w:szCs w:val="24"/>
        </w:rPr>
        <w:t>).</w:t>
      </w:r>
      <w:r w:rsidR="00F32F9D">
        <w:rPr>
          <w:rFonts w:ascii="Arial" w:hAnsi="Arial" w:cs="Arial"/>
          <w:sz w:val="24"/>
          <w:szCs w:val="24"/>
        </w:rPr>
        <w:t xml:space="preserve"> Some data flow diagram examples can be found below</w:t>
      </w:r>
      <w:r w:rsidR="00E563A6">
        <w:rPr>
          <w:rFonts w:ascii="Arial" w:hAnsi="Arial" w:cs="Arial"/>
          <w:sz w:val="24"/>
          <w:szCs w:val="24"/>
        </w:rPr>
        <w:t>. There are, of course, rules for diagramming such as avoiding spontaneous generation, black holes, and gray holes</w:t>
      </w:r>
      <w:r w:rsidR="00621128">
        <w:rPr>
          <w:rFonts w:ascii="Arial" w:hAnsi="Arial" w:cs="Arial"/>
          <w:sz w:val="24"/>
          <w:szCs w:val="24"/>
        </w:rPr>
        <w:t xml:space="preserve"> </w:t>
      </w:r>
      <w:r w:rsidR="00621128" w:rsidRPr="00AA7E44">
        <w:rPr>
          <w:rFonts w:ascii="Arial" w:hAnsi="Arial" w:cs="Arial"/>
          <w:sz w:val="24"/>
          <w:szCs w:val="24"/>
        </w:rPr>
        <w:t>(Tilley, S. p. 1</w:t>
      </w:r>
      <w:r w:rsidR="00D14FC4">
        <w:rPr>
          <w:rFonts w:ascii="Arial" w:hAnsi="Arial" w:cs="Arial"/>
          <w:sz w:val="24"/>
          <w:szCs w:val="24"/>
        </w:rPr>
        <w:t>49</w:t>
      </w:r>
      <w:r w:rsidR="00621128" w:rsidRPr="00AA7E44">
        <w:rPr>
          <w:rFonts w:ascii="Arial" w:hAnsi="Arial" w:cs="Arial"/>
          <w:sz w:val="24"/>
          <w:szCs w:val="24"/>
        </w:rPr>
        <w:t>).</w:t>
      </w:r>
    </w:p>
    <w:p w14:paraId="17D312AC" w14:textId="5D62E208" w:rsidR="00F32F9D" w:rsidRDefault="00005BF0" w:rsidP="00F32F9D">
      <w:pPr>
        <w:pStyle w:val="BodyText"/>
        <w:kinsoku w:val="0"/>
        <w:overflowPunct w:val="0"/>
        <w:rPr>
          <w:rFonts w:ascii="Times New Roman" w:hAnsi="Times New Roman" w:cs="Times New Roman"/>
          <w:b/>
          <w:bCs/>
          <w:sz w:val="20"/>
          <w:szCs w:val="20"/>
        </w:rPr>
      </w:pPr>
      <w:r w:rsidRPr="00005BF0">
        <w:rPr>
          <w:rFonts w:ascii="Times New Roman" w:hAnsi="Times New Roman" w:cs="Times New Roman"/>
          <w:b/>
          <w:bCs/>
          <w:noProof/>
          <w:sz w:val="20"/>
          <w:szCs w:val="20"/>
        </w:rPr>
        <w:drawing>
          <wp:inline distT="0" distB="0" distL="0" distR="0" wp14:anchorId="358629E5" wp14:editId="1102EBCD">
            <wp:extent cx="4407435" cy="3693111"/>
            <wp:effectExtent l="0" t="0" r="0" b="3175"/>
            <wp:docPr id="126" name="Picture 1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Diagram&#10;&#10;Description automatically generated"/>
                    <pic:cNvPicPr/>
                  </pic:nvPicPr>
                  <pic:blipFill>
                    <a:blip r:embed="rId8"/>
                    <a:stretch>
                      <a:fillRect/>
                    </a:stretch>
                  </pic:blipFill>
                  <pic:spPr>
                    <a:xfrm>
                      <a:off x="0" y="0"/>
                      <a:ext cx="4421164" cy="3704615"/>
                    </a:xfrm>
                    <a:prstGeom prst="rect">
                      <a:avLst/>
                    </a:prstGeom>
                  </pic:spPr>
                </pic:pic>
              </a:graphicData>
            </a:graphic>
          </wp:inline>
        </w:drawing>
      </w:r>
    </w:p>
    <w:p w14:paraId="648AA4A9" w14:textId="707595BE" w:rsidR="00F32F9D" w:rsidRDefault="00F32F9D" w:rsidP="00F32F9D">
      <w:pPr>
        <w:pStyle w:val="BodyText"/>
        <w:kinsoku w:val="0"/>
        <w:overflowPunct w:val="0"/>
        <w:rPr>
          <w:rFonts w:ascii="Times New Roman" w:hAnsi="Times New Roman" w:cs="Times New Roman"/>
          <w:b/>
          <w:bCs/>
          <w:sz w:val="20"/>
          <w:szCs w:val="20"/>
        </w:rPr>
      </w:pPr>
      <w:r w:rsidRPr="00AA7E44">
        <w:rPr>
          <w:rFonts w:ascii="Arial" w:hAnsi="Arial" w:cs="Arial"/>
          <w:sz w:val="24"/>
          <w:szCs w:val="24"/>
        </w:rPr>
        <w:t xml:space="preserve">(Tilley, S. p. </w:t>
      </w:r>
      <w:r w:rsidR="00A82F8A">
        <w:rPr>
          <w:rFonts w:ascii="Arial" w:hAnsi="Arial" w:cs="Arial"/>
          <w:sz w:val="24"/>
          <w:szCs w:val="24"/>
        </w:rPr>
        <w:t>1</w:t>
      </w:r>
      <w:r w:rsidR="00EC4D32">
        <w:rPr>
          <w:rFonts w:ascii="Arial" w:hAnsi="Arial" w:cs="Arial"/>
          <w:sz w:val="24"/>
          <w:szCs w:val="24"/>
        </w:rPr>
        <w:t>59</w:t>
      </w:r>
      <w:r w:rsidRPr="00AA7E44">
        <w:rPr>
          <w:rFonts w:ascii="Arial" w:hAnsi="Arial" w:cs="Arial"/>
          <w:sz w:val="24"/>
          <w:szCs w:val="24"/>
        </w:rPr>
        <w:t>).</w:t>
      </w:r>
    </w:p>
    <w:p w14:paraId="59C04A6D" w14:textId="77777777" w:rsidR="00F32F9D" w:rsidRDefault="00F32F9D" w:rsidP="000F1885">
      <w:pPr>
        <w:spacing w:line="360" w:lineRule="auto"/>
        <w:rPr>
          <w:rFonts w:ascii="Arial" w:hAnsi="Arial" w:cs="Arial"/>
          <w:sz w:val="24"/>
          <w:szCs w:val="24"/>
        </w:rPr>
      </w:pPr>
    </w:p>
    <w:p w14:paraId="0A8CBDBC" w14:textId="78C87CD0" w:rsidR="00793122" w:rsidRDefault="00793122" w:rsidP="000F1885">
      <w:pPr>
        <w:spacing w:line="360" w:lineRule="auto"/>
        <w:rPr>
          <w:rFonts w:ascii="Arial" w:hAnsi="Arial" w:cs="Arial"/>
          <w:sz w:val="24"/>
          <w:szCs w:val="24"/>
        </w:rPr>
      </w:pPr>
      <w:r>
        <w:rPr>
          <w:rFonts w:ascii="Arial" w:hAnsi="Arial" w:cs="Arial"/>
          <w:sz w:val="24"/>
          <w:szCs w:val="24"/>
        </w:rPr>
        <w:tab/>
        <w:t xml:space="preserve">Business process models, or BPM, is a tool to be able to model processes. It shows </w:t>
      </w:r>
      <w:r w:rsidR="004E67E2">
        <w:rPr>
          <w:rFonts w:ascii="Arial" w:hAnsi="Arial" w:cs="Arial"/>
          <w:sz w:val="24"/>
          <w:szCs w:val="24"/>
        </w:rPr>
        <w:t xml:space="preserve">the people, events, and interactions within a system. However, there are also lots of other ways to create process models. </w:t>
      </w:r>
      <w:r w:rsidR="00277B5F">
        <w:rPr>
          <w:rFonts w:ascii="Arial" w:hAnsi="Arial" w:cs="Arial"/>
          <w:sz w:val="24"/>
          <w:szCs w:val="24"/>
        </w:rPr>
        <w:t xml:space="preserve">An example of a business process model may be found below. </w:t>
      </w:r>
    </w:p>
    <w:p w14:paraId="3E692C00" w14:textId="17489200" w:rsidR="00277B5F" w:rsidRDefault="00277B5F" w:rsidP="000F1885">
      <w:pPr>
        <w:spacing w:line="360" w:lineRule="auto"/>
        <w:rPr>
          <w:rFonts w:ascii="Arial" w:hAnsi="Arial" w:cs="Arial"/>
          <w:sz w:val="24"/>
          <w:szCs w:val="24"/>
        </w:rPr>
      </w:pPr>
      <w:r w:rsidRPr="00277B5F">
        <w:rPr>
          <w:rFonts w:ascii="Arial" w:hAnsi="Arial" w:cs="Arial"/>
          <w:noProof/>
          <w:sz w:val="24"/>
          <w:szCs w:val="24"/>
        </w:rPr>
        <w:lastRenderedPageBreak/>
        <w:drawing>
          <wp:inline distT="0" distB="0" distL="0" distR="0" wp14:anchorId="2FF73435" wp14:editId="3F9455C1">
            <wp:extent cx="2485748" cy="2662752"/>
            <wp:effectExtent l="0" t="0" r="0" b="4445"/>
            <wp:docPr id="127" name="Picture 1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Diagram&#10;&#10;Description automatically generated"/>
                    <pic:cNvPicPr/>
                  </pic:nvPicPr>
                  <pic:blipFill>
                    <a:blip r:embed="rId9"/>
                    <a:stretch>
                      <a:fillRect/>
                    </a:stretch>
                  </pic:blipFill>
                  <pic:spPr>
                    <a:xfrm>
                      <a:off x="0" y="0"/>
                      <a:ext cx="2489467" cy="2666735"/>
                    </a:xfrm>
                    <a:prstGeom prst="rect">
                      <a:avLst/>
                    </a:prstGeom>
                  </pic:spPr>
                </pic:pic>
              </a:graphicData>
            </a:graphic>
          </wp:inline>
        </w:drawing>
      </w:r>
    </w:p>
    <w:p w14:paraId="72729035" w14:textId="0A10CE0C" w:rsidR="00277B5F" w:rsidRDefault="00277B5F" w:rsidP="000F1885">
      <w:pPr>
        <w:spacing w:line="360" w:lineRule="auto"/>
        <w:rPr>
          <w:rFonts w:ascii="Arial" w:hAnsi="Arial" w:cs="Arial"/>
          <w:sz w:val="24"/>
          <w:szCs w:val="24"/>
        </w:rPr>
      </w:pPr>
      <w:r w:rsidRPr="00AA7E44">
        <w:rPr>
          <w:rFonts w:ascii="Arial" w:hAnsi="Arial" w:cs="Arial"/>
          <w:sz w:val="24"/>
          <w:szCs w:val="24"/>
        </w:rPr>
        <w:t>(Tilley, S. p. 1</w:t>
      </w:r>
      <w:r w:rsidR="00205C8B">
        <w:rPr>
          <w:rFonts w:ascii="Arial" w:hAnsi="Arial" w:cs="Arial"/>
          <w:sz w:val="24"/>
          <w:szCs w:val="24"/>
        </w:rPr>
        <w:t>0</w:t>
      </w:r>
      <w:r w:rsidRPr="00AA7E44">
        <w:rPr>
          <w:rFonts w:ascii="Arial" w:hAnsi="Arial" w:cs="Arial"/>
          <w:sz w:val="24"/>
          <w:szCs w:val="24"/>
        </w:rPr>
        <w:t>).</w:t>
      </w:r>
    </w:p>
    <w:p w14:paraId="1D9E36F8" w14:textId="67364FA8" w:rsidR="00084A1D" w:rsidRPr="002F3FE1" w:rsidRDefault="00851159" w:rsidP="000F1885">
      <w:pPr>
        <w:spacing w:line="360" w:lineRule="auto"/>
        <w:rPr>
          <w:rFonts w:ascii="Arial" w:hAnsi="Arial" w:cs="Arial"/>
          <w:sz w:val="24"/>
          <w:szCs w:val="24"/>
        </w:rPr>
      </w:pPr>
      <w:r>
        <w:rPr>
          <w:rFonts w:ascii="Arial" w:hAnsi="Arial" w:cs="Arial"/>
          <w:sz w:val="24"/>
          <w:szCs w:val="24"/>
        </w:rPr>
        <w:tab/>
      </w:r>
      <w:r w:rsidR="000C421D">
        <w:rPr>
          <w:rFonts w:ascii="Arial" w:hAnsi="Arial" w:cs="Arial"/>
          <w:sz w:val="24"/>
          <w:szCs w:val="24"/>
        </w:rPr>
        <w:t>Both</w:t>
      </w:r>
      <w:r>
        <w:rPr>
          <w:rFonts w:ascii="Arial" w:hAnsi="Arial" w:cs="Arial"/>
          <w:sz w:val="24"/>
          <w:szCs w:val="24"/>
        </w:rPr>
        <w:t xml:space="preserve"> tools are also able to be made with another tool, called a </w:t>
      </w:r>
      <w:r w:rsidR="002C7D64">
        <w:rPr>
          <w:rFonts w:ascii="Arial" w:hAnsi="Arial" w:cs="Arial"/>
          <w:sz w:val="24"/>
          <w:szCs w:val="24"/>
        </w:rPr>
        <w:t>CASE tool</w:t>
      </w:r>
      <w:r>
        <w:rPr>
          <w:rFonts w:ascii="Arial" w:hAnsi="Arial" w:cs="Arial"/>
          <w:sz w:val="24"/>
          <w:szCs w:val="24"/>
        </w:rPr>
        <w:t xml:space="preserve"> or by hand if needed </w:t>
      </w:r>
      <w:r w:rsidRPr="00AA7E44">
        <w:rPr>
          <w:rFonts w:ascii="Arial" w:hAnsi="Arial" w:cs="Arial"/>
          <w:sz w:val="24"/>
          <w:szCs w:val="24"/>
        </w:rPr>
        <w:t>(Tilley, S. p. 1</w:t>
      </w:r>
      <w:r>
        <w:rPr>
          <w:rFonts w:ascii="Arial" w:hAnsi="Arial" w:cs="Arial"/>
          <w:sz w:val="24"/>
          <w:szCs w:val="24"/>
        </w:rPr>
        <w:t>29</w:t>
      </w:r>
      <w:r w:rsidRPr="00AA7E44">
        <w:rPr>
          <w:rFonts w:ascii="Arial" w:hAnsi="Arial" w:cs="Arial"/>
          <w:sz w:val="24"/>
          <w:szCs w:val="24"/>
        </w:rPr>
        <w:t>).</w:t>
      </w:r>
      <w:r w:rsidR="000C421D">
        <w:rPr>
          <w:rFonts w:ascii="Arial" w:hAnsi="Arial" w:cs="Arial"/>
          <w:sz w:val="24"/>
          <w:szCs w:val="24"/>
        </w:rPr>
        <w:t xml:space="preserve"> However, there are different software that is able to be used to create diagrams such as </w:t>
      </w:r>
      <w:r w:rsidR="00010642">
        <w:rPr>
          <w:rFonts w:ascii="Arial" w:hAnsi="Arial" w:cs="Arial"/>
          <w:sz w:val="24"/>
          <w:szCs w:val="24"/>
        </w:rPr>
        <w:t>Visio</w:t>
      </w:r>
      <w:r w:rsidR="000C421D">
        <w:rPr>
          <w:rFonts w:ascii="Arial" w:hAnsi="Arial" w:cs="Arial"/>
          <w:sz w:val="24"/>
          <w:szCs w:val="24"/>
        </w:rPr>
        <w:t>,</w:t>
      </w:r>
      <w:r w:rsidR="00010642">
        <w:rPr>
          <w:rFonts w:ascii="Arial" w:hAnsi="Arial" w:cs="Arial"/>
          <w:sz w:val="24"/>
          <w:szCs w:val="24"/>
        </w:rPr>
        <w:t xml:space="preserve"> and</w:t>
      </w:r>
      <w:r w:rsidR="000C421D">
        <w:rPr>
          <w:rFonts w:ascii="Arial" w:hAnsi="Arial" w:cs="Arial"/>
          <w:sz w:val="24"/>
          <w:szCs w:val="24"/>
        </w:rPr>
        <w:t xml:space="preserve"> </w:t>
      </w:r>
      <w:r w:rsidR="00010642">
        <w:rPr>
          <w:rFonts w:ascii="Arial" w:hAnsi="Arial" w:cs="Arial"/>
          <w:sz w:val="24"/>
          <w:szCs w:val="24"/>
        </w:rPr>
        <w:t>E</w:t>
      </w:r>
      <w:r w:rsidR="000C421D">
        <w:rPr>
          <w:rFonts w:ascii="Arial" w:hAnsi="Arial" w:cs="Arial"/>
          <w:sz w:val="24"/>
          <w:szCs w:val="24"/>
        </w:rPr>
        <w:t>xcel, or just about anything to create diagrams.</w:t>
      </w:r>
      <w:r w:rsidR="002C7D64">
        <w:rPr>
          <w:rFonts w:ascii="Arial" w:hAnsi="Arial" w:cs="Arial"/>
          <w:sz w:val="24"/>
          <w:szCs w:val="24"/>
        </w:rPr>
        <w:t xml:space="preserve"> These diagrams are also able to have differing levels of depth of visualization such as a </w:t>
      </w:r>
      <w:r w:rsidR="00592D57">
        <w:rPr>
          <w:rFonts w:ascii="Arial" w:hAnsi="Arial" w:cs="Arial"/>
          <w:sz w:val="24"/>
          <w:szCs w:val="24"/>
        </w:rPr>
        <w:t>40,000-foot</w:t>
      </w:r>
      <w:r w:rsidR="002C7D64">
        <w:rPr>
          <w:rFonts w:ascii="Arial" w:hAnsi="Arial" w:cs="Arial"/>
          <w:sz w:val="24"/>
          <w:szCs w:val="24"/>
        </w:rPr>
        <w:t xml:space="preserve"> view and a </w:t>
      </w:r>
      <w:r w:rsidR="00592D57">
        <w:rPr>
          <w:rFonts w:ascii="Arial" w:hAnsi="Arial" w:cs="Arial"/>
          <w:sz w:val="24"/>
          <w:szCs w:val="24"/>
        </w:rPr>
        <w:t>10,000-foot</w:t>
      </w:r>
      <w:r w:rsidR="002C7D64">
        <w:rPr>
          <w:rFonts w:ascii="Arial" w:hAnsi="Arial" w:cs="Arial"/>
          <w:sz w:val="24"/>
          <w:szCs w:val="24"/>
        </w:rPr>
        <w:t xml:space="preserve"> view and could be classified into different levels. For example, a level 0 may be a </w:t>
      </w:r>
      <w:r w:rsidR="00592D57">
        <w:rPr>
          <w:rFonts w:ascii="Arial" w:hAnsi="Arial" w:cs="Arial"/>
          <w:sz w:val="24"/>
          <w:szCs w:val="24"/>
        </w:rPr>
        <w:t>40,000-foot</w:t>
      </w:r>
      <w:r w:rsidR="002C7D64">
        <w:rPr>
          <w:rFonts w:ascii="Arial" w:hAnsi="Arial" w:cs="Arial"/>
          <w:sz w:val="24"/>
          <w:szCs w:val="24"/>
        </w:rPr>
        <w:t xml:space="preserve"> view and a level 1 may be a </w:t>
      </w:r>
      <w:r w:rsidR="00592D57">
        <w:rPr>
          <w:rFonts w:ascii="Arial" w:hAnsi="Arial" w:cs="Arial"/>
          <w:sz w:val="24"/>
          <w:szCs w:val="24"/>
        </w:rPr>
        <w:t>30,000-foot</w:t>
      </w:r>
      <w:r w:rsidR="002C7D64">
        <w:rPr>
          <w:rFonts w:ascii="Arial" w:hAnsi="Arial" w:cs="Arial"/>
          <w:sz w:val="24"/>
          <w:szCs w:val="24"/>
        </w:rPr>
        <w:t xml:space="preserve"> view, and the higher level the lower level it becomes.</w:t>
      </w:r>
      <w:r w:rsidR="000C421D">
        <w:rPr>
          <w:rFonts w:ascii="Arial" w:hAnsi="Arial" w:cs="Arial"/>
          <w:sz w:val="24"/>
          <w:szCs w:val="24"/>
        </w:rPr>
        <w:t xml:space="preserve"> Diagramming is also often done by using UML, or Unified Modeling Language, which uses object-oriented concepts</w:t>
      </w:r>
      <w:r w:rsidR="000C7610">
        <w:rPr>
          <w:rFonts w:ascii="Arial" w:hAnsi="Arial" w:cs="Arial"/>
          <w:sz w:val="24"/>
          <w:szCs w:val="24"/>
        </w:rPr>
        <w:t xml:space="preserve"> and can have different sets of symbols for different meaning</w:t>
      </w:r>
      <w:r w:rsidR="003D10CA">
        <w:rPr>
          <w:rFonts w:ascii="Arial" w:hAnsi="Arial" w:cs="Arial"/>
          <w:sz w:val="24"/>
          <w:szCs w:val="24"/>
        </w:rPr>
        <w:t xml:space="preserve">s like the Gane and Sarson Symbols or the Yourdon Symbols </w:t>
      </w:r>
      <w:r w:rsidR="003D10CA" w:rsidRPr="00AA7E44">
        <w:rPr>
          <w:rFonts w:ascii="Arial" w:hAnsi="Arial" w:cs="Arial"/>
          <w:sz w:val="24"/>
          <w:szCs w:val="24"/>
        </w:rPr>
        <w:t>(Tilley, S. p. 1</w:t>
      </w:r>
      <w:r w:rsidR="00777875">
        <w:rPr>
          <w:rFonts w:ascii="Arial" w:hAnsi="Arial" w:cs="Arial"/>
          <w:sz w:val="24"/>
          <w:szCs w:val="24"/>
        </w:rPr>
        <w:t>46</w:t>
      </w:r>
      <w:r w:rsidR="003D10CA" w:rsidRPr="00AA7E44">
        <w:rPr>
          <w:rFonts w:ascii="Arial" w:hAnsi="Arial" w:cs="Arial"/>
          <w:sz w:val="24"/>
          <w:szCs w:val="24"/>
        </w:rPr>
        <w:t>).</w:t>
      </w:r>
    </w:p>
    <w:p w14:paraId="0E5526C5" w14:textId="05FDFCD5" w:rsidR="00F56A21" w:rsidRPr="00AA7E44" w:rsidRDefault="00F56A21" w:rsidP="000F1885">
      <w:pPr>
        <w:spacing w:line="360" w:lineRule="auto"/>
        <w:rPr>
          <w:rFonts w:ascii="Arial" w:hAnsi="Arial" w:cs="Arial"/>
          <w:b/>
          <w:bCs/>
          <w:sz w:val="24"/>
          <w:szCs w:val="24"/>
        </w:rPr>
      </w:pPr>
    </w:p>
    <w:p w14:paraId="3C91B6C5" w14:textId="3842D864" w:rsidR="00F56A21" w:rsidRDefault="00F56A21" w:rsidP="000F1885">
      <w:pPr>
        <w:spacing w:line="360" w:lineRule="auto"/>
        <w:rPr>
          <w:rFonts w:ascii="Arial" w:hAnsi="Arial" w:cs="Arial"/>
          <w:b/>
          <w:bCs/>
          <w:sz w:val="24"/>
          <w:szCs w:val="24"/>
        </w:rPr>
      </w:pPr>
      <w:r w:rsidRPr="00AA7E44">
        <w:rPr>
          <w:rFonts w:ascii="Arial" w:hAnsi="Arial" w:cs="Arial"/>
          <w:b/>
          <w:bCs/>
          <w:sz w:val="24"/>
          <w:szCs w:val="24"/>
        </w:rPr>
        <w:t>6)  Define a use case and a use case diagram, and prepare a sample of each.</w:t>
      </w:r>
    </w:p>
    <w:p w14:paraId="7774386F" w14:textId="3D992034" w:rsidR="00A725B1" w:rsidRDefault="00A725B1" w:rsidP="000F1885">
      <w:pPr>
        <w:spacing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A use case is used in order to represent the steps which are taken in a specific business function or process </w:t>
      </w:r>
      <w:r w:rsidRPr="003C1AEF">
        <w:rPr>
          <w:rFonts w:ascii="Arial" w:hAnsi="Arial" w:cs="Arial"/>
          <w:sz w:val="24"/>
          <w:szCs w:val="24"/>
        </w:rPr>
        <w:t xml:space="preserve">(Tilley, S. p. </w:t>
      </w:r>
      <w:r>
        <w:rPr>
          <w:rFonts w:ascii="Arial" w:hAnsi="Arial" w:cs="Arial"/>
          <w:sz w:val="24"/>
          <w:szCs w:val="24"/>
        </w:rPr>
        <w:t>187</w:t>
      </w:r>
      <w:r w:rsidRPr="003C1AEF">
        <w:rPr>
          <w:rFonts w:ascii="Arial" w:hAnsi="Arial" w:cs="Arial"/>
          <w:sz w:val="24"/>
          <w:szCs w:val="24"/>
        </w:rPr>
        <w:t>)</w:t>
      </w:r>
      <w:r w:rsidR="00C600BB">
        <w:rPr>
          <w:rFonts w:ascii="Arial" w:hAnsi="Arial" w:cs="Arial"/>
          <w:sz w:val="24"/>
          <w:szCs w:val="24"/>
        </w:rPr>
        <w:t xml:space="preserve">. Use cases use things called actors, otherwise known as external entities which are tasked of initiating the use case itself which it is able to do by interacting with it like asking it to perform a function or process </w:t>
      </w:r>
      <w:r w:rsidR="00C600BB" w:rsidRPr="003C1AEF">
        <w:rPr>
          <w:rFonts w:ascii="Arial" w:hAnsi="Arial" w:cs="Arial"/>
          <w:sz w:val="24"/>
          <w:szCs w:val="24"/>
        </w:rPr>
        <w:t xml:space="preserve">(Tilley, S. p. </w:t>
      </w:r>
      <w:r w:rsidR="00C600BB">
        <w:rPr>
          <w:rFonts w:ascii="Arial" w:hAnsi="Arial" w:cs="Arial"/>
          <w:sz w:val="24"/>
          <w:szCs w:val="24"/>
        </w:rPr>
        <w:t>187</w:t>
      </w:r>
      <w:r w:rsidR="00C600BB" w:rsidRPr="003C1AEF">
        <w:rPr>
          <w:rFonts w:ascii="Arial" w:hAnsi="Arial" w:cs="Arial"/>
          <w:sz w:val="24"/>
          <w:szCs w:val="24"/>
        </w:rPr>
        <w:t>).</w:t>
      </w:r>
      <w:r w:rsidR="00C600BB">
        <w:rPr>
          <w:rFonts w:ascii="Arial" w:hAnsi="Arial" w:cs="Arial"/>
          <w:sz w:val="24"/>
          <w:szCs w:val="24"/>
        </w:rPr>
        <w:t xml:space="preserve"> It is also possible for a use case to interact with another use case.</w:t>
      </w:r>
    </w:p>
    <w:p w14:paraId="36752F87" w14:textId="10B1050F" w:rsidR="00C600BB" w:rsidRDefault="00C600BB" w:rsidP="000F1885">
      <w:pPr>
        <w:spacing w:line="360" w:lineRule="auto"/>
        <w:rPr>
          <w:rFonts w:ascii="Arial" w:hAnsi="Arial" w:cs="Arial"/>
          <w:sz w:val="24"/>
          <w:szCs w:val="24"/>
        </w:rPr>
      </w:pPr>
      <w:r>
        <w:rPr>
          <w:rFonts w:ascii="Arial" w:hAnsi="Arial" w:cs="Arial"/>
          <w:sz w:val="24"/>
          <w:szCs w:val="24"/>
        </w:rPr>
        <w:lastRenderedPageBreak/>
        <w:tab/>
        <w:t xml:space="preserve">A use case diagram often uses UML, or Unified Modeling Language, and is tasked with visualizing use cases, allowing the interaction from external entity and business functions or processes and other external entities/actors to be visually represented in order to simplify down the process </w:t>
      </w:r>
      <w:r w:rsidRPr="003C1AEF">
        <w:rPr>
          <w:rFonts w:ascii="Arial" w:hAnsi="Arial" w:cs="Arial"/>
          <w:sz w:val="24"/>
          <w:szCs w:val="24"/>
        </w:rPr>
        <w:t xml:space="preserve">(Tilley, S. p. </w:t>
      </w:r>
      <w:r>
        <w:rPr>
          <w:rFonts w:ascii="Arial" w:hAnsi="Arial" w:cs="Arial"/>
          <w:sz w:val="24"/>
          <w:szCs w:val="24"/>
        </w:rPr>
        <w:t>1</w:t>
      </w:r>
      <w:r w:rsidR="00A54DF1">
        <w:rPr>
          <w:rFonts w:ascii="Arial" w:hAnsi="Arial" w:cs="Arial"/>
          <w:sz w:val="24"/>
          <w:szCs w:val="24"/>
        </w:rPr>
        <w:t>32</w:t>
      </w:r>
      <w:r w:rsidRPr="003C1AEF">
        <w:rPr>
          <w:rFonts w:ascii="Arial" w:hAnsi="Arial" w:cs="Arial"/>
          <w:sz w:val="24"/>
          <w:szCs w:val="24"/>
        </w:rPr>
        <w:t>).</w:t>
      </w:r>
      <w:r w:rsidR="00C3277B">
        <w:rPr>
          <w:rFonts w:ascii="Arial" w:hAnsi="Arial" w:cs="Arial"/>
          <w:sz w:val="24"/>
          <w:szCs w:val="24"/>
        </w:rPr>
        <w:t xml:space="preserve"> It is also possible to use a CASE tool in order to generate these visualizations </w:t>
      </w:r>
      <w:r w:rsidR="00C3277B" w:rsidRPr="003C1AEF">
        <w:rPr>
          <w:rFonts w:ascii="Arial" w:hAnsi="Arial" w:cs="Arial"/>
          <w:sz w:val="24"/>
          <w:szCs w:val="24"/>
        </w:rPr>
        <w:t xml:space="preserve">(Tilley, S. p. </w:t>
      </w:r>
      <w:r w:rsidR="00C3277B">
        <w:rPr>
          <w:rFonts w:ascii="Arial" w:hAnsi="Arial" w:cs="Arial"/>
          <w:sz w:val="24"/>
          <w:szCs w:val="24"/>
        </w:rPr>
        <w:t>132</w:t>
      </w:r>
      <w:r w:rsidR="00C3277B" w:rsidRPr="003C1AEF">
        <w:rPr>
          <w:rFonts w:ascii="Arial" w:hAnsi="Arial" w:cs="Arial"/>
          <w:sz w:val="24"/>
          <w:szCs w:val="24"/>
        </w:rPr>
        <w:t>).</w:t>
      </w:r>
    </w:p>
    <w:p w14:paraId="793C40DF" w14:textId="538485AF" w:rsidR="002F5DA0" w:rsidRDefault="00B471BB" w:rsidP="000F1885">
      <w:pPr>
        <w:spacing w:line="360" w:lineRule="auto"/>
        <w:rPr>
          <w:rFonts w:ascii="Arial" w:hAnsi="Arial" w:cs="Arial"/>
          <w:sz w:val="24"/>
          <w:szCs w:val="24"/>
        </w:rPr>
      </w:pPr>
      <w:r>
        <w:rPr>
          <w:rFonts w:ascii="Arial" w:hAnsi="Arial" w:cs="Arial"/>
          <w:sz w:val="24"/>
          <w:szCs w:val="24"/>
        </w:rPr>
        <w:tab/>
      </w:r>
      <w:r w:rsidR="002F5DA0">
        <w:rPr>
          <w:rFonts w:ascii="Arial" w:hAnsi="Arial" w:cs="Arial"/>
          <w:sz w:val="24"/>
          <w:szCs w:val="24"/>
        </w:rPr>
        <w:t>An example use case is this: A patient is able to make an appointment for their doctors office for a visit. The use case diagram would be this image:</w:t>
      </w:r>
    </w:p>
    <w:p w14:paraId="1E096B9C" w14:textId="638EDEF7" w:rsidR="002F5DA0" w:rsidRDefault="002F5DA0" w:rsidP="000F1885">
      <w:pPr>
        <w:spacing w:line="360" w:lineRule="auto"/>
        <w:rPr>
          <w:rFonts w:ascii="Arial" w:hAnsi="Arial" w:cs="Arial"/>
          <w:sz w:val="24"/>
          <w:szCs w:val="24"/>
        </w:rPr>
      </w:pPr>
      <w:r w:rsidRPr="002F5DA0">
        <w:rPr>
          <w:rFonts w:ascii="Arial" w:hAnsi="Arial" w:cs="Arial"/>
          <w:noProof/>
          <w:sz w:val="24"/>
          <w:szCs w:val="24"/>
        </w:rPr>
        <w:drawing>
          <wp:inline distT="0" distB="0" distL="0" distR="0" wp14:anchorId="18CDFA13" wp14:editId="37AF8505">
            <wp:extent cx="2765685" cy="1537372"/>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773550" cy="1541744"/>
                    </a:xfrm>
                    <a:prstGeom prst="rect">
                      <a:avLst/>
                    </a:prstGeom>
                  </pic:spPr>
                </pic:pic>
              </a:graphicData>
            </a:graphic>
          </wp:inline>
        </w:drawing>
      </w:r>
    </w:p>
    <w:p w14:paraId="5835DC88" w14:textId="0F17E428" w:rsidR="002F5DA0" w:rsidRPr="00A725B1" w:rsidRDefault="002F5DA0" w:rsidP="000F1885">
      <w:pPr>
        <w:spacing w:line="360" w:lineRule="auto"/>
        <w:rPr>
          <w:rFonts w:ascii="Arial" w:hAnsi="Arial" w:cs="Arial"/>
          <w:sz w:val="24"/>
          <w:szCs w:val="24"/>
        </w:rPr>
      </w:pPr>
      <w:r>
        <w:rPr>
          <w:rFonts w:ascii="Arial" w:hAnsi="Arial" w:cs="Arial"/>
          <w:sz w:val="24"/>
          <w:szCs w:val="24"/>
        </w:rPr>
        <w:t xml:space="preserve">With this image, we are able to easily identify the actors and the processes, identifying what it is capable of doing. The patient, or external entity/actor is able to make an appointment, which is a business function or process </w:t>
      </w:r>
      <w:r w:rsidRPr="003C1AEF">
        <w:rPr>
          <w:rFonts w:ascii="Arial" w:hAnsi="Arial" w:cs="Arial"/>
          <w:sz w:val="24"/>
          <w:szCs w:val="24"/>
        </w:rPr>
        <w:t xml:space="preserve">(Tilley, S. p. </w:t>
      </w:r>
      <w:r>
        <w:rPr>
          <w:rFonts w:ascii="Arial" w:hAnsi="Arial" w:cs="Arial"/>
          <w:sz w:val="24"/>
          <w:szCs w:val="24"/>
        </w:rPr>
        <w:t>187</w:t>
      </w:r>
      <w:r w:rsidRPr="003C1AEF">
        <w:rPr>
          <w:rFonts w:ascii="Arial" w:hAnsi="Arial" w:cs="Arial"/>
          <w:sz w:val="24"/>
          <w:szCs w:val="24"/>
        </w:rPr>
        <w:t>).</w:t>
      </w:r>
    </w:p>
    <w:p w14:paraId="5015CD14" w14:textId="77777777" w:rsidR="00A241D2" w:rsidRPr="00AA7E44" w:rsidRDefault="00A241D2" w:rsidP="000F1885">
      <w:pPr>
        <w:spacing w:line="360" w:lineRule="auto"/>
        <w:rPr>
          <w:rFonts w:ascii="Arial" w:hAnsi="Arial" w:cs="Arial"/>
          <w:b/>
          <w:bCs/>
          <w:sz w:val="24"/>
          <w:szCs w:val="24"/>
        </w:rPr>
      </w:pPr>
    </w:p>
    <w:p w14:paraId="5D97E842" w14:textId="28ADDFD5" w:rsidR="00F56A21" w:rsidRDefault="00F56A21" w:rsidP="000F1885">
      <w:pPr>
        <w:spacing w:line="360" w:lineRule="auto"/>
        <w:rPr>
          <w:rFonts w:ascii="Arial" w:hAnsi="Arial" w:cs="Arial"/>
          <w:b/>
          <w:bCs/>
          <w:sz w:val="24"/>
          <w:szCs w:val="24"/>
        </w:rPr>
      </w:pPr>
      <w:r w:rsidRPr="00AA7E44">
        <w:rPr>
          <w:rFonts w:ascii="Arial" w:hAnsi="Arial" w:cs="Arial"/>
          <w:b/>
          <w:bCs/>
          <w:sz w:val="24"/>
          <w:szCs w:val="24"/>
        </w:rPr>
        <w:t>7)  What is information technology and why is it important?</w:t>
      </w:r>
    </w:p>
    <w:p w14:paraId="3170C2E6" w14:textId="7BC29A9F" w:rsidR="00BD63BD" w:rsidRPr="00BD63BD" w:rsidRDefault="00BD63BD" w:rsidP="000F1885">
      <w:pPr>
        <w:spacing w:line="360" w:lineRule="auto"/>
        <w:rPr>
          <w:rFonts w:ascii="Arial" w:hAnsi="Arial" w:cs="Arial"/>
          <w:sz w:val="24"/>
          <w:szCs w:val="24"/>
        </w:rPr>
      </w:pPr>
      <w:r>
        <w:rPr>
          <w:rFonts w:ascii="Arial" w:hAnsi="Arial" w:cs="Arial"/>
          <w:b/>
          <w:bCs/>
          <w:sz w:val="24"/>
          <w:szCs w:val="24"/>
        </w:rPr>
        <w:tab/>
      </w:r>
      <w:r w:rsidR="00296FCA">
        <w:rPr>
          <w:rFonts w:ascii="Arial" w:hAnsi="Arial" w:cs="Arial"/>
          <w:sz w:val="24"/>
          <w:szCs w:val="24"/>
        </w:rPr>
        <w:t xml:space="preserve">Information Technology, or IT, is </w:t>
      </w:r>
      <w:r w:rsidR="00CF133E">
        <w:rPr>
          <w:rFonts w:ascii="Arial" w:hAnsi="Arial" w:cs="Arial"/>
          <w:sz w:val="24"/>
          <w:szCs w:val="24"/>
        </w:rPr>
        <w:t xml:space="preserve">not only the hardware but also the software and services that are able to be used in order to “manage, communicate, and share information” </w:t>
      </w:r>
      <w:r w:rsidR="00CF133E" w:rsidRPr="003C1AEF">
        <w:rPr>
          <w:rFonts w:ascii="Arial" w:hAnsi="Arial" w:cs="Arial"/>
          <w:sz w:val="24"/>
          <w:szCs w:val="24"/>
        </w:rPr>
        <w:t xml:space="preserve">(Tilley, S. p. </w:t>
      </w:r>
      <w:r w:rsidR="00191842">
        <w:rPr>
          <w:rFonts w:ascii="Arial" w:hAnsi="Arial" w:cs="Arial"/>
          <w:sz w:val="24"/>
          <w:szCs w:val="24"/>
        </w:rPr>
        <w:t>3</w:t>
      </w:r>
      <w:r w:rsidR="00CF133E" w:rsidRPr="003C1AEF">
        <w:rPr>
          <w:rFonts w:ascii="Arial" w:hAnsi="Arial" w:cs="Arial"/>
          <w:sz w:val="24"/>
          <w:szCs w:val="24"/>
        </w:rPr>
        <w:t>).</w:t>
      </w:r>
      <w:r w:rsidR="004A7CB3">
        <w:rPr>
          <w:rFonts w:ascii="Arial" w:hAnsi="Arial" w:cs="Arial"/>
          <w:sz w:val="24"/>
          <w:szCs w:val="24"/>
        </w:rPr>
        <w:t xml:space="preserve"> I</w:t>
      </w:r>
      <w:r w:rsidR="00D6656C">
        <w:rPr>
          <w:rFonts w:ascii="Arial" w:hAnsi="Arial" w:cs="Arial"/>
          <w:sz w:val="24"/>
          <w:szCs w:val="24"/>
        </w:rPr>
        <w:t xml:space="preserve">nformation Technology </w:t>
      </w:r>
      <w:r w:rsidR="00210730">
        <w:rPr>
          <w:rFonts w:ascii="Arial" w:hAnsi="Arial" w:cs="Arial"/>
          <w:sz w:val="24"/>
          <w:szCs w:val="24"/>
        </w:rPr>
        <w:t xml:space="preserve">is able to help individuals and organizations be able to be more productive, efficient, </w:t>
      </w:r>
      <w:r w:rsidR="00D64367">
        <w:rPr>
          <w:rFonts w:ascii="Arial" w:hAnsi="Arial" w:cs="Arial"/>
          <w:sz w:val="24"/>
          <w:szCs w:val="24"/>
        </w:rPr>
        <w:t xml:space="preserve">ensure high quality product delivery and services, it also is able to be used to help maintain customer loyalty and can be used to make good decision </w:t>
      </w:r>
      <w:r w:rsidR="00D64367" w:rsidRPr="003C1AEF">
        <w:rPr>
          <w:rFonts w:ascii="Arial" w:hAnsi="Arial" w:cs="Arial"/>
          <w:sz w:val="24"/>
          <w:szCs w:val="24"/>
        </w:rPr>
        <w:t xml:space="preserve">(Tilley, S. p. </w:t>
      </w:r>
      <w:r w:rsidR="00D64367">
        <w:rPr>
          <w:rFonts w:ascii="Arial" w:hAnsi="Arial" w:cs="Arial"/>
          <w:sz w:val="24"/>
          <w:szCs w:val="24"/>
        </w:rPr>
        <w:t>3</w:t>
      </w:r>
      <w:r w:rsidR="00D64367" w:rsidRPr="003C1AEF">
        <w:rPr>
          <w:rFonts w:ascii="Arial" w:hAnsi="Arial" w:cs="Arial"/>
          <w:sz w:val="24"/>
          <w:szCs w:val="24"/>
        </w:rPr>
        <w:t>)</w:t>
      </w:r>
      <w:r w:rsidR="00D64367">
        <w:rPr>
          <w:rFonts w:ascii="Arial" w:hAnsi="Arial" w:cs="Arial"/>
          <w:sz w:val="24"/>
          <w:szCs w:val="24"/>
        </w:rPr>
        <w:t>. On top of this, it can be used to help provide entertainment such as streaming platforms</w:t>
      </w:r>
      <w:r w:rsidR="0049625B">
        <w:rPr>
          <w:rFonts w:ascii="Arial" w:hAnsi="Arial" w:cs="Arial"/>
          <w:sz w:val="24"/>
          <w:szCs w:val="24"/>
        </w:rPr>
        <w:t xml:space="preserve">. </w:t>
      </w:r>
    </w:p>
    <w:p w14:paraId="3EECCF6A" w14:textId="2503E669" w:rsidR="00CE6EBD" w:rsidRPr="00AA7E44" w:rsidRDefault="0049625B" w:rsidP="000F1885">
      <w:pPr>
        <w:spacing w:line="360" w:lineRule="auto"/>
        <w:rPr>
          <w:rFonts w:ascii="Arial" w:hAnsi="Arial" w:cs="Arial"/>
          <w:sz w:val="24"/>
          <w:szCs w:val="24"/>
        </w:rPr>
      </w:pPr>
      <w:r>
        <w:rPr>
          <w:rFonts w:ascii="Arial" w:hAnsi="Arial" w:cs="Arial"/>
          <w:sz w:val="24"/>
          <w:szCs w:val="24"/>
        </w:rPr>
        <w:tab/>
        <w:t xml:space="preserve">Information Technology not only is able to provide a lot of advantages for an individual and for a </w:t>
      </w:r>
      <w:r w:rsidR="00E544F1">
        <w:rPr>
          <w:rFonts w:ascii="Arial" w:hAnsi="Arial" w:cs="Arial"/>
          <w:sz w:val="24"/>
          <w:szCs w:val="24"/>
        </w:rPr>
        <w:t>business,</w:t>
      </w:r>
      <w:r>
        <w:rPr>
          <w:rFonts w:ascii="Arial" w:hAnsi="Arial" w:cs="Arial"/>
          <w:sz w:val="24"/>
          <w:szCs w:val="24"/>
        </w:rPr>
        <w:t xml:space="preserve"> but it is also extremely important. </w:t>
      </w:r>
      <w:r w:rsidR="00E544F1">
        <w:rPr>
          <w:rFonts w:ascii="Arial" w:hAnsi="Arial" w:cs="Arial"/>
          <w:sz w:val="24"/>
          <w:szCs w:val="24"/>
        </w:rPr>
        <w:t xml:space="preserve">Information Technology is able to make it so things that we were not able to do before are now possible, </w:t>
      </w:r>
      <w:r w:rsidR="00E544F1">
        <w:rPr>
          <w:rFonts w:ascii="Arial" w:hAnsi="Arial" w:cs="Arial"/>
          <w:sz w:val="24"/>
          <w:szCs w:val="24"/>
        </w:rPr>
        <w:lastRenderedPageBreak/>
        <w:t>allowing new businesses to be made, being able to keep in touch with people far away. It is also able to help save lives with technological innovations in the medical fields, as well as help with space flight, other topics of research, and help assist in tasks usually too harmful or difficult for humans to do</w:t>
      </w:r>
      <w:r w:rsidR="003633FC">
        <w:rPr>
          <w:rFonts w:ascii="Arial" w:hAnsi="Arial" w:cs="Arial"/>
          <w:sz w:val="24"/>
          <w:szCs w:val="24"/>
        </w:rPr>
        <w:t xml:space="preserve"> </w:t>
      </w:r>
      <w:r w:rsidR="003633FC" w:rsidRPr="00AA7E44">
        <w:rPr>
          <w:rFonts w:ascii="Arial" w:hAnsi="Arial" w:cs="Arial"/>
          <w:b/>
          <w:bCs/>
          <w:sz w:val="24"/>
          <w:szCs w:val="24"/>
        </w:rPr>
        <w:tab/>
      </w:r>
      <w:r w:rsidR="003633FC" w:rsidRPr="00AA7E44">
        <w:rPr>
          <w:rFonts w:ascii="Arial" w:hAnsi="Arial" w:cs="Arial"/>
          <w:sz w:val="24"/>
          <w:szCs w:val="24"/>
        </w:rPr>
        <w:t xml:space="preserve">(Tilley, S. p. </w:t>
      </w:r>
      <w:r w:rsidR="00DD3CD1">
        <w:rPr>
          <w:rFonts w:ascii="Arial" w:hAnsi="Arial" w:cs="Arial"/>
          <w:sz w:val="24"/>
          <w:szCs w:val="24"/>
        </w:rPr>
        <w:t>3</w:t>
      </w:r>
      <w:r w:rsidR="003633FC" w:rsidRPr="00AA7E44">
        <w:rPr>
          <w:rFonts w:ascii="Arial" w:hAnsi="Arial" w:cs="Arial"/>
          <w:sz w:val="24"/>
          <w:szCs w:val="24"/>
        </w:rPr>
        <w:t>).</w:t>
      </w:r>
      <w:r w:rsidR="00CD68CD">
        <w:rPr>
          <w:rFonts w:ascii="Arial" w:hAnsi="Arial" w:cs="Arial"/>
          <w:sz w:val="24"/>
          <w:szCs w:val="24"/>
        </w:rPr>
        <w:t xml:space="preserve"> Information Technology is also not important just for innovations but is also the backbone of many companies, how they are able to sell their product, market it, and communicate with customers </w:t>
      </w:r>
      <w:r w:rsidR="00CD68CD" w:rsidRPr="00AA7E44">
        <w:rPr>
          <w:rFonts w:ascii="Arial" w:hAnsi="Arial" w:cs="Arial"/>
          <w:sz w:val="24"/>
          <w:szCs w:val="24"/>
        </w:rPr>
        <w:t xml:space="preserve">(Tilley, S. p. </w:t>
      </w:r>
      <w:r w:rsidR="00CD68CD">
        <w:rPr>
          <w:rFonts w:ascii="Arial" w:hAnsi="Arial" w:cs="Arial"/>
          <w:sz w:val="24"/>
          <w:szCs w:val="24"/>
        </w:rPr>
        <w:t>3</w:t>
      </w:r>
      <w:r w:rsidR="00CD68CD" w:rsidRPr="00AA7E44">
        <w:rPr>
          <w:rFonts w:ascii="Arial" w:hAnsi="Arial" w:cs="Arial"/>
          <w:sz w:val="24"/>
          <w:szCs w:val="24"/>
        </w:rPr>
        <w:t>).</w:t>
      </w:r>
    </w:p>
    <w:p w14:paraId="30C8204A" w14:textId="27B6200B" w:rsidR="00F56A21" w:rsidRPr="00AA7E44" w:rsidRDefault="00F56A21" w:rsidP="000F1885">
      <w:pPr>
        <w:spacing w:line="360" w:lineRule="auto"/>
        <w:rPr>
          <w:rFonts w:ascii="Arial" w:hAnsi="Arial" w:cs="Arial"/>
          <w:b/>
          <w:bCs/>
          <w:sz w:val="24"/>
          <w:szCs w:val="24"/>
        </w:rPr>
      </w:pPr>
    </w:p>
    <w:p w14:paraId="2983039E" w14:textId="6F695014" w:rsidR="00F56A21" w:rsidRDefault="00F56A21" w:rsidP="000F1885">
      <w:pPr>
        <w:spacing w:line="360" w:lineRule="auto"/>
        <w:rPr>
          <w:rFonts w:ascii="Arial" w:hAnsi="Arial" w:cs="Arial"/>
          <w:b/>
          <w:bCs/>
          <w:sz w:val="24"/>
          <w:szCs w:val="24"/>
        </w:rPr>
      </w:pPr>
      <w:r w:rsidRPr="00AA7E44">
        <w:rPr>
          <w:rFonts w:ascii="Arial" w:hAnsi="Arial" w:cs="Arial"/>
          <w:b/>
          <w:bCs/>
          <w:sz w:val="24"/>
          <w:szCs w:val="24"/>
        </w:rPr>
        <w:t>8)  Identify the main components of an information system. What is a mission-critical system?</w:t>
      </w:r>
    </w:p>
    <w:p w14:paraId="7996E883" w14:textId="1E3050CE" w:rsidR="00761580" w:rsidRDefault="00A241D2" w:rsidP="000F1885">
      <w:pPr>
        <w:spacing w:line="360" w:lineRule="auto"/>
        <w:rPr>
          <w:rFonts w:ascii="Arial" w:hAnsi="Arial" w:cs="Arial"/>
          <w:sz w:val="24"/>
          <w:szCs w:val="24"/>
        </w:rPr>
      </w:pPr>
      <w:r>
        <w:rPr>
          <w:rFonts w:ascii="Arial" w:hAnsi="Arial" w:cs="Arial"/>
          <w:b/>
          <w:bCs/>
          <w:sz w:val="24"/>
          <w:szCs w:val="24"/>
        </w:rPr>
        <w:tab/>
      </w:r>
      <w:r w:rsidR="004735AE">
        <w:rPr>
          <w:rFonts w:ascii="Arial" w:hAnsi="Arial" w:cs="Arial"/>
          <w:sz w:val="24"/>
          <w:szCs w:val="24"/>
        </w:rPr>
        <w:t xml:space="preserve">The main components of an information system are “technology, people, and data to provide support for business functions such as order processing, inventory control, human resources, accounting, and many more. Some information systems handle routine day-to-day tasks, while others can help managers make better decisions, spot marketplace trends, and reveal patterns that might be hidden in stored data” </w:t>
      </w:r>
      <w:r w:rsidR="004735AE" w:rsidRPr="00AA7E44">
        <w:rPr>
          <w:rFonts w:ascii="Arial" w:hAnsi="Arial" w:cs="Arial"/>
          <w:sz w:val="24"/>
          <w:szCs w:val="24"/>
        </w:rPr>
        <w:t xml:space="preserve">(Tilley, S. p. </w:t>
      </w:r>
      <w:r w:rsidR="004735AE">
        <w:rPr>
          <w:rFonts w:ascii="Arial" w:hAnsi="Arial" w:cs="Arial"/>
          <w:sz w:val="24"/>
          <w:szCs w:val="24"/>
        </w:rPr>
        <w:t>4</w:t>
      </w:r>
      <w:r w:rsidR="004735AE" w:rsidRPr="00AA7E44">
        <w:rPr>
          <w:rFonts w:ascii="Arial" w:hAnsi="Arial" w:cs="Arial"/>
          <w:sz w:val="24"/>
          <w:szCs w:val="24"/>
        </w:rPr>
        <w:t>).</w:t>
      </w:r>
      <w:r w:rsidR="004735AE">
        <w:rPr>
          <w:rFonts w:ascii="Arial" w:hAnsi="Arial" w:cs="Arial"/>
          <w:sz w:val="24"/>
          <w:szCs w:val="24"/>
        </w:rPr>
        <w:t xml:space="preserve"> In other words, the main components of an information system is the hardware, and software that it contains as well as the data, processes and people. Information systems are able to control things such as day-to-day tasks which saves people’s time as well as help managers make critical decisions by showing them data to say what will happen if they make certain decisions.</w:t>
      </w:r>
    </w:p>
    <w:p w14:paraId="3E98A42F" w14:textId="0DC99A82" w:rsidR="004735AE" w:rsidRPr="00AA7E44" w:rsidRDefault="004735AE" w:rsidP="000F1885">
      <w:pPr>
        <w:spacing w:line="360" w:lineRule="auto"/>
        <w:rPr>
          <w:rFonts w:ascii="Arial" w:hAnsi="Arial" w:cs="Arial"/>
          <w:sz w:val="24"/>
          <w:szCs w:val="24"/>
        </w:rPr>
      </w:pPr>
      <w:r>
        <w:rPr>
          <w:rFonts w:ascii="Arial" w:hAnsi="Arial" w:cs="Arial"/>
          <w:sz w:val="24"/>
          <w:szCs w:val="24"/>
        </w:rPr>
        <w:tab/>
        <w:t xml:space="preserve">A mission-critical system is a system that if it goes down will prevent the company from operating normally </w:t>
      </w:r>
      <w:r w:rsidRPr="00AA7E44">
        <w:rPr>
          <w:rFonts w:ascii="Arial" w:hAnsi="Arial" w:cs="Arial"/>
          <w:sz w:val="24"/>
          <w:szCs w:val="24"/>
        </w:rPr>
        <w:t xml:space="preserve">(Tilley, S. p. </w:t>
      </w:r>
      <w:r w:rsidR="009D56D2">
        <w:rPr>
          <w:rFonts w:ascii="Arial" w:hAnsi="Arial" w:cs="Arial"/>
          <w:sz w:val="24"/>
          <w:szCs w:val="24"/>
        </w:rPr>
        <w:t>5</w:t>
      </w:r>
      <w:r w:rsidRPr="00AA7E44">
        <w:rPr>
          <w:rFonts w:ascii="Arial" w:hAnsi="Arial" w:cs="Arial"/>
          <w:sz w:val="24"/>
          <w:szCs w:val="24"/>
        </w:rPr>
        <w:t>).</w:t>
      </w:r>
      <w:r w:rsidR="00186A3D">
        <w:rPr>
          <w:rFonts w:ascii="Arial" w:hAnsi="Arial" w:cs="Arial"/>
          <w:sz w:val="24"/>
          <w:szCs w:val="24"/>
        </w:rPr>
        <w:t xml:space="preserve"> Some examples of mission-critical systems are </w:t>
      </w:r>
      <w:r w:rsidR="00017A27">
        <w:rPr>
          <w:rFonts w:ascii="Arial" w:hAnsi="Arial" w:cs="Arial"/>
          <w:sz w:val="24"/>
          <w:szCs w:val="24"/>
        </w:rPr>
        <w:t>their ERP systems, transaction processing systems, database applications, and many more. Without these systems, they may not be able to operate at all, or may be able to but have large amounts of delays.</w:t>
      </w:r>
    </w:p>
    <w:p w14:paraId="10F80756" w14:textId="222E8AC2" w:rsidR="00F56A21" w:rsidRPr="00AA7E44" w:rsidRDefault="00F56A21" w:rsidP="000F1885">
      <w:pPr>
        <w:spacing w:line="360" w:lineRule="auto"/>
        <w:rPr>
          <w:rFonts w:ascii="Arial" w:hAnsi="Arial" w:cs="Arial"/>
          <w:b/>
          <w:bCs/>
          <w:sz w:val="24"/>
          <w:szCs w:val="24"/>
        </w:rPr>
      </w:pPr>
    </w:p>
    <w:p w14:paraId="2C17602F" w14:textId="4F460D39" w:rsidR="00F56A21" w:rsidRDefault="00F56A21" w:rsidP="000F1885">
      <w:pPr>
        <w:spacing w:line="360" w:lineRule="auto"/>
        <w:rPr>
          <w:rFonts w:ascii="Arial" w:hAnsi="Arial" w:cs="Arial"/>
          <w:b/>
          <w:bCs/>
          <w:sz w:val="24"/>
          <w:szCs w:val="24"/>
        </w:rPr>
      </w:pPr>
      <w:r w:rsidRPr="00AA7E44">
        <w:rPr>
          <w:rFonts w:ascii="Arial" w:hAnsi="Arial" w:cs="Arial"/>
          <w:b/>
          <w:bCs/>
          <w:sz w:val="24"/>
          <w:szCs w:val="24"/>
        </w:rPr>
        <w:t>9)  What are four types of feasibility? Which type focuses on total cost of ownership? Which type is influenced primarily by users?</w:t>
      </w:r>
    </w:p>
    <w:p w14:paraId="4D761AFF" w14:textId="253FFF1D" w:rsidR="000F1885" w:rsidRDefault="000F1885" w:rsidP="000F1885">
      <w:pPr>
        <w:spacing w:line="360" w:lineRule="auto"/>
        <w:rPr>
          <w:rFonts w:ascii="Arial" w:hAnsi="Arial" w:cs="Arial"/>
          <w:sz w:val="24"/>
          <w:szCs w:val="24"/>
        </w:rPr>
      </w:pPr>
      <w:r>
        <w:rPr>
          <w:rFonts w:ascii="Arial" w:hAnsi="Arial" w:cs="Arial"/>
          <w:b/>
          <w:bCs/>
          <w:sz w:val="24"/>
          <w:szCs w:val="24"/>
        </w:rPr>
        <w:lastRenderedPageBreak/>
        <w:tab/>
      </w:r>
      <w:r>
        <w:rPr>
          <w:rFonts w:ascii="Arial" w:hAnsi="Arial" w:cs="Arial"/>
          <w:sz w:val="24"/>
          <w:szCs w:val="24"/>
        </w:rPr>
        <w:t xml:space="preserve">The four types of feasibility are: </w:t>
      </w:r>
      <w:r w:rsidR="00D8452E">
        <w:rPr>
          <w:rFonts w:ascii="Arial" w:hAnsi="Arial" w:cs="Arial"/>
          <w:sz w:val="24"/>
          <w:szCs w:val="24"/>
        </w:rPr>
        <w:t xml:space="preserve">operational, economic, technical, and schedule feasibility. </w:t>
      </w:r>
    </w:p>
    <w:p w14:paraId="232AB262" w14:textId="27BB65AE" w:rsidR="00D8452E" w:rsidRDefault="00D8452E" w:rsidP="000F1885">
      <w:pPr>
        <w:spacing w:line="360" w:lineRule="auto"/>
        <w:rPr>
          <w:rFonts w:ascii="Arial" w:hAnsi="Arial" w:cs="Arial"/>
          <w:sz w:val="24"/>
          <w:szCs w:val="24"/>
        </w:rPr>
      </w:pPr>
      <w:r>
        <w:rPr>
          <w:rFonts w:ascii="Arial" w:hAnsi="Arial" w:cs="Arial"/>
          <w:sz w:val="24"/>
          <w:szCs w:val="24"/>
        </w:rPr>
        <w:tab/>
        <w:t xml:space="preserve">Operational – Is it operationally feasible? Operational feasibility asks if it will be effectively used after the project has been completed, and if old and new users of the systems will be able to use it without difficulty, otherwise it may not be worth it </w:t>
      </w:r>
      <w:r w:rsidRPr="00D8452E">
        <w:rPr>
          <w:rFonts w:ascii="Arial" w:hAnsi="Arial" w:cs="Arial"/>
          <w:sz w:val="24"/>
          <w:szCs w:val="24"/>
        </w:rPr>
        <w:t>(Tilley, S. p. 5</w:t>
      </w:r>
      <w:r>
        <w:rPr>
          <w:rFonts w:ascii="Arial" w:hAnsi="Arial" w:cs="Arial"/>
          <w:sz w:val="24"/>
          <w:szCs w:val="24"/>
        </w:rPr>
        <w:t>7</w:t>
      </w:r>
      <w:r w:rsidRPr="00D8452E">
        <w:rPr>
          <w:rFonts w:ascii="Arial" w:hAnsi="Arial" w:cs="Arial"/>
          <w:sz w:val="24"/>
          <w:szCs w:val="24"/>
        </w:rPr>
        <w:t>)</w:t>
      </w:r>
      <w:r>
        <w:rPr>
          <w:rFonts w:ascii="Arial" w:hAnsi="Arial" w:cs="Arial"/>
          <w:sz w:val="24"/>
          <w:szCs w:val="24"/>
        </w:rPr>
        <w:t xml:space="preserve">. It also must take into account workplace culture </w:t>
      </w:r>
      <w:r w:rsidRPr="00D8452E">
        <w:rPr>
          <w:rFonts w:ascii="Arial" w:hAnsi="Arial" w:cs="Arial"/>
          <w:sz w:val="24"/>
          <w:szCs w:val="24"/>
        </w:rPr>
        <w:t>(Tilley, S. p. 5</w:t>
      </w:r>
      <w:r>
        <w:rPr>
          <w:rFonts w:ascii="Arial" w:hAnsi="Arial" w:cs="Arial"/>
          <w:sz w:val="24"/>
          <w:szCs w:val="24"/>
        </w:rPr>
        <w:t>7</w:t>
      </w:r>
      <w:r w:rsidRPr="00D8452E">
        <w:rPr>
          <w:rFonts w:ascii="Arial" w:hAnsi="Arial" w:cs="Arial"/>
          <w:sz w:val="24"/>
          <w:szCs w:val="24"/>
        </w:rPr>
        <w:t>).</w:t>
      </w:r>
      <w:r w:rsidR="00B4701C">
        <w:rPr>
          <w:rFonts w:ascii="Arial" w:hAnsi="Arial" w:cs="Arial"/>
          <w:sz w:val="24"/>
          <w:szCs w:val="24"/>
        </w:rPr>
        <w:t xml:space="preserve"> Some questions you can ask to determine if something is operationally feasible are:</w:t>
      </w:r>
    </w:p>
    <w:p w14:paraId="5B387E81" w14:textId="4E5F3ABD" w:rsidR="00B4701C" w:rsidRDefault="00B4701C" w:rsidP="00B4701C">
      <w:pPr>
        <w:spacing w:line="360" w:lineRule="auto"/>
        <w:ind w:left="1440"/>
        <w:rPr>
          <w:rFonts w:ascii="Arial" w:hAnsi="Arial" w:cs="Arial"/>
          <w:sz w:val="24"/>
          <w:szCs w:val="24"/>
        </w:rPr>
      </w:pPr>
      <w:r>
        <w:rPr>
          <w:rFonts w:ascii="Arial" w:hAnsi="Arial" w:cs="Arial"/>
          <w:sz w:val="24"/>
          <w:szCs w:val="24"/>
        </w:rPr>
        <w:t>“</w:t>
      </w:r>
      <w:r w:rsidRPr="00B4701C">
        <w:rPr>
          <w:rFonts w:ascii="Arial" w:hAnsi="Arial" w:cs="Arial"/>
          <w:sz w:val="24"/>
          <w:szCs w:val="24"/>
        </w:rPr>
        <w:t>Does management support the project? Do users support the project? Is</w:t>
      </w:r>
      <w:r>
        <w:rPr>
          <w:rFonts w:ascii="Arial" w:hAnsi="Arial" w:cs="Arial"/>
          <w:sz w:val="24"/>
          <w:szCs w:val="24"/>
        </w:rPr>
        <w:t xml:space="preserve"> </w:t>
      </w:r>
      <w:r w:rsidRPr="00B4701C">
        <w:rPr>
          <w:rFonts w:ascii="Arial" w:hAnsi="Arial" w:cs="Arial"/>
          <w:sz w:val="24"/>
          <w:szCs w:val="24"/>
        </w:rPr>
        <w:t>the current</w:t>
      </w:r>
      <w:r>
        <w:rPr>
          <w:rFonts w:ascii="Arial" w:hAnsi="Arial" w:cs="Arial"/>
          <w:sz w:val="24"/>
          <w:szCs w:val="24"/>
        </w:rPr>
        <w:t xml:space="preserve"> </w:t>
      </w:r>
      <w:r w:rsidRPr="00B4701C">
        <w:rPr>
          <w:rFonts w:ascii="Arial" w:hAnsi="Arial" w:cs="Arial"/>
          <w:sz w:val="24"/>
          <w:szCs w:val="24"/>
        </w:rPr>
        <w:t>system well liked and effectively used? Do users see the need for change</w:t>
      </w:r>
      <w:r>
        <w:rPr>
          <w:rFonts w:ascii="Arial" w:hAnsi="Arial" w:cs="Arial"/>
          <w:sz w:val="24"/>
          <w:szCs w:val="24"/>
        </w:rPr>
        <w:t>?</w:t>
      </w:r>
    </w:p>
    <w:p w14:paraId="365D3A61" w14:textId="105EB1FD" w:rsidR="00B4701C" w:rsidRDefault="00B4701C" w:rsidP="00B4701C">
      <w:pPr>
        <w:spacing w:line="360" w:lineRule="auto"/>
        <w:ind w:left="1440"/>
        <w:rPr>
          <w:rFonts w:ascii="Arial" w:hAnsi="Arial" w:cs="Arial"/>
          <w:sz w:val="24"/>
          <w:szCs w:val="24"/>
        </w:rPr>
      </w:pPr>
      <w:r w:rsidRPr="00B4701C">
        <w:rPr>
          <w:rFonts w:ascii="Arial" w:hAnsi="Arial" w:cs="Arial"/>
          <w:sz w:val="24"/>
          <w:szCs w:val="24"/>
        </w:rPr>
        <w:t>Will the new system result in a workforce reduction? If so, what will happen to</w:t>
      </w:r>
      <w:r>
        <w:rPr>
          <w:rFonts w:ascii="Arial" w:hAnsi="Arial" w:cs="Arial"/>
          <w:sz w:val="24"/>
          <w:szCs w:val="24"/>
        </w:rPr>
        <w:t xml:space="preserve"> </w:t>
      </w:r>
      <w:r w:rsidRPr="00B4701C">
        <w:rPr>
          <w:rFonts w:ascii="Arial" w:hAnsi="Arial" w:cs="Arial"/>
          <w:sz w:val="24"/>
          <w:szCs w:val="24"/>
        </w:rPr>
        <w:t>the affected employees?</w:t>
      </w:r>
    </w:p>
    <w:p w14:paraId="261BDFE0" w14:textId="77777777" w:rsidR="00CC38C7" w:rsidRDefault="00B4701C" w:rsidP="00B4701C">
      <w:pPr>
        <w:spacing w:line="360" w:lineRule="auto"/>
        <w:ind w:left="1440"/>
        <w:rPr>
          <w:rFonts w:ascii="Arial" w:hAnsi="Arial" w:cs="Arial"/>
          <w:sz w:val="24"/>
          <w:szCs w:val="24"/>
        </w:rPr>
      </w:pPr>
      <w:r w:rsidRPr="00B4701C">
        <w:rPr>
          <w:rFonts w:ascii="Arial" w:hAnsi="Arial" w:cs="Arial"/>
          <w:sz w:val="24"/>
          <w:szCs w:val="24"/>
        </w:rPr>
        <w:t>Will the new system require training for users? If so, is the company prepared</w:t>
      </w:r>
      <w:r>
        <w:rPr>
          <w:rFonts w:ascii="Arial" w:hAnsi="Arial" w:cs="Arial"/>
          <w:sz w:val="24"/>
          <w:szCs w:val="24"/>
        </w:rPr>
        <w:t xml:space="preserve"> </w:t>
      </w:r>
      <w:r w:rsidRPr="00B4701C">
        <w:rPr>
          <w:rFonts w:ascii="Arial" w:hAnsi="Arial" w:cs="Arial"/>
          <w:sz w:val="24"/>
          <w:szCs w:val="24"/>
        </w:rPr>
        <w:t>to provide the necessary resources for training current employees?</w:t>
      </w:r>
      <w:r>
        <w:rPr>
          <w:rFonts w:ascii="Arial" w:hAnsi="Arial" w:cs="Arial"/>
          <w:sz w:val="24"/>
          <w:szCs w:val="24"/>
        </w:rPr>
        <w:t xml:space="preserve">” </w:t>
      </w:r>
      <w:r w:rsidRPr="00D8452E">
        <w:rPr>
          <w:rFonts w:ascii="Arial" w:hAnsi="Arial" w:cs="Arial"/>
          <w:sz w:val="24"/>
          <w:szCs w:val="24"/>
        </w:rPr>
        <w:t>(Tilley, S. p. 5</w:t>
      </w:r>
      <w:r>
        <w:rPr>
          <w:rFonts w:ascii="Arial" w:hAnsi="Arial" w:cs="Arial"/>
          <w:sz w:val="24"/>
          <w:szCs w:val="24"/>
        </w:rPr>
        <w:t>7</w:t>
      </w:r>
      <w:r w:rsidRPr="00D8452E">
        <w:rPr>
          <w:rFonts w:ascii="Arial" w:hAnsi="Arial" w:cs="Arial"/>
          <w:sz w:val="24"/>
          <w:szCs w:val="24"/>
        </w:rPr>
        <w:t>).</w:t>
      </w:r>
      <w:r w:rsidR="00CC38C7">
        <w:rPr>
          <w:rFonts w:ascii="Arial" w:hAnsi="Arial" w:cs="Arial"/>
          <w:sz w:val="24"/>
          <w:szCs w:val="24"/>
        </w:rPr>
        <w:t xml:space="preserve"> </w:t>
      </w:r>
    </w:p>
    <w:p w14:paraId="4C292BA4" w14:textId="049F5FA5" w:rsidR="00B4701C" w:rsidRDefault="00CC38C7" w:rsidP="00CC38C7">
      <w:pPr>
        <w:spacing w:line="360" w:lineRule="auto"/>
        <w:ind w:left="720" w:firstLine="720"/>
        <w:rPr>
          <w:rFonts w:ascii="Arial" w:hAnsi="Arial" w:cs="Arial"/>
          <w:sz w:val="24"/>
          <w:szCs w:val="24"/>
        </w:rPr>
      </w:pPr>
      <w:r>
        <w:rPr>
          <w:rFonts w:ascii="Arial" w:hAnsi="Arial" w:cs="Arial"/>
          <w:sz w:val="24"/>
          <w:szCs w:val="24"/>
        </w:rPr>
        <w:t>However, there are many more questions to be asked to determine if something is operationally feasible.</w:t>
      </w:r>
    </w:p>
    <w:p w14:paraId="2EEF67E4" w14:textId="77777777" w:rsidR="006C4A81" w:rsidRDefault="00D8452E" w:rsidP="000F1885">
      <w:pPr>
        <w:spacing w:line="360" w:lineRule="auto"/>
        <w:rPr>
          <w:rFonts w:ascii="Arial" w:hAnsi="Arial" w:cs="Arial"/>
          <w:sz w:val="24"/>
          <w:szCs w:val="24"/>
        </w:rPr>
      </w:pPr>
      <w:r>
        <w:rPr>
          <w:rFonts w:ascii="Arial" w:hAnsi="Arial" w:cs="Arial"/>
          <w:sz w:val="24"/>
          <w:szCs w:val="24"/>
        </w:rPr>
        <w:tab/>
      </w:r>
    </w:p>
    <w:p w14:paraId="3CF5E9C5" w14:textId="737A1E75" w:rsidR="00D8452E" w:rsidRDefault="00D8452E" w:rsidP="006C4A81">
      <w:pPr>
        <w:spacing w:line="360" w:lineRule="auto"/>
        <w:ind w:firstLine="720"/>
        <w:rPr>
          <w:rFonts w:ascii="Arial" w:hAnsi="Arial" w:cs="Arial"/>
          <w:sz w:val="24"/>
          <w:szCs w:val="24"/>
        </w:rPr>
      </w:pPr>
      <w:r>
        <w:rPr>
          <w:rFonts w:ascii="Arial" w:hAnsi="Arial" w:cs="Arial"/>
          <w:sz w:val="24"/>
          <w:szCs w:val="24"/>
        </w:rPr>
        <w:t xml:space="preserve">Economic – </w:t>
      </w:r>
      <w:r w:rsidR="001E307A">
        <w:rPr>
          <w:rFonts w:ascii="Arial" w:hAnsi="Arial" w:cs="Arial"/>
          <w:sz w:val="24"/>
          <w:szCs w:val="24"/>
        </w:rPr>
        <w:t xml:space="preserve">Is it economically feasible? Economic feasibility asks if the benefits from the project are more than the estimated costs of the project, also known as total cost of ownership, TCO </w:t>
      </w:r>
      <w:r w:rsidR="001E307A" w:rsidRPr="00D8452E">
        <w:rPr>
          <w:rFonts w:ascii="Arial" w:hAnsi="Arial" w:cs="Arial"/>
          <w:sz w:val="24"/>
          <w:szCs w:val="24"/>
        </w:rPr>
        <w:t>(Tilley, S. p. 5</w:t>
      </w:r>
      <w:r w:rsidR="001E307A">
        <w:rPr>
          <w:rFonts w:ascii="Arial" w:hAnsi="Arial" w:cs="Arial"/>
          <w:sz w:val="24"/>
          <w:szCs w:val="24"/>
        </w:rPr>
        <w:t>7</w:t>
      </w:r>
      <w:r w:rsidR="001E307A" w:rsidRPr="00D8452E">
        <w:rPr>
          <w:rFonts w:ascii="Arial" w:hAnsi="Arial" w:cs="Arial"/>
          <w:sz w:val="24"/>
          <w:szCs w:val="24"/>
        </w:rPr>
        <w:t>).</w:t>
      </w:r>
      <w:r w:rsidR="00027A96">
        <w:rPr>
          <w:rFonts w:ascii="Arial" w:hAnsi="Arial" w:cs="Arial"/>
          <w:sz w:val="24"/>
          <w:szCs w:val="24"/>
        </w:rPr>
        <w:t xml:space="preserve"> </w:t>
      </w:r>
      <w:r w:rsidR="00911838">
        <w:rPr>
          <w:rFonts w:ascii="Arial" w:hAnsi="Arial" w:cs="Arial"/>
          <w:sz w:val="24"/>
          <w:szCs w:val="24"/>
        </w:rPr>
        <w:t xml:space="preserve">Economic feasibility is not only initial costs but also takes into account support and maintenance costs as well as acquisition costs </w:t>
      </w:r>
      <w:r w:rsidR="00911838" w:rsidRPr="00D8452E">
        <w:rPr>
          <w:rFonts w:ascii="Arial" w:hAnsi="Arial" w:cs="Arial"/>
          <w:sz w:val="24"/>
          <w:szCs w:val="24"/>
        </w:rPr>
        <w:t>(Tilley, S. p. 5</w:t>
      </w:r>
      <w:r w:rsidR="00911838">
        <w:rPr>
          <w:rFonts w:ascii="Arial" w:hAnsi="Arial" w:cs="Arial"/>
          <w:sz w:val="24"/>
          <w:szCs w:val="24"/>
        </w:rPr>
        <w:t>7</w:t>
      </w:r>
      <w:r w:rsidR="00911838" w:rsidRPr="00D8452E">
        <w:rPr>
          <w:rFonts w:ascii="Arial" w:hAnsi="Arial" w:cs="Arial"/>
          <w:sz w:val="24"/>
          <w:szCs w:val="24"/>
        </w:rPr>
        <w:t>).</w:t>
      </w:r>
      <w:r w:rsidR="00485807">
        <w:rPr>
          <w:rFonts w:ascii="Arial" w:hAnsi="Arial" w:cs="Arial"/>
          <w:sz w:val="24"/>
          <w:szCs w:val="24"/>
        </w:rPr>
        <w:t xml:space="preserve"> Some areas of interest for economic feasibility are:</w:t>
      </w:r>
    </w:p>
    <w:p w14:paraId="4CE04D69" w14:textId="2E119CAF" w:rsidR="00485807" w:rsidRDefault="00485807" w:rsidP="000F1885">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“People, including IT staff and users</w:t>
      </w:r>
    </w:p>
    <w:p w14:paraId="6FDE15ED" w14:textId="72AA4DEE" w:rsidR="00485807" w:rsidRDefault="00485807" w:rsidP="000F1885">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Hardware and equipment</w:t>
      </w:r>
    </w:p>
    <w:p w14:paraId="0A7C9C19" w14:textId="775386CC" w:rsidR="00485807" w:rsidRDefault="00485807" w:rsidP="000F1885">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Software, including in-house development as well as purchases from</w:t>
      </w:r>
      <w:r w:rsidR="00D33B8A">
        <w:rPr>
          <w:rFonts w:ascii="Arial" w:hAnsi="Arial" w:cs="Arial"/>
          <w:sz w:val="24"/>
          <w:szCs w:val="24"/>
        </w:rPr>
        <w:tab/>
      </w:r>
      <w:r w:rsidR="00D33B8A">
        <w:rPr>
          <w:rFonts w:ascii="Arial" w:hAnsi="Arial" w:cs="Arial"/>
          <w:sz w:val="24"/>
          <w:szCs w:val="24"/>
        </w:rPr>
        <w:tab/>
      </w:r>
      <w:r w:rsidR="00D33B8A">
        <w:rPr>
          <w:rFonts w:ascii="Arial" w:hAnsi="Arial" w:cs="Arial"/>
          <w:sz w:val="24"/>
          <w:szCs w:val="24"/>
        </w:rPr>
        <w:tab/>
      </w:r>
      <w:r>
        <w:rPr>
          <w:rFonts w:ascii="Arial" w:hAnsi="Arial" w:cs="Arial"/>
          <w:sz w:val="24"/>
          <w:szCs w:val="24"/>
        </w:rPr>
        <w:t>vendors</w:t>
      </w:r>
    </w:p>
    <w:p w14:paraId="22E95588" w14:textId="53F78DBD" w:rsidR="002A7440" w:rsidRDefault="00485807" w:rsidP="00D33B8A">
      <w:pPr>
        <w:spacing w:line="360" w:lineRule="auto"/>
        <w:ind w:left="1440"/>
        <w:rPr>
          <w:rFonts w:ascii="Arial" w:hAnsi="Arial" w:cs="Arial"/>
          <w:sz w:val="24"/>
          <w:szCs w:val="24"/>
        </w:rPr>
      </w:pPr>
      <w:r>
        <w:rPr>
          <w:rFonts w:ascii="Arial" w:hAnsi="Arial" w:cs="Arial"/>
          <w:sz w:val="24"/>
          <w:szCs w:val="24"/>
        </w:rPr>
        <w:lastRenderedPageBreak/>
        <w:t xml:space="preserve">Formal and information training, including peer-to-peer support” </w:t>
      </w:r>
      <w:r w:rsidRPr="00D8452E">
        <w:rPr>
          <w:rFonts w:ascii="Arial" w:hAnsi="Arial" w:cs="Arial"/>
          <w:sz w:val="24"/>
          <w:szCs w:val="24"/>
        </w:rPr>
        <w:t>(Tilley, S. p. 5</w:t>
      </w:r>
      <w:r>
        <w:rPr>
          <w:rFonts w:ascii="Arial" w:hAnsi="Arial" w:cs="Arial"/>
          <w:sz w:val="24"/>
          <w:szCs w:val="24"/>
        </w:rPr>
        <w:t>7</w:t>
      </w:r>
      <w:r w:rsidRPr="00D8452E">
        <w:rPr>
          <w:rFonts w:ascii="Arial" w:hAnsi="Arial" w:cs="Arial"/>
          <w:sz w:val="24"/>
          <w:szCs w:val="24"/>
        </w:rPr>
        <w:t>).</w:t>
      </w:r>
      <w:r w:rsidR="00FD6CAD">
        <w:rPr>
          <w:rFonts w:ascii="Arial" w:hAnsi="Arial" w:cs="Arial"/>
          <w:sz w:val="24"/>
          <w:szCs w:val="24"/>
        </w:rPr>
        <w:t xml:space="preserve"> </w:t>
      </w:r>
    </w:p>
    <w:p w14:paraId="33E29FA2" w14:textId="5B984EA1" w:rsidR="00485807" w:rsidRDefault="00FD6CAD" w:rsidP="002A7440">
      <w:pPr>
        <w:spacing w:line="360" w:lineRule="auto"/>
        <w:ind w:left="720" w:firstLine="720"/>
        <w:rPr>
          <w:rFonts w:ascii="Arial" w:hAnsi="Arial" w:cs="Arial"/>
          <w:sz w:val="24"/>
          <w:szCs w:val="24"/>
        </w:rPr>
      </w:pPr>
      <w:r>
        <w:rPr>
          <w:rFonts w:ascii="Arial" w:hAnsi="Arial" w:cs="Arial"/>
          <w:sz w:val="24"/>
          <w:szCs w:val="24"/>
        </w:rPr>
        <w:t>However, there are many others that may be considered when looking at if something is economically feasible</w:t>
      </w:r>
      <w:r w:rsidR="00CE1896">
        <w:rPr>
          <w:rFonts w:ascii="Arial" w:hAnsi="Arial" w:cs="Arial"/>
          <w:sz w:val="24"/>
          <w:szCs w:val="24"/>
        </w:rPr>
        <w:t xml:space="preserve"> such as tangible costs and intangible costs and benefits.</w:t>
      </w:r>
    </w:p>
    <w:p w14:paraId="355D0AF7" w14:textId="77777777" w:rsidR="008F0696" w:rsidRDefault="00D8452E" w:rsidP="000F1885">
      <w:pPr>
        <w:spacing w:line="360" w:lineRule="auto"/>
        <w:rPr>
          <w:rFonts w:ascii="Arial" w:hAnsi="Arial" w:cs="Arial"/>
          <w:sz w:val="24"/>
          <w:szCs w:val="24"/>
        </w:rPr>
      </w:pPr>
      <w:r>
        <w:rPr>
          <w:rFonts w:ascii="Arial" w:hAnsi="Arial" w:cs="Arial"/>
          <w:sz w:val="24"/>
          <w:szCs w:val="24"/>
        </w:rPr>
        <w:tab/>
      </w:r>
    </w:p>
    <w:p w14:paraId="062B2055" w14:textId="6DD92897" w:rsidR="00A53E21" w:rsidRDefault="00D8452E" w:rsidP="008F0696">
      <w:pPr>
        <w:spacing w:line="360" w:lineRule="auto"/>
        <w:ind w:firstLine="720"/>
        <w:rPr>
          <w:rFonts w:ascii="Arial" w:hAnsi="Arial" w:cs="Arial"/>
          <w:sz w:val="24"/>
          <w:szCs w:val="24"/>
        </w:rPr>
      </w:pPr>
      <w:r>
        <w:rPr>
          <w:rFonts w:ascii="Arial" w:hAnsi="Arial" w:cs="Arial"/>
          <w:sz w:val="24"/>
          <w:szCs w:val="24"/>
        </w:rPr>
        <w:t xml:space="preserve">Technical – </w:t>
      </w:r>
      <w:r w:rsidR="001E307A">
        <w:rPr>
          <w:rFonts w:ascii="Arial" w:hAnsi="Arial" w:cs="Arial"/>
          <w:sz w:val="24"/>
          <w:szCs w:val="24"/>
        </w:rPr>
        <w:t>Is it technically feasible?</w:t>
      </w:r>
      <w:r w:rsidR="00CE1896">
        <w:rPr>
          <w:rFonts w:ascii="Arial" w:hAnsi="Arial" w:cs="Arial"/>
          <w:sz w:val="24"/>
          <w:szCs w:val="24"/>
        </w:rPr>
        <w:t xml:space="preserve"> When looking at if something is </w:t>
      </w:r>
      <w:r w:rsidR="00CA7612">
        <w:rPr>
          <w:rFonts w:ascii="Arial" w:hAnsi="Arial" w:cs="Arial"/>
          <w:sz w:val="24"/>
          <w:szCs w:val="24"/>
        </w:rPr>
        <w:t xml:space="preserve">technically </w:t>
      </w:r>
      <w:r w:rsidR="00A53E21">
        <w:rPr>
          <w:rFonts w:ascii="Arial" w:hAnsi="Arial" w:cs="Arial"/>
          <w:sz w:val="24"/>
          <w:szCs w:val="24"/>
        </w:rPr>
        <w:t>feasible,</w:t>
      </w:r>
      <w:r w:rsidR="00CA7612">
        <w:rPr>
          <w:rFonts w:ascii="Arial" w:hAnsi="Arial" w:cs="Arial"/>
          <w:sz w:val="24"/>
          <w:szCs w:val="24"/>
        </w:rPr>
        <w:t xml:space="preserve"> we must look at the technical resources required in order to properly develop the system or project, as well as purchase and install it or operate the required systems </w:t>
      </w:r>
      <w:r w:rsidR="00A53E21">
        <w:rPr>
          <w:rFonts w:ascii="Arial" w:hAnsi="Arial" w:cs="Arial"/>
          <w:sz w:val="24"/>
          <w:szCs w:val="24"/>
        </w:rPr>
        <w:t xml:space="preserve">and determine if it is feasible of if the technology even exists at this moment in time </w:t>
      </w:r>
      <w:r w:rsidR="00AE2AEB" w:rsidRPr="00D8452E">
        <w:rPr>
          <w:rFonts w:ascii="Arial" w:hAnsi="Arial" w:cs="Arial"/>
          <w:sz w:val="24"/>
          <w:szCs w:val="24"/>
        </w:rPr>
        <w:t>(Tilley, S. p. 5</w:t>
      </w:r>
      <w:r w:rsidR="00A877AF">
        <w:rPr>
          <w:rFonts w:ascii="Arial" w:hAnsi="Arial" w:cs="Arial"/>
          <w:sz w:val="24"/>
          <w:szCs w:val="24"/>
        </w:rPr>
        <w:t>8</w:t>
      </w:r>
      <w:r w:rsidR="00AE2AEB" w:rsidRPr="00D8452E">
        <w:rPr>
          <w:rFonts w:ascii="Arial" w:hAnsi="Arial" w:cs="Arial"/>
          <w:sz w:val="24"/>
          <w:szCs w:val="24"/>
        </w:rPr>
        <w:t>).</w:t>
      </w:r>
      <w:r w:rsidR="00A53E21">
        <w:rPr>
          <w:rFonts w:ascii="Arial" w:hAnsi="Arial" w:cs="Arial"/>
          <w:sz w:val="24"/>
          <w:szCs w:val="24"/>
        </w:rPr>
        <w:t xml:space="preserve"> Some questions to consider in technical feasibility are:</w:t>
      </w:r>
    </w:p>
    <w:p w14:paraId="28F28D06" w14:textId="0BEC1170" w:rsidR="00A53E21" w:rsidRDefault="00A53E21" w:rsidP="00716434">
      <w:pPr>
        <w:spacing w:line="360" w:lineRule="auto"/>
        <w:ind w:left="1440"/>
        <w:rPr>
          <w:rFonts w:ascii="Arial" w:hAnsi="Arial" w:cs="Arial"/>
          <w:sz w:val="24"/>
          <w:szCs w:val="24"/>
        </w:rPr>
      </w:pPr>
      <w:r>
        <w:rPr>
          <w:rFonts w:ascii="Arial" w:hAnsi="Arial" w:cs="Arial"/>
          <w:sz w:val="24"/>
          <w:szCs w:val="24"/>
        </w:rPr>
        <w:t>“</w:t>
      </w:r>
      <w:r w:rsidR="00716434" w:rsidRPr="00716434">
        <w:rPr>
          <w:rFonts w:ascii="Arial" w:hAnsi="Arial" w:cs="Arial"/>
          <w:sz w:val="24"/>
          <w:szCs w:val="24"/>
        </w:rPr>
        <w:t>Does the company have the necessary hardware, software, and network</w:t>
      </w:r>
      <w:r w:rsidR="00716434">
        <w:rPr>
          <w:rFonts w:ascii="Arial" w:hAnsi="Arial" w:cs="Arial"/>
          <w:sz w:val="24"/>
          <w:szCs w:val="24"/>
        </w:rPr>
        <w:t xml:space="preserve"> </w:t>
      </w:r>
      <w:r w:rsidR="00716434" w:rsidRPr="00716434">
        <w:rPr>
          <w:rFonts w:ascii="Arial" w:hAnsi="Arial" w:cs="Arial"/>
          <w:sz w:val="24"/>
          <w:szCs w:val="24"/>
        </w:rPr>
        <w:t>resources? If not, can those resources be acquired without difficulty?</w:t>
      </w:r>
    </w:p>
    <w:p w14:paraId="7A659BD3" w14:textId="1C208DDE" w:rsidR="00716434" w:rsidRDefault="00716434" w:rsidP="00716434">
      <w:pPr>
        <w:spacing w:line="360" w:lineRule="auto"/>
        <w:ind w:left="1440"/>
        <w:rPr>
          <w:rFonts w:ascii="Arial" w:hAnsi="Arial" w:cs="Arial"/>
          <w:sz w:val="24"/>
          <w:szCs w:val="24"/>
        </w:rPr>
      </w:pPr>
      <w:r w:rsidRPr="00716434">
        <w:rPr>
          <w:rFonts w:ascii="Arial" w:hAnsi="Arial" w:cs="Arial"/>
          <w:sz w:val="24"/>
          <w:szCs w:val="24"/>
        </w:rPr>
        <w:t>Does the company have the needed technical expertise? If not, can it be acquired?</w:t>
      </w:r>
    </w:p>
    <w:p w14:paraId="27EF401D" w14:textId="08F5263D" w:rsidR="00716434" w:rsidRDefault="00716434" w:rsidP="00716434">
      <w:pPr>
        <w:spacing w:line="360" w:lineRule="auto"/>
        <w:ind w:left="1440"/>
        <w:rPr>
          <w:rFonts w:ascii="Arial" w:hAnsi="Arial" w:cs="Arial"/>
          <w:sz w:val="24"/>
          <w:szCs w:val="24"/>
        </w:rPr>
      </w:pPr>
      <w:r w:rsidRPr="00716434">
        <w:rPr>
          <w:rFonts w:ascii="Arial" w:hAnsi="Arial" w:cs="Arial"/>
          <w:sz w:val="24"/>
          <w:szCs w:val="24"/>
        </w:rPr>
        <w:t>Does the proposed platform have sufficient capacity for future needs? If not,</w:t>
      </w:r>
      <w:r>
        <w:rPr>
          <w:rFonts w:ascii="Arial" w:hAnsi="Arial" w:cs="Arial"/>
          <w:sz w:val="24"/>
          <w:szCs w:val="24"/>
        </w:rPr>
        <w:t xml:space="preserve"> </w:t>
      </w:r>
      <w:r w:rsidRPr="00716434">
        <w:rPr>
          <w:rFonts w:ascii="Arial" w:hAnsi="Arial" w:cs="Arial"/>
          <w:sz w:val="24"/>
          <w:szCs w:val="24"/>
        </w:rPr>
        <w:t>can it be expanded</w:t>
      </w:r>
      <w:r>
        <w:rPr>
          <w:rFonts w:ascii="Arial" w:hAnsi="Arial" w:cs="Arial"/>
          <w:sz w:val="24"/>
          <w:szCs w:val="24"/>
        </w:rPr>
        <w:t xml:space="preserve">?” </w:t>
      </w:r>
      <w:r w:rsidR="008135C9" w:rsidRPr="00D8452E">
        <w:rPr>
          <w:rFonts w:ascii="Arial" w:hAnsi="Arial" w:cs="Arial"/>
          <w:sz w:val="24"/>
          <w:szCs w:val="24"/>
        </w:rPr>
        <w:t>(Tilley, S. p. 5</w:t>
      </w:r>
      <w:r w:rsidR="003B00E1">
        <w:rPr>
          <w:rFonts w:ascii="Arial" w:hAnsi="Arial" w:cs="Arial"/>
          <w:sz w:val="24"/>
          <w:szCs w:val="24"/>
        </w:rPr>
        <w:t>8</w:t>
      </w:r>
      <w:r w:rsidR="008135C9" w:rsidRPr="00D8452E">
        <w:rPr>
          <w:rFonts w:ascii="Arial" w:hAnsi="Arial" w:cs="Arial"/>
          <w:sz w:val="24"/>
          <w:szCs w:val="24"/>
        </w:rPr>
        <w:t>).</w:t>
      </w:r>
    </w:p>
    <w:p w14:paraId="3FC8AD47" w14:textId="184E526B" w:rsidR="003B00E1" w:rsidRDefault="003B00E1" w:rsidP="00E74561">
      <w:pPr>
        <w:spacing w:line="360" w:lineRule="auto"/>
        <w:ind w:left="720" w:firstLine="720"/>
        <w:rPr>
          <w:rFonts w:ascii="Arial" w:hAnsi="Arial" w:cs="Arial"/>
          <w:sz w:val="24"/>
          <w:szCs w:val="24"/>
        </w:rPr>
      </w:pPr>
      <w:r>
        <w:rPr>
          <w:rFonts w:ascii="Arial" w:hAnsi="Arial" w:cs="Arial"/>
          <w:sz w:val="24"/>
          <w:szCs w:val="24"/>
        </w:rPr>
        <w:t>However, there are, of course other factors and questions which may need to be asked when determining technical feasibility.</w:t>
      </w:r>
    </w:p>
    <w:p w14:paraId="2A524D5F" w14:textId="77777777" w:rsidR="008F5FAD" w:rsidRDefault="00D8452E" w:rsidP="000F1885">
      <w:pPr>
        <w:spacing w:line="360" w:lineRule="auto"/>
        <w:rPr>
          <w:rFonts w:ascii="Arial" w:hAnsi="Arial" w:cs="Arial"/>
          <w:sz w:val="24"/>
          <w:szCs w:val="24"/>
        </w:rPr>
      </w:pPr>
      <w:r>
        <w:rPr>
          <w:rFonts w:ascii="Arial" w:hAnsi="Arial" w:cs="Arial"/>
          <w:sz w:val="24"/>
          <w:szCs w:val="24"/>
        </w:rPr>
        <w:tab/>
      </w:r>
    </w:p>
    <w:p w14:paraId="5FDE3E6A" w14:textId="35CEBBE5" w:rsidR="00D8452E" w:rsidRDefault="00D8452E" w:rsidP="008F5FAD">
      <w:pPr>
        <w:spacing w:line="360" w:lineRule="auto"/>
        <w:ind w:firstLine="720"/>
        <w:rPr>
          <w:rFonts w:ascii="Arial" w:hAnsi="Arial" w:cs="Arial"/>
          <w:sz w:val="24"/>
          <w:szCs w:val="24"/>
        </w:rPr>
      </w:pPr>
      <w:r>
        <w:rPr>
          <w:rFonts w:ascii="Arial" w:hAnsi="Arial" w:cs="Arial"/>
          <w:sz w:val="24"/>
          <w:szCs w:val="24"/>
        </w:rPr>
        <w:t xml:space="preserve">Schedule – </w:t>
      </w:r>
      <w:r w:rsidR="001E307A">
        <w:rPr>
          <w:rFonts w:ascii="Arial" w:hAnsi="Arial" w:cs="Arial"/>
          <w:sz w:val="24"/>
          <w:szCs w:val="24"/>
        </w:rPr>
        <w:t>Does it fit within our schedule?</w:t>
      </w:r>
      <w:r w:rsidR="003E39DD">
        <w:rPr>
          <w:rFonts w:ascii="Arial" w:hAnsi="Arial" w:cs="Arial"/>
          <w:sz w:val="24"/>
          <w:szCs w:val="24"/>
        </w:rPr>
        <w:t xml:space="preserve"> When looking at scheduling feasibility we must see if the project is able to be implemented within the amount of time which we have determined needed as well as </w:t>
      </w:r>
      <w:r w:rsidR="006366B4">
        <w:rPr>
          <w:rFonts w:ascii="Arial" w:hAnsi="Arial" w:cs="Arial"/>
          <w:sz w:val="24"/>
          <w:szCs w:val="24"/>
        </w:rPr>
        <w:t>looking at how time and cost interaction</w:t>
      </w:r>
      <w:r w:rsidR="00A16D12">
        <w:rPr>
          <w:rFonts w:ascii="Arial" w:hAnsi="Arial" w:cs="Arial"/>
          <w:sz w:val="24"/>
          <w:szCs w:val="24"/>
        </w:rPr>
        <w:t xml:space="preserve"> </w:t>
      </w:r>
      <w:r w:rsidR="006366B4" w:rsidRPr="00D8452E">
        <w:rPr>
          <w:rFonts w:ascii="Arial" w:hAnsi="Arial" w:cs="Arial"/>
          <w:sz w:val="24"/>
          <w:szCs w:val="24"/>
        </w:rPr>
        <w:t>(Tilley, S. p. 5</w:t>
      </w:r>
      <w:r w:rsidR="00E26E19">
        <w:rPr>
          <w:rFonts w:ascii="Arial" w:hAnsi="Arial" w:cs="Arial"/>
          <w:sz w:val="24"/>
          <w:szCs w:val="24"/>
        </w:rPr>
        <w:t>8).</w:t>
      </w:r>
      <w:r w:rsidR="009C14F7">
        <w:rPr>
          <w:rFonts w:ascii="Arial" w:hAnsi="Arial" w:cs="Arial"/>
          <w:sz w:val="24"/>
          <w:szCs w:val="24"/>
        </w:rPr>
        <w:t xml:space="preserve"> </w:t>
      </w:r>
      <w:r w:rsidR="003761FE">
        <w:rPr>
          <w:rFonts w:ascii="Arial" w:hAnsi="Arial" w:cs="Arial"/>
          <w:sz w:val="24"/>
          <w:szCs w:val="24"/>
        </w:rPr>
        <w:t>Some questions to consider in scheduling feasibility are:</w:t>
      </w:r>
    </w:p>
    <w:p w14:paraId="17676803" w14:textId="77777777" w:rsidR="00426DF1" w:rsidRPr="00426DF1" w:rsidRDefault="003761FE" w:rsidP="00426DF1">
      <w:pPr>
        <w:spacing w:line="360" w:lineRule="auto"/>
        <w:ind w:firstLine="720"/>
        <w:rPr>
          <w:rFonts w:ascii="Arial" w:hAnsi="Arial" w:cs="Arial"/>
          <w:sz w:val="24"/>
          <w:szCs w:val="24"/>
        </w:rPr>
      </w:pPr>
      <w:r>
        <w:rPr>
          <w:rFonts w:ascii="Arial" w:hAnsi="Arial" w:cs="Arial"/>
          <w:sz w:val="24"/>
          <w:szCs w:val="24"/>
        </w:rPr>
        <w:tab/>
        <w:t>“</w:t>
      </w:r>
      <w:r w:rsidR="00426DF1" w:rsidRPr="00426DF1">
        <w:rPr>
          <w:rFonts w:ascii="Arial" w:hAnsi="Arial" w:cs="Arial"/>
          <w:sz w:val="24"/>
          <w:szCs w:val="24"/>
        </w:rPr>
        <w:t>Can the company or the IT team control the factors that affect schedule</w:t>
      </w:r>
    </w:p>
    <w:p w14:paraId="570AFED5" w14:textId="343AEEB1" w:rsidR="003761FE" w:rsidRDefault="00426DF1" w:rsidP="00426DF1">
      <w:pPr>
        <w:spacing w:line="360" w:lineRule="auto"/>
        <w:ind w:left="720" w:firstLine="720"/>
        <w:rPr>
          <w:rFonts w:ascii="Arial" w:hAnsi="Arial" w:cs="Arial"/>
          <w:sz w:val="24"/>
          <w:szCs w:val="24"/>
        </w:rPr>
      </w:pPr>
      <w:r w:rsidRPr="00426DF1">
        <w:rPr>
          <w:rFonts w:ascii="Arial" w:hAnsi="Arial" w:cs="Arial"/>
          <w:sz w:val="24"/>
          <w:szCs w:val="24"/>
        </w:rPr>
        <w:t>feasibility?</w:t>
      </w:r>
    </w:p>
    <w:p w14:paraId="53E3C940" w14:textId="2D02B9DB" w:rsidR="00426DF1" w:rsidRDefault="00426DF1" w:rsidP="00426DF1">
      <w:pPr>
        <w:spacing w:line="360" w:lineRule="auto"/>
        <w:ind w:left="720" w:firstLine="720"/>
        <w:rPr>
          <w:rFonts w:ascii="Arial" w:hAnsi="Arial" w:cs="Arial"/>
          <w:sz w:val="24"/>
          <w:szCs w:val="24"/>
        </w:rPr>
      </w:pPr>
      <w:r w:rsidRPr="00426DF1">
        <w:rPr>
          <w:rFonts w:ascii="Arial" w:hAnsi="Arial" w:cs="Arial"/>
          <w:sz w:val="24"/>
          <w:szCs w:val="24"/>
        </w:rPr>
        <w:t>Has management established a firm timetable for the project?</w:t>
      </w:r>
    </w:p>
    <w:p w14:paraId="5CA0C173" w14:textId="4934F711" w:rsidR="00426DF1" w:rsidRDefault="00426DF1" w:rsidP="00426DF1">
      <w:pPr>
        <w:spacing w:line="360" w:lineRule="auto"/>
        <w:ind w:left="720" w:firstLine="720"/>
        <w:rPr>
          <w:rFonts w:ascii="Arial" w:hAnsi="Arial" w:cs="Arial"/>
          <w:sz w:val="24"/>
          <w:szCs w:val="24"/>
        </w:rPr>
      </w:pPr>
      <w:r w:rsidRPr="00426DF1">
        <w:rPr>
          <w:rFonts w:ascii="Arial" w:hAnsi="Arial" w:cs="Arial"/>
          <w:sz w:val="24"/>
          <w:szCs w:val="24"/>
        </w:rPr>
        <w:lastRenderedPageBreak/>
        <w:t>What conditions must be satisfied during the development of the system?</w:t>
      </w:r>
      <w:r>
        <w:rPr>
          <w:rFonts w:ascii="Arial" w:hAnsi="Arial" w:cs="Arial"/>
          <w:sz w:val="24"/>
          <w:szCs w:val="24"/>
        </w:rPr>
        <w:t xml:space="preserve">” </w:t>
      </w:r>
      <w:r w:rsidRPr="00D8452E">
        <w:rPr>
          <w:rFonts w:ascii="Arial" w:hAnsi="Arial" w:cs="Arial"/>
          <w:sz w:val="24"/>
          <w:szCs w:val="24"/>
        </w:rPr>
        <w:t>(Tilley, S. p. 5</w:t>
      </w:r>
      <w:r w:rsidR="004E36CB">
        <w:rPr>
          <w:rFonts w:ascii="Arial" w:hAnsi="Arial" w:cs="Arial"/>
          <w:sz w:val="24"/>
          <w:szCs w:val="24"/>
        </w:rPr>
        <w:t>9).</w:t>
      </w:r>
    </w:p>
    <w:p w14:paraId="7234ABA7" w14:textId="3BE3E999" w:rsidR="008005F2" w:rsidRDefault="00954310" w:rsidP="0093579C">
      <w:pPr>
        <w:spacing w:line="360" w:lineRule="auto"/>
        <w:ind w:left="720" w:firstLine="720"/>
        <w:rPr>
          <w:rFonts w:ascii="Arial" w:hAnsi="Arial" w:cs="Arial"/>
          <w:sz w:val="24"/>
          <w:szCs w:val="24"/>
        </w:rPr>
      </w:pPr>
      <w:r>
        <w:rPr>
          <w:rFonts w:ascii="Arial" w:hAnsi="Arial" w:cs="Arial"/>
          <w:sz w:val="24"/>
          <w:szCs w:val="24"/>
        </w:rPr>
        <w:t>However, there are many other questions to ask such as if you accelerate the schedule are there any risks as well as questioning the risks associated and more</w:t>
      </w:r>
      <w:r w:rsidR="00711574">
        <w:rPr>
          <w:rFonts w:ascii="Arial" w:hAnsi="Arial" w:cs="Arial"/>
          <w:sz w:val="24"/>
          <w:szCs w:val="24"/>
        </w:rPr>
        <w:t xml:space="preserve"> </w:t>
      </w:r>
      <w:r w:rsidR="00711574" w:rsidRPr="00D8452E">
        <w:rPr>
          <w:rFonts w:ascii="Arial" w:hAnsi="Arial" w:cs="Arial"/>
          <w:sz w:val="24"/>
          <w:szCs w:val="24"/>
        </w:rPr>
        <w:t>(Tilley, S. p. 5</w:t>
      </w:r>
      <w:r w:rsidR="000E127F">
        <w:rPr>
          <w:rFonts w:ascii="Arial" w:hAnsi="Arial" w:cs="Arial"/>
          <w:sz w:val="24"/>
          <w:szCs w:val="24"/>
        </w:rPr>
        <w:t>9).</w:t>
      </w:r>
    </w:p>
    <w:p w14:paraId="31856C0C" w14:textId="77777777" w:rsidR="0093579C" w:rsidRDefault="0093579C" w:rsidP="0093579C">
      <w:pPr>
        <w:spacing w:line="360" w:lineRule="auto"/>
        <w:ind w:left="720" w:firstLine="720"/>
        <w:rPr>
          <w:rFonts w:ascii="Arial" w:hAnsi="Arial" w:cs="Arial"/>
          <w:sz w:val="24"/>
          <w:szCs w:val="24"/>
        </w:rPr>
      </w:pPr>
    </w:p>
    <w:p w14:paraId="0FA44ED5" w14:textId="4E75BC88" w:rsidR="009F7446" w:rsidRPr="00D8452E" w:rsidRDefault="002C57B0" w:rsidP="00C83AAA">
      <w:pPr>
        <w:spacing w:line="360" w:lineRule="auto"/>
        <w:ind w:firstLine="720"/>
        <w:rPr>
          <w:rFonts w:ascii="Arial" w:hAnsi="Arial" w:cs="Arial"/>
          <w:sz w:val="24"/>
          <w:szCs w:val="24"/>
        </w:rPr>
      </w:pPr>
      <w:r>
        <w:rPr>
          <w:rFonts w:ascii="Arial" w:hAnsi="Arial" w:cs="Arial"/>
          <w:sz w:val="24"/>
          <w:szCs w:val="24"/>
        </w:rPr>
        <w:t>Economic feasibility focuses on total cost of ownership, TCO</w:t>
      </w:r>
      <w:r w:rsidR="00D02298">
        <w:rPr>
          <w:rFonts w:ascii="Arial" w:hAnsi="Arial" w:cs="Arial"/>
          <w:sz w:val="24"/>
          <w:szCs w:val="24"/>
        </w:rPr>
        <w:t>,</w:t>
      </w:r>
      <w:r>
        <w:rPr>
          <w:rFonts w:ascii="Arial" w:hAnsi="Arial" w:cs="Arial"/>
          <w:sz w:val="24"/>
          <w:szCs w:val="24"/>
        </w:rPr>
        <w:t xml:space="preserve"> whereas</w:t>
      </w:r>
      <w:r w:rsidR="009B0E86">
        <w:rPr>
          <w:rFonts w:ascii="Arial" w:hAnsi="Arial" w:cs="Arial"/>
          <w:sz w:val="24"/>
          <w:szCs w:val="24"/>
        </w:rPr>
        <w:t xml:space="preserve"> operational feasibility</w:t>
      </w:r>
      <w:r>
        <w:rPr>
          <w:rFonts w:ascii="Arial" w:hAnsi="Arial" w:cs="Arial"/>
          <w:sz w:val="24"/>
          <w:szCs w:val="24"/>
        </w:rPr>
        <w:t xml:space="preserve"> is influenced primarily by users</w:t>
      </w:r>
      <w:r w:rsidR="00391BF1">
        <w:rPr>
          <w:rFonts w:ascii="Arial" w:hAnsi="Arial" w:cs="Arial"/>
          <w:sz w:val="24"/>
          <w:szCs w:val="24"/>
        </w:rPr>
        <w:t xml:space="preserve"> as they determine </w:t>
      </w:r>
      <w:r w:rsidR="00680664">
        <w:rPr>
          <w:rFonts w:ascii="Arial" w:hAnsi="Arial" w:cs="Arial"/>
          <w:sz w:val="24"/>
          <w:szCs w:val="24"/>
        </w:rPr>
        <w:t>if the system is suitable for them.</w:t>
      </w:r>
    </w:p>
    <w:p w14:paraId="6E8DFD74" w14:textId="17D1B87A" w:rsidR="00F56A21" w:rsidRPr="00AA7E44" w:rsidRDefault="00F56A21" w:rsidP="000F1885">
      <w:pPr>
        <w:spacing w:line="360" w:lineRule="auto"/>
        <w:rPr>
          <w:rFonts w:ascii="Arial" w:hAnsi="Arial" w:cs="Arial"/>
          <w:b/>
          <w:bCs/>
          <w:sz w:val="24"/>
          <w:szCs w:val="24"/>
        </w:rPr>
      </w:pPr>
    </w:p>
    <w:p w14:paraId="053B75CC" w14:textId="7A7BC5F4" w:rsidR="00F56A21" w:rsidRDefault="00F56A21" w:rsidP="000F1885">
      <w:pPr>
        <w:spacing w:line="360" w:lineRule="auto"/>
        <w:rPr>
          <w:rFonts w:ascii="Arial" w:hAnsi="Arial" w:cs="Arial"/>
          <w:b/>
          <w:bCs/>
          <w:sz w:val="24"/>
          <w:szCs w:val="24"/>
        </w:rPr>
      </w:pPr>
      <w:r w:rsidRPr="00AA7E44">
        <w:rPr>
          <w:rFonts w:ascii="Arial" w:hAnsi="Arial" w:cs="Arial"/>
          <w:b/>
          <w:bCs/>
          <w:sz w:val="24"/>
          <w:szCs w:val="24"/>
        </w:rPr>
        <w:t>10)  What specific information do you need to create a work breakdown structure?</w:t>
      </w:r>
    </w:p>
    <w:p w14:paraId="02E1E993" w14:textId="3CA632FF" w:rsidR="00F34E1E" w:rsidRDefault="00962C7C" w:rsidP="00F519DE">
      <w:pPr>
        <w:spacing w:line="360" w:lineRule="auto"/>
        <w:ind w:firstLine="720"/>
        <w:rPr>
          <w:rFonts w:ascii="Arial" w:hAnsi="Arial" w:cs="Arial"/>
          <w:sz w:val="24"/>
          <w:szCs w:val="24"/>
        </w:rPr>
      </w:pPr>
      <w:r>
        <w:rPr>
          <w:rFonts w:ascii="Arial" w:hAnsi="Arial" w:cs="Arial"/>
          <w:sz w:val="24"/>
          <w:szCs w:val="24"/>
        </w:rPr>
        <w:t xml:space="preserve">When creating a work breakdown structure, or WBS, </w:t>
      </w:r>
      <w:r w:rsidR="009207E4">
        <w:rPr>
          <w:rFonts w:ascii="Arial" w:hAnsi="Arial" w:cs="Arial"/>
          <w:sz w:val="24"/>
          <w:szCs w:val="24"/>
        </w:rPr>
        <w:t xml:space="preserve">you need </w:t>
      </w:r>
      <w:r w:rsidR="00501AE9">
        <w:rPr>
          <w:rFonts w:ascii="Arial" w:hAnsi="Arial" w:cs="Arial"/>
          <w:sz w:val="24"/>
          <w:szCs w:val="24"/>
        </w:rPr>
        <w:t xml:space="preserve">to know the differences between Gantt Charts and PERT charts </w:t>
      </w:r>
      <w:r w:rsidR="00DA43E0" w:rsidRPr="00AA7E44">
        <w:rPr>
          <w:rFonts w:ascii="Arial" w:hAnsi="Arial" w:cs="Arial"/>
          <w:sz w:val="24"/>
          <w:szCs w:val="24"/>
        </w:rPr>
        <w:t>(Tilley, S. p. 91).</w:t>
      </w:r>
      <w:r w:rsidR="00D814CA">
        <w:rPr>
          <w:rFonts w:ascii="Arial" w:hAnsi="Arial" w:cs="Arial"/>
          <w:sz w:val="24"/>
          <w:szCs w:val="24"/>
        </w:rPr>
        <w:t xml:space="preserve"> </w:t>
      </w:r>
      <w:r w:rsidR="00F813C6">
        <w:rPr>
          <w:rFonts w:ascii="Arial" w:hAnsi="Arial" w:cs="Arial"/>
          <w:sz w:val="24"/>
          <w:szCs w:val="24"/>
        </w:rPr>
        <w:t xml:space="preserve">You also must </w:t>
      </w:r>
      <w:r w:rsidR="00501AE9">
        <w:rPr>
          <w:rFonts w:ascii="Arial" w:hAnsi="Arial" w:cs="Arial"/>
          <w:sz w:val="24"/>
          <w:szCs w:val="24"/>
        </w:rPr>
        <w:t>know all the tasks</w:t>
      </w:r>
      <w:r w:rsidR="00203EC1">
        <w:rPr>
          <w:rFonts w:ascii="Arial" w:hAnsi="Arial" w:cs="Arial"/>
          <w:sz w:val="24"/>
          <w:szCs w:val="24"/>
        </w:rPr>
        <w:t>,</w:t>
      </w:r>
      <w:r w:rsidR="00501AE9">
        <w:rPr>
          <w:rFonts w:ascii="Arial" w:hAnsi="Arial" w:cs="Arial"/>
          <w:sz w:val="24"/>
          <w:szCs w:val="24"/>
        </w:rPr>
        <w:t xml:space="preserve"> their durations and be able to identify </w:t>
      </w:r>
      <w:r w:rsidR="002944D7">
        <w:rPr>
          <w:rFonts w:ascii="Arial" w:hAnsi="Arial" w:cs="Arial"/>
          <w:sz w:val="24"/>
          <w:szCs w:val="24"/>
        </w:rPr>
        <w:t xml:space="preserve">the </w:t>
      </w:r>
      <w:r w:rsidR="00501AE9">
        <w:rPr>
          <w:rFonts w:ascii="Arial" w:hAnsi="Arial" w:cs="Arial"/>
          <w:sz w:val="24"/>
          <w:szCs w:val="24"/>
        </w:rPr>
        <w:t xml:space="preserve">task patterns, their dependencies, </w:t>
      </w:r>
      <w:r w:rsidR="000B7E35">
        <w:rPr>
          <w:rFonts w:ascii="Arial" w:hAnsi="Arial" w:cs="Arial"/>
          <w:sz w:val="24"/>
          <w:szCs w:val="24"/>
        </w:rPr>
        <w:t xml:space="preserve">dates, </w:t>
      </w:r>
      <w:r w:rsidR="00857959">
        <w:rPr>
          <w:rFonts w:ascii="Arial" w:hAnsi="Arial" w:cs="Arial"/>
          <w:sz w:val="24"/>
          <w:szCs w:val="24"/>
        </w:rPr>
        <w:t xml:space="preserve">maybe even costs, </w:t>
      </w:r>
      <w:r w:rsidR="000B7E35">
        <w:rPr>
          <w:rFonts w:ascii="Arial" w:hAnsi="Arial" w:cs="Arial"/>
          <w:sz w:val="24"/>
          <w:szCs w:val="24"/>
        </w:rPr>
        <w:t>and the total project duration</w:t>
      </w:r>
      <w:r w:rsidR="00E052A1">
        <w:rPr>
          <w:rFonts w:ascii="Arial" w:hAnsi="Arial" w:cs="Arial"/>
          <w:sz w:val="24"/>
          <w:szCs w:val="24"/>
        </w:rPr>
        <w:t xml:space="preserve"> </w:t>
      </w:r>
      <w:r w:rsidR="00E052A1" w:rsidRPr="00AA7E44">
        <w:rPr>
          <w:rFonts w:ascii="Arial" w:hAnsi="Arial" w:cs="Arial"/>
          <w:sz w:val="24"/>
          <w:szCs w:val="24"/>
        </w:rPr>
        <w:t>(Tilley, S. p. 91).</w:t>
      </w:r>
      <w:r w:rsidR="00014552">
        <w:rPr>
          <w:rFonts w:ascii="Arial" w:hAnsi="Arial" w:cs="Arial"/>
          <w:sz w:val="24"/>
          <w:szCs w:val="24"/>
        </w:rPr>
        <w:t xml:space="preserve"> </w:t>
      </w:r>
      <w:r w:rsidR="0085072A">
        <w:rPr>
          <w:rFonts w:ascii="Arial" w:hAnsi="Arial" w:cs="Arial"/>
          <w:sz w:val="24"/>
          <w:szCs w:val="24"/>
        </w:rPr>
        <w:t xml:space="preserve">You also must have events or milestones and be able to identify them in the chart you decide to use </w:t>
      </w:r>
      <w:r w:rsidR="0085072A" w:rsidRPr="00AA7E44">
        <w:rPr>
          <w:rFonts w:ascii="Arial" w:hAnsi="Arial" w:cs="Arial"/>
          <w:sz w:val="24"/>
          <w:szCs w:val="24"/>
        </w:rPr>
        <w:t xml:space="preserve">(Tilley, S. p. </w:t>
      </w:r>
      <w:r w:rsidR="00FF7F44">
        <w:rPr>
          <w:rFonts w:ascii="Arial" w:hAnsi="Arial" w:cs="Arial"/>
          <w:sz w:val="24"/>
          <w:szCs w:val="24"/>
        </w:rPr>
        <w:t>78</w:t>
      </w:r>
      <w:r w:rsidR="0085072A" w:rsidRPr="00AA7E44">
        <w:rPr>
          <w:rFonts w:ascii="Arial" w:hAnsi="Arial" w:cs="Arial"/>
          <w:sz w:val="24"/>
          <w:szCs w:val="24"/>
        </w:rPr>
        <w:t>).</w:t>
      </w:r>
      <w:r w:rsidR="00743DC7">
        <w:rPr>
          <w:rFonts w:ascii="Arial" w:hAnsi="Arial" w:cs="Arial"/>
          <w:sz w:val="24"/>
          <w:szCs w:val="24"/>
        </w:rPr>
        <w:t xml:space="preserve"> On top of this, you must know</w:t>
      </w:r>
      <w:r w:rsidR="00B94388">
        <w:rPr>
          <w:rFonts w:ascii="Arial" w:hAnsi="Arial" w:cs="Arial"/>
          <w:sz w:val="24"/>
          <w:szCs w:val="24"/>
        </w:rPr>
        <w:t>/determine</w:t>
      </w:r>
      <w:r w:rsidR="00743DC7">
        <w:rPr>
          <w:rFonts w:ascii="Arial" w:hAnsi="Arial" w:cs="Arial"/>
          <w:sz w:val="24"/>
          <w:szCs w:val="24"/>
        </w:rPr>
        <w:t xml:space="preserve"> the critical path that must be taken without causing delays </w:t>
      </w:r>
      <w:r w:rsidR="00743DC7" w:rsidRPr="00AA7E44">
        <w:rPr>
          <w:rFonts w:ascii="Arial" w:hAnsi="Arial" w:cs="Arial"/>
          <w:sz w:val="24"/>
          <w:szCs w:val="24"/>
        </w:rPr>
        <w:t xml:space="preserve">(Tilley, S. p. </w:t>
      </w:r>
      <w:r w:rsidR="00524278">
        <w:rPr>
          <w:rFonts w:ascii="Arial" w:hAnsi="Arial" w:cs="Arial"/>
          <w:sz w:val="24"/>
          <w:szCs w:val="24"/>
        </w:rPr>
        <w:t>85</w:t>
      </w:r>
      <w:r w:rsidR="00743DC7" w:rsidRPr="00AA7E44">
        <w:rPr>
          <w:rFonts w:ascii="Arial" w:hAnsi="Arial" w:cs="Arial"/>
          <w:sz w:val="24"/>
          <w:szCs w:val="24"/>
        </w:rPr>
        <w:t>).</w:t>
      </w:r>
    </w:p>
    <w:p w14:paraId="28BE8495" w14:textId="2FF11827" w:rsidR="00F519DE" w:rsidRDefault="00F519DE" w:rsidP="00F519DE">
      <w:pPr>
        <w:spacing w:line="360" w:lineRule="auto"/>
        <w:rPr>
          <w:rFonts w:ascii="Arial" w:hAnsi="Arial" w:cs="Arial"/>
          <w:sz w:val="24"/>
          <w:szCs w:val="24"/>
        </w:rPr>
      </w:pPr>
    </w:p>
    <w:p w14:paraId="4F3869B5" w14:textId="77777777" w:rsidR="00F519DE" w:rsidRPr="00AA7E44" w:rsidRDefault="00F519DE" w:rsidP="00F519DE">
      <w:pPr>
        <w:spacing w:line="360" w:lineRule="auto"/>
        <w:rPr>
          <w:rFonts w:ascii="Arial" w:hAnsi="Arial" w:cs="Arial"/>
          <w:sz w:val="24"/>
          <w:szCs w:val="24"/>
        </w:rPr>
      </w:pPr>
    </w:p>
    <w:p w14:paraId="237F4EC0" w14:textId="1FF7EF68" w:rsidR="00A226C0" w:rsidRPr="00AA7E44" w:rsidRDefault="005511F5" w:rsidP="000F1885">
      <w:pPr>
        <w:spacing w:line="360" w:lineRule="auto"/>
        <w:rPr>
          <w:rFonts w:ascii="Arial" w:hAnsi="Arial" w:cs="Arial"/>
          <w:sz w:val="24"/>
          <w:szCs w:val="24"/>
        </w:rPr>
      </w:pPr>
      <w:r w:rsidRPr="00AA7E44">
        <w:rPr>
          <w:rFonts w:ascii="Arial" w:hAnsi="Arial" w:cs="Arial"/>
          <w:sz w:val="24"/>
          <w:szCs w:val="24"/>
        </w:rPr>
        <w:t>Reference</w:t>
      </w:r>
      <w:r w:rsidR="00F519DE">
        <w:rPr>
          <w:rFonts w:ascii="Arial" w:hAnsi="Arial" w:cs="Arial"/>
          <w:sz w:val="24"/>
          <w:szCs w:val="24"/>
        </w:rPr>
        <w:t>s</w:t>
      </w:r>
    </w:p>
    <w:p w14:paraId="409BFED2" w14:textId="0FB5D1D4" w:rsidR="009E328B" w:rsidRPr="00AA7E44" w:rsidRDefault="005511F5" w:rsidP="000F1885">
      <w:pPr>
        <w:spacing w:line="360" w:lineRule="auto"/>
        <w:ind w:left="720" w:hanging="720"/>
        <w:rPr>
          <w:rFonts w:ascii="Arial" w:hAnsi="Arial" w:cs="Arial"/>
          <w:sz w:val="24"/>
          <w:szCs w:val="24"/>
        </w:rPr>
      </w:pPr>
      <w:r w:rsidRPr="00AA7E44">
        <w:rPr>
          <w:rFonts w:ascii="Arial" w:hAnsi="Arial" w:cs="Arial"/>
          <w:sz w:val="24"/>
          <w:szCs w:val="24"/>
        </w:rPr>
        <w:t>Tilley, S. (2020). Systems analysis and design (12th ed.). Cengage.</w:t>
      </w:r>
    </w:p>
    <w:p w14:paraId="07618C5D" w14:textId="687B0937" w:rsidR="003C54E6" w:rsidRPr="00AA7E44" w:rsidRDefault="003C54E6" w:rsidP="000F1885">
      <w:pPr>
        <w:spacing w:line="360" w:lineRule="auto"/>
        <w:ind w:left="720" w:hanging="720"/>
        <w:rPr>
          <w:rFonts w:ascii="Arial" w:hAnsi="Arial" w:cs="Arial"/>
          <w:sz w:val="24"/>
          <w:szCs w:val="24"/>
        </w:rPr>
      </w:pPr>
    </w:p>
    <w:p w14:paraId="531D6C54" w14:textId="77777777" w:rsidR="00EC647D" w:rsidRPr="00AA7E44" w:rsidRDefault="00EC647D" w:rsidP="000F1885">
      <w:pPr>
        <w:spacing w:line="360" w:lineRule="auto"/>
        <w:ind w:left="720" w:hanging="720"/>
        <w:rPr>
          <w:rFonts w:ascii="Arial" w:hAnsi="Arial" w:cs="Arial"/>
          <w:i/>
          <w:iCs/>
          <w:sz w:val="24"/>
          <w:szCs w:val="24"/>
        </w:rPr>
      </w:pPr>
    </w:p>
    <w:p w14:paraId="1FF01B63" w14:textId="77777777" w:rsidR="00EA3BA9" w:rsidRPr="00AA7E44" w:rsidRDefault="00EA3BA9" w:rsidP="000F1885">
      <w:pPr>
        <w:spacing w:line="360" w:lineRule="auto"/>
        <w:rPr>
          <w:rFonts w:ascii="Arial" w:hAnsi="Arial" w:cs="Arial"/>
          <w:sz w:val="24"/>
          <w:szCs w:val="24"/>
        </w:rPr>
      </w:pPr>
      <w:r w:rsidRPr="00AA7E44">
        <w:rPr>
          <w:rFonts w:ascii="Arial" w:hAnsi="Arial" w:cs="Arial"/>
          <w:sz w:val="24"/>
          <w:szCs w:val="24"/>
        </w:rPr>
        <w:lastRenderedPageBreak/>
        <w:t>I pledge that on all academic work that I submit, I will neither give nor receive unauthorized aid, nor will I present another person's work as my own.</w:t>
      </w:r>
    </w:p>
    <w:p w14:paraId="1025A1F8" w14:textId="595766C0" w:rsidR="000705C5" w:rsidRPr="00AA7E44" w:rsidRDefault="00EA3BA9" w:rsidP="000F1885">
      <w:pPr>
        <w:spacing w:line="360" w:lineRule="auto"/>
        <w:rPr>
          <w:rFonts w:ascii="Arial" w:hAnsi="Arial" w:cs="Arial"/>
          <w:sz w:val="24"/>
          <w:szCs w:val="24"/>
        </w:rPr>
      </w:pPr>
      <w:r w:rsidRPr="00AA7E44">
        <w:rPr>
          <w:rFonts w:ascii="Arial" w:hAnsi="Arial" w:cs="Arial"/>
          <w:sz w:val="24"/>
          <w:szCs w:val="24"/>
        </w:rPr>
        <w:t>Dalton Murray</w:t>
      </w:r>
    </w:p>
    <w:sectPr w:rsidR="000705C5" w:rsidRPr="00AA7E44" w:rsidSect="00D6582F">
      <w:headerReference w:type="default" r:id="rId11"/>
      <w:headerReference w:type="firs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939C" w14:textId="77777777" w:rsidR="005A57CD" w:rsidRDefault="005A57CD" w:rsidP="00D6582F">
      <w:pPr>
        <w:spacing w:after="0" w:line="240" w:lineRule="auto"/>
      </w:pPr>
      <w:r>
        <w:separator/>
      </w:r>
    </w:p>
  </w:endnote>
  <w:endnote w:type="continuationSeparator" w:id="0">
    <w:p w14:paraId="7F7E4D99" w14:textId="77777777" w:rsidR="005A57CD" w:rsidRDefault="005A57CD" w:rsidP="00D6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358F0" w14:textId="77777777" w:rsidR="005A57CD" w:rsidRDefault="005A57CD" w:rsidP="00D6582F">
      <w:pPr>
        <w:spacing w:after="0" w:line="240" w:lineRule="auto"/>
      </w:pPr>
      <w:r>
        <w:separator/>
      </w:r>
    </w:p>
  </w:footnote>
  <w:footnote w:type="continuationSeparator" w:id="0">
    <w:p w14:paraId="08773D3B" w14:textId="77777777" w:rsidR="005A57CD" w:rsidRDefault="005A57CD" w:rsidP="00D65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6128346"/>
      <w:docPartObj>
        <w:docPartGallery w:val="Page Numbers (Top of Page)"/>
        <w:docPartUnique/>
      </w:docPartObj>
    </w:sdtPr>
    <w:sdtEndPr>
      <w:rPr>
        <w:b/>
        <w:bCs/>
        <w:noProof/>
        <w:color w:val="auto"/>
        <w:spacing w:val="0"/>
      </w:rPr>
    </w:sdtEndPr>
    <w:sdtContent>
      <w:p w14:paraId="6B986D7E" w14:textId="78FA028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30E489" w14:textId="77777777" w:rsidR="00D6582F" w:rsidRDefault="00D65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1909731"/>
      <w:docPartObj>
        <w:docPartGallery w:val="Page Numbers (Top of Page)"/>
        <w:docPartUnique/>
      </w:docPartObj>
    </w:sdtPr>
    <w:sdtEndPr>
      <w:rPr>
        <w:b/>
        <w:bCs/>
        <w:noProof/>
        <w:color w:val="auto"/>
        <w:spacing w:val="0"/>
      </w:rPr>
    </w:sdtEndPr>
    <w:sdtContent>
      <w:p w14:paraId="261B3237" w14:textId="0D48351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1</w:t>
        </w:r>
      </w:p>
    </w:sdtContent>
  </w:sdt>
  <w:p w14:paraId="18F3B127" w14:textId="77777777" w:rsidR="00D6582F" w:rsidRDefault="00D65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393" w:hanging="394"/>
      </w:pPr>
      <w:rPr>
        <w:rFonts w:ascii="Arial" w:hAnsi="Arial" w:cs="Arial"/>
        <w:b w:val="0"/>
        <w:bCs w:val="0"/>
        <w:i w:val="0"/>
        <w:iCs w:val="0"/>
        <w:color w:val="262123"/>
        <w:w w:val="89"/>
        <w:sz w:val="23"/>
        <w:szCs w:val="23"/>
      </w:rPr>
    </w:lvl>
    <w:lvl w:ilvl="1">
      <w:numFmt w:val="bullet"/>
      <w:lvlText w:val="•"/>
      <w:lvlJc w:val="left"/>
      <w:pPr>
        <w:ind w:left="466" w:hanging="394"/>
      </w:pPr>
    </w:lvl>
    <w:lvl w:ilvl="2">
      <w:numFmt w:val="bullet"/>
      <w:lvlText w:val="•"/>
      <w:lvlJc w:val="left"/>
      <w:pPr>
        <w:ind w:left="532" w:hanging="394"/>
      </w:pPr>
    </w:lvl>
    <w:lvl w:ilvl="3">
      <w:numFmt w:val="bullet"/>
      <w:lvlText w:val="•"/>
      <w:lvlJc w:val="left"/>
      <w:pPr>
        <w:ind w:left="598" w:hanging="394"/>
      </w:pPr>
    </w:lvl>
    <w:lvl w:ilvl="4">
      <w:numFmt w:val="bullet"/>
      <w:lvlText w:val="•"/>
      <w:lvlJc w:val="left"/>
      <w:pPr>
        <w:ind w:left="664" w:hanging="394"/>
      </w:pPr>
    </w:lvl>
    <w:lvl w:ilvl="5">
      <w:numFmt w:val="bullet"/>
      <w:lvlText w:val="•"/>
      <w:lvlJc w:val="left"/>
      <w:pPr>
        <w:ind w:left="730" w:hanging="394"/>
      </w:pPr>
    </w:lvl>
    <w:lvl w:ilvl="6">
      <w:numFmt w:val="bullet"/>
      <w:lvlText w:val="•"/>
      <w:lvlJc w:val="left"/>
      <w:pPr>
        <w:ind w:left="796" w:hanging="394"/>
      </w:pPr>
    </w:lvl>
    <w:lvl w:ilvl="7">
      <w:numFmt w:val="bullet"/>
      <w:lvlText w:val="•"/>
      <w:lvlJc w:val="left"/>
      <w:pPr>
        <w:ind w:left="862" w:hanging="394"/>
      </w:pPr>
    </w:lvl>
    <w:lvl w:ilvl="8">
      <w:numFmt w:val="bullet"/>
      <w:lvlText w:val="•"/>
      <w:lvlJc w:val="left"/>
      <w:pPr>
        <w:ind w:left="928" w:hanging="394"/>
      </w:pPr>
    </w:lvl>
  </w:abstractNum>
  <w:abstractNum w:abstractNumId="1" w15:restartNumberingAfterBreak="0">
    <w:nsid w:val="00000403"/>
    <w:multiLevelType w:val="multilevel"/>
    <w:tmpl w:val="FFFFFFFF"/>
    <w:lvl w:ilvl="0">
      <w:numFmt w:val="bullet"/>
      <w:lvlText w:val="►"/>
      <w:lvlJc w:val="left"/>
      <w:pPr>
        <w:ind w:left="338" w:hanging="338"/>
      </w:pPr>
      <w:rPr>
        <w:rFonts w:ascii="Arial" w:hAnsi="Arial" w:cs="Arial"/>
        <w:b w:val="0"/>
        <w:bCs w:val="0"/>
        <w:i w:val="0"/>
        <w:iCs w:val="0"/>
        <w:color w:val="262123"/>
        <w:w w:val="89"/>
        <w:sz w:val="23"/>
        <w:szCs w:val="23"/>
      </w:rPr>
    </w:lvl>
    <w:lvl w:ilvl="1">
      <w:numFmt w:val="bullet"/>
      <w:lvlText w:val="•"/>
      <w:lvlJc w:val="left"/>
      <w:pPr>
        <w:ind w:left="416" w:hanging="338"/>
      </w:pPr>
    </w:lvl>
    <w:lvl w:ilvl="2">
      <w:numFmt w:val="bullet"/>
      <w:lvlText w:val="•"/>
      <w:lvlJc w:val="left"/>
      <w:pPr>
        <w:ind w:left="493" w:hanging="338"/>
      </w:pPr>
    </w:lvl>
    <w:lvl w:ilvl="3">
      <w:numFmt w:val="bullet"/>
      <w:lvlText w:val="•"/>
      <w:lvlJc w:val="left"/>
      <w:pPr>
        <w:ind w:left="570" w:hanging="338"/>
      </w:pPr>
    </w:lvl>
    <w:lvl w:ilvl="4">
      <w:numFmt w:val="bullet"/>
      <w:lvlText w:val="•"/>
      <w:lvlJc w:val="left"/>
      <w:pPr>
        <w:ind w:left="647" w:hanging="338"/>
      </w:pPr>
    </w:lvl>
    <w:lvl w:ilvl="5">
      <w:numFmt w:val="bullet"/>
      <w:lvlText w:val="•"/>
      <w:lvlJc w:val="left"/>
      <w:pPr>
        <w:ind w:left="724" w:hanging="338"/>
      </w:pPr>
    </w:lvl>
    <w:lvl w:ilvl="6">
      <w:numFmt w:val="bullet"/>
      <w:lvlText w:val="•"/>
      <w:lvlJc w:val="left"/>
      <w:pPr>
        <w:ind w:left="801" w:hanging="338"/>
      </w:pPr>
    </w:lvl>
    <w:lvl w:ilvl="7">
      <w:numFmt w:val="bullet"/>
      <w:lvlText w:val="•"/>
      <w:lvlJc w:val="left"/>
      <w:pPr>
        <w:ind w:left="878" w:hanging="338"/>
      </w:pPr>
    </w:lvl>
    <w:lvl w:ilvl="8">
      <w:numFmt w:val="bullet"/>
      <w:lvlText w:val="•"/>
      <w:lvlJc w:val="left"/>
      <w:pPr>
        <w:ind w:left="955" w:hanging="338"/>
      </w:pPr>
    </w:lvl>
  </w:abstractNum>
  <w:abstractNum w:abstractNumId="2" w15:restartNumberingAfterBreak="0">
    <w:nsid w:val="00000404"/>
    <w:multiLevelType w:val="multilevel"/>
    <w:tmpl w:val="FFFFFFFF"/>
    <w:lvl w:ilvl="0">
      <w:numFmt w:val="bullet"/>
      <w:lvlText w:val="►"/>
      <w:lvlJc w:val="left"/>
      <w:pPr>
        <w:ind w:left="299" w:hanging="300"/>
      </w:pPr>
      <w:rPr>
        <w:rFonts w:ascii="Arial" w:hAnsi="Arial" w:cs="Arial"/>
        <w:b w:val="0"/>
        <w:bCs w:val="0"/>
        <w:i w:val="0"/>
        <w:iCs w:val="0"/>
        <w:color w:val="262123"/>
        <w:w w:val="97"/>
        <w:sz w:val="22"/>
        <w:szCs w:val="22"/>
      </w:rPr>
    </w:lvl>
    <w:lvl w:ilvl="1">
      <w:numFmt w:val="bullet"/>
      <w:lvlText w:val="•"/>
      <w:lvlJc w:val="left"/>
      <w:pPr>
        <w:ind w:left="404" w:hanging="300"/>
      </w:pPr>
    </w:lvl>
    <w:lvl w:ilvl="2">
      <w:numFmt w:val="bullet"/>
      <w:lvlText w:val="•"/>
      <w:lvlJc w:val="left"/>
      <w:pPr>
        <w:ind w:left="509" w:hanging="300"/>
      </w:pPr>
    </w:lvl>
    <w:lvl w:ilvl="3">
      <w:numFmt w:val="bullet"/>
      <w:lvlText w:val="•"/>
      <w:lvlJc w:val="left"/>
      <w:pPr>
        <w:ind w:left="613" w:hanging="300"/>
      </w:pPr>
    </w:lvl>
    <w:lvl w:ilvl="4">
      <w:numFmt w:val="bullet"/>
      <w:lvlText w:val="•"/>
      <w:lvlJc w:val="left"/>
      <w:pPr>
        <w:ind w:left="718" w:hanging="300"/>
      </w:pPr>
    </w:lvl>
    <w:lvl w:ilvl="5">
      <w:numFmt w:val="bullet"/>
      <w:lvlText w:val="•"/>
      <w:lvlJc w:val="left"/>
      <w:pPr>
        <w:ind w:left="822" w:hanging="300"/>
      </w:pPr>
    </w:lvl>
    <w:lvl w:ilvl="6">
      <w:numFmt w:val="bullet"/>
      <w:lvlText w:val="•"/>
      <w:lvlJc w:val="left"/>
      <w:pPr>
        <w:ind w:left="927" w:hanging="300"/>
      </w:pPr>
    </w:lvl>
    <w:lvl w:ilvl="7">
      <w:numFmt w:val="bullet"/>
      <w:lvlText w:val="•"/>
      <w:lvlJc w:val="left"/>
      <w:pPr>
        <w:ind w:left="1031" w:hanging="300"/>
      </w:pPr>
    </w:lvl>
    <w:lvl w:ilvl="8">
      <w:numFmt w:val="bullet"/>
      <w:lvlText w:val="•"/>
      <w:lvlJc w:val="left"/>
      <w:pPr>
        <w:ind w:left="1136" w:hanging="300"/>
      </w:pPr>
    </w:lvl>
  </w:abstractNum>
  <w:abstractNum w:abstractNumId="3" w15:restartNumberingAfterBreak="0">
    <w:nsid w:val="2CB85202"/>
    <w:multiLevelType w:val="hybridMultilevel"/>
    <w:tmpl w:val="D28AAC1C"/>
    <w:lvl w:ilvl="0" w:tplc="72CED0C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F16B6"/>
    <w:multiLevelType w:val="hybridMultilevel"/>
    <w:tmpl w:val="543ABBCE"/>
    <w:lvl w:ilvl="0" w:tplc="AE94067E">
      <w:numFmt w:val="bullet"/>
      <w:lvlText w:val=""/>
      <w:lvlJc w:val="left"/>
      <w:pPr>
        <w:ind w:left="1080" w:hanging="360"/>
      </w:pPr>
      <w:rPr>
        <w:rFonts w:ascii="Symbol" w:eastAsiaTheme="minorHAnsi"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C12B01"/>
    <w:multiLevelType w:val="hybridMultilevel"/>
    <w:tmpl w:val="6F6AC200"/>
    <w:lvl w:ilvl="0" w:tplc="60B8E8E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191092">
    <w:abstractNumId w:val="5"/>
  </w:num>
  <w:num w:numId="2" w16cid:durableId="1152020379">
    <w:abstractNumId w:val="4"/>
  </w:num>
  <w:num w:numId="3" w16cid:durableId="3438821">
    <w:abstractNumId w:val="3"/>
  </w:num>
  <w:num w:numId="4" w16cid:durableId="917596767">
    <w:abstractNumId w:val="2"/>
  </w:num>
  <w:num w:numId="5" w16cid:durableId="275528745">
    <w:abstractNumId w:val="1"/>
  </w:num>
  <w:num w:numId="6" w16cid:durableId="114026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TOwMLCwMDIyMzRR0lEKTi0uzszPAykwNK8FAJPMcW8tAAAA"/>
  </w:docVars>
  <w:rsids>
    <w:rsidRoot w:val="00C378C2"/>
    <w:rsid w:val="00000A06"/>
    <w:rsid w:val="00001862"/>
    <w:rsid w:val="00001B50"/>
    <w:rsid w:val="00003EF3"/>
    <w:rsid w:val="00005BF0"/>
    <w:rsid w:val="00006556"/>
    <w:rsid w:val="00006CD2"/>
    <w:rsid w:val="000102FE"/>
    <w:rsid w:val="00010642"/>
    <w:rsid w:val="00010E6C"/>
    <w:rsid w:val="00012ABA"/>
    <w:rsid w:val="00014552"/>
    <w:rsid w:val="000146F2"/>
    <w:rsid w:val="00015636"/>
    <w:rsid w:val="00015CD7"/>
    <w:rsid w:val="00017846"/>
    <w:rsid w:val="00017A27"/>
    <w:rsid w:val="0002038D"/>
    <w:rsid w:val="000216DA"/>
    <w:rsid w:val="00022565"/>
    <w:rsid w:val="0002282E"/>
    <w:rsid w:val="00027A96"/>
    <w:rsid w:val="00030CFE"/>
    <w:rsid w:val="00033942"/>
    <w:rsid w:val="00036752"/>
    <w:rsid w:val="000406C0"/>
    <w:rsid w:val="000432C4"/>
    <w:rsid w:val="00043931"/>
    <w:rsid w:val="0004414E"/>
    <w:rsid w:val="0004595F"/>
    <w:rsid w:val="00046A31"/>
    <w:rsid w:val="00046CF2"/>
    <w:rsid w:val="0004706A"/>
    <w:rsid w:val="000533CE"/>
    <w:rsid w:val="000535FA"/>
    <w:rsid w:val="00053DCA"/>
    <w:rsid w:val="00055AA5"/>
    <w:rsid w:val="00055AC6"/>
    <w:rsid w:val="00055FC3"/>
    <w:rsid w:val="0005763E"/>
    <w:rsid w:val="00060AB2"/>
    <w:rsid w:val="00062B2F"/>
    <w:rsid w:val="00063AF6"/>
    <w:rsid w:val="00064ADF"/>
    <w:rsid w:val="00065B80"/>
    <w:rsid w:val="00065C69"/>
    <w:rsid w:val="00066164"/>
    <w:rsid w:val="00066D85"/>
    <w:rsid w:val="00067D0A"/>
    <w:rsid w:val="000705C5"/>
    <w:rsid w:val="000727CC"/>
    <w:rsid w:val="00073384"/>
    <w:rsid w:val="0007395E"/>
    <w:rsid w:val="00076FF7"/>
    <w:rsid w:val="00080F84"/>
    <w:rsid w:val="00081DA9"/>
    <w:rsid w:val="00082496"/>
    <w:rsid w:val="00084A1D"/>
    <w:rsid w:val="00084B9E"/>
    <w:rsid w:val="00090C5C"/>
    <w:rsid w:val="000917D8"/>
    <w:rsid w:val="000936E2"/>
    <w:rsid w:val="00093879"/>
    <w:rsid w:val="000938E3"/>
    <w:rsid w:val="00097307"/>
    <w:rsid w:val="00097804"/>
    <w:rsid w:val="00097CFA"/>
    <w:rsid w:val="000A11E3"/>
    <w:rsid w:val="000A14CC"/>
    <w:rsid w:val="000A202F"/>
    <w:rsid w:val="000A3CA3"/>
    <w:rsid w:val="000A5B06"/>
    <w:rsid w:val="000A6E9D"/>
    <w:rsid w:val="000B166B"/>
    <w:rsid w:val="000B2E2B"/>
    <w:rsid w:val="000B6432"/>
    <w:rsid w:val="000B6993"/>
    <w:rsid w:val="000B7E35"/>
    <w:rsid w:val="000B7FE2"/>
    <w:rsid w:val="000C0AE8"/>
    <w:rsid w:val="000C18AA"/>
    <w:rsid w:val="000C40BF"/>
    <w:rsid w:val="000C40DD"/>
    <w:rsid w:val="000C421D"/>
    <w:rsid w:val="000C55C1"/>
    <w:rsid w:val="000C641D"/>
    <w:rsid w:val="000C749A"/>
    <w:rsid w:val="000C7610"/>
    <w:rsid w:val="000D117A"/>
    <w:rsid w:val="000D18D0"/>
    <w:rsid w:val="000D32DD"/>
    <w:rsid w:val="000D42E0"/>
    <w:rsid w:val="000D4D0A"/>
    <w:rsid w:val="000D64E9"/>
    <w:rsid w:val="000D7176"/>
    <w:rsid w:val="000E127F"/>
    <w:rsid w:val="000E1432"/>
    <w:rsid w:val="000E28CB"/>
    <w:rsid w:val="000E29ED"/>
    <w:rsid w:val="000E4C27"/>
    <w:rsid w:val="000E5DE8"/>
    <w:rsid w:val="000E6F29"/>
    <w:rsid w:val="000F1885"/>
    <w:rsid w:val="000F223D"/>
    <w:rsid w:val="000F33EF"/>
    <w:rsid w:val="000F396B"/>
    <w:rsid w:val="000F562F"/>
    <w:rsid w:val="000F6096"/>
    <w:rsid w:val="000F62B4"/>
    <w:rsid w:val="000F67F4"/>
    <w:rsid w:val="000F6B2F"/>
    <w:rsid w:val="001008FC"/>
    <w:rsid w:val="0010275B"/>
    <w:rsid w:val="00102E86"/>
    <w:rsid w:val="00103D69"/>
    <w:rsid w:val="00111459"/>
    <w:rsid w:val="001128D9"/>
    <w:rsid w:val="00116081"/>
    <w:rsid w:val="00116D2A"/>
    <w:rsid w:val="00124AA0"/>
    <w:rsid w:val="00124D3A"/>
    <w:rsid w:val="00126197"/>
    <w:rsid w:val="00126C91"/>
    <w:rsid w:val="001341B6"/>
    <w:rsid w:val="00136565"/>
    <w:rsid w:val="001371DB"/>
    <w:rsid w:val="001374B6"/>
    <w:rsid w:val="00140133"/>
    <w:rsid w:val="00140450"/>
    <w:rsid w:val="00140E67"/>
    <w:rsid w:val="00141DC5"/>
    <w:rsid w:val="0014281E"/>
    <w:rsid w:val="001448EC"/>
    <w:rsid w:val="00144B2B"/>
    <w:rsid w:val="001457CF"/>
    <w:rsid w:val="0014623E"/>
    <w:rsid w:val="0015089E"/>
    <w:rsid w:val="001514BE"/>
    <w:rsid w:val="001524AC"/>
    <w:rsid w:val="001544E5"/>
    <w:rsid w:val="00154F30"/>
    <w:rsid w:val="00157315"/>
    <w:rsid w:val="00161336"/>
    <w:rsid w:val="00163D41"/>
    <w:rsid w:val="0016450B"/>
    <w:rsid w:val="001652C3"/>
    <w:rsid w:val="00165588"/>
    <w:rsid w:val="00165621"/>
    <w:rsid w:val="00166A50"/>
    <w:rsid w:val="00170353"/>
    <w:rsid w:val="001714F1"/>
    <w:rsid w:val="00174AFC"/>
    <w:rsid w:val="00174DD2"/>
    <w:rsid w:val="00176762"/>
    <w:rsid w:val="00176CC0"/>
    <w:rsid w:val="00177046"/>
    <w:rsid w:val="00180580"/>
    <w:rsid w:val="00182EEF"/>
    <w:rsid w:val="0018536F"/>
    <w:rsid w:val="00186A3D"/>
    <w:rsid w:val="00186BE0"/>
    <w:rsid w:val="00190E3C"/>
    <w:rsid w:val="00191842"/>
    <w:rsid w:val="001942A1"/>
    <w:rsid w:val="0019493E"/>
    <w:rsid w:val="0019784B"/>
    <w:rsid w:val="00197A25"/>
    <w:rsid w:val="001A4EC7"/>
    <w:rsid w:val="001A5C9B"/>
    <w:rsid w:val="001B04BC"/>
    <w:rsid w:val="001B13DA"/>
    <w:rsid w:val="001B491E"/>
    <w:rsid w:val="001B4A0F"/>
    <w:rsid w:val="001B5FE1"/>
    <w:rsid w:val="001B64BF"/>
    <w:rsid w:val="001B74AE"/>
    <w:rsid w:val="001B78DF"/>
    <w:rsid w:val="001C12C8"/>
    <w:rsid w:val="001C1982"/>
    <w:rsid w:val="001C24EB"/>
    <w:rsid w:val="001C3CFF"/>
    <w:rsid w:val="001C583A"/>
    <w:rsid w:val="001C5F6E"/>
    <w:rsid w:val="001C6B33"/>
    <w:rsid w:val="001C7B43"/>
    <w:rsid w:val="001D1245"/>
    <w:rsid w:val="001D267E"/>
    <w:rsid w:val="001D6DC6"/>
    <w:rsid w:val="001D6F2C"/>
    <w:rsid w:val="001D76E6"/>
    <w:rsid w:val="001E174E"/>
    <w:rsid w:val="001E29E0"/>
    <w:rsid w:val="001E2DCE"/>
    <w:rsid w:val="001E307A"/>
    <w:rsid w:val="001E36E8"/>
    <w:rsid w:val="001E3F98"/>
    <w:rsid w:val="001E45F9"/>
    <w:rsid w:val="001E68B4"/>
    <w:rsid w:val="001F08B4"/>
    <w:rsid w:val="001F348A"/>
    <w:rsid w:val="001F3853"/>
    <w:rsid w:val="001F3F94"/>
    <w:rsid w:val="001F5950"/>
    <w:rsid w:val="001F763D"/>
    <w:rsid w:val="00200118"/>
    <w:rsid w:val="002009C5"/>
    <w:rsid w:val="00201137"/>
    <w:rsid w:val="00203A8B"/>
    <w:rsid w:val="00203EC1"/>
    <w:rsid w:val="0020462A"/>
    <w:rsid w:val="00205C8B"/>
    <w:rsid w:val="00206708"/>
    <w:rsid w:val="00206D22"/>
    <w:rsid w:val="00210730"/>
    <w:rsid w:val="00210D69"/>
    <w:rsid w:val="00211201"/>
    <w:rsid w:val="0021238D"/>
    <w:rsid w:val="00213780"/>
    <w:rsid w:val="00214296"/>
    <w:rsid w:val="0021451B"/>
    <w:rsid w:val="0021461E"/>
    <w:rsid w:val="002158BA"/>
    <w:rsid w:val="002162A0"/>
    <w:rsid w:val="002205A6"/>
    <w:rsid w:val="002253A7"/>
    <w:rsid w:val="002253D5"/>
    <w:rsid w:val="002308C2"/>
    <w:rsid w:val="0023112E"/>
    <w:rsid w:val="002320CA"/>
    <w:rsid w:val="00232585"/>
    <w:rsid w:val="00233756"/>
    <w:rsid w:val="0023399F"/>
    <w:rsid w:val="0023460E"/>
    <w:rsid w:val="00234CCF"/>
    <w:rsid w:val="00235409"/>
    <w:rsid w:val="00235B01"/>
    <w:rsid w:val="00236736"/>
    <w:rsid w:val="00236BB3"/>
    <w:rsid w:val="00237E89"/>
    <w:rsid w:val="00240048"/>
    <w:rsid w:val="00242087"/>
    <w:rsid w:val="0024373A"/>
    <w:rsid w:val="0024384D"/>
    <w:rsid w:val="00243C30"/>
    <w:rsid w:val="0024607D"/>
    <w:rsid w:val="00246297"/>
    <w:rsid w:val="002472DE"/>
    <w:rsid w:val="0025058D"/>
    <w:rsid w:val="00250E45"/>
    <w:rsid w:val="00250F72"/>
    <w:rsid w:val="00250FD4"/>
    <w:rsid w:val="00251F8C"/>
    <w:rsid w:val="0025484E"/>
    <w:rsid w:val="00254B28"/>
    <w:rsid w:val="00254CAC"/>
    <w:rsid w:val="002618AD"/>
    <w:rsid w:val="00262508"/>
    <w:rsid w:val="00265044"/>
    <w:rsid w:val="002663C8"/>
    <w:rsid w:val="002715CF"/>
    <w:rsid w:val="00271DAE"/>
    <w:rsid w:val="00274B8F"/>
    <w:rsid w:val="0027642F"/>
    <w:rsid w:val="00276CF1"/>
    <w:rsid w:val="00277756"/>
    <w:rsid w:val="00277B5F"/>
    <w:rsid w:val="00280F0F"/>
    <w:rsid w:val="00281CE7"/>
    <w:rsid w:val="00285302"/>
    <w:rsid w:val="00285E62"/>
    <w:rsid w:val="00285F08"/>
    <w:rsid w:val="00287F06"/>
    <w:rsid w:val="0029166A"/>
    <w:rsid w:val="00292FC5"/>
    <w:rsid w:val="002944D7"/>
    <w:rsid w:val="00296683"/>
    <w:rsid w:val="00296FCA"/>
    <w:rsid w:val="002976E5"/>
    <w:rsid w:val="002A0070"/>
    <w:rsid w:val="002A04B8"/>
    <w:rsid w:val="002A058A"/>
    <w:rsid w:val="002A1B68"/>
    <w:rsid w:val="002A3C28"/>
    <w:rsid w:val="002A3F83"/>
    <w:rsid w:val="002A4171"/>
    <w:rsid w:val="002A4312"/>
    <w:rsid w:val="002A5549"/>
    <w:rsid w:val="002A71BE"/>
    <w:rsid w:val="002A7440"/>
    <w:rsid w:val="002A785C"/>
    <w:rsid w:val="002B0277"/>
    <w:rsid w:val="002B27A9"/>
    <w:rsid w:val="002B3C3A"/>
    <w:rsid w:val="002B5FFE"/>
    <w:rsid w:val="002C15D5"/>
    <w:rsid w:val="002C1EC5"/>
    <w:rsid w:val="002C373E"/>
    <w:rsid w:val="002C408E"/>
    <w:rsid w:val="002C452C"/>
    <w:rsid w:val="002C57B0"/>
    <w:rsid w:val="002C5BC1"/>
    <w:rsid w:val="002C63A6"/>
    <w:rsid w:val="002C7567"/>
    <w:rsid w:val="002C7A76"/>
    <w:rsid w:val="002C7C66"/>
    <w:rsid w:val="002C7D64"/>
    <w:rsid w:val="002D0237"/>
    <w:rsid w:val="002D1497"/>
    <w:rsid w:val="002D1AF3"/>
    <w:rsid w:val="002E0AC8"/>
    <w:rsid w:val="002E3D8F"/>
    <w:rsid w:val="002E445B"/>
    <w:rsid w:val="002E6DAE"/>
    <w:rsid w:val="002F014D"/>
    <w:rsid w:val="002F27AC"/>
    <w:rsid w:val="002F2A53"/>
    <w:rsid w:val="002F2EC5"/>
    <w:rsid w:val="002F3807"/>
    <w:rsid w:val="002F3965"/>
    <w:rsid w:val="002F3FE1"/>
    <w:rsid w:val="002F46A4"/>
    <w:rsid w:val="002F472E"/>
    <w:rsid w:val="002F481F"/>
    <w:rsid w:val="002F4C11"/>
    <w:rsid w:val="002F5DA0"/>
    <w:rsid w:val="00301F23"/>
    <w:rsid w:val="003035CD"/>
    <w:rsid w:val="00304395"/>
    <w:rsid w:val="00306490"/>
    <w:rsid w:val="00306CF7"/>
    <w:rsid w:val="00307BCB"/>
    <w:rsid w:val="00307FF5"/>
    <w:rsid w:val="00313E41"/>
    <w:rsid w:val="00317A3E"/>
    <w:rsid w:val="0032088E"/>
    <w:rsid w:val="00323A33"/>
    <w:rsid w:val="003242F5"/>
    <w:rsid w:val="00324E0C"/>
    <w:rsid w:val="003309C3"/>
    <w:rsid w:val="00331AD2"/>
    <w:rsid w:val="003329B6"/>
    <w:rsid w:val="00336AD7"/>
    <w:rsid w:val="003373D4"/>
    <w:rsid w:val="00337D6C"/>
    <w:rsid w:val="003417AA"/>
    <w:rsid w:val="00341C25"/>
    <w:rsid w:val="003434AB"/>
    <w:rsid w:val="0034475F"/>
    <w:rsid w:val="00344B28"/>
    <w:rsid w:val="00347E9C"/>
    <w:rsid w:val="00353627"/>
    <w:rsid w:val="003546B9"/>
    <w:rsid w:val="003549F9"/>
    <w:rsid w:val="003555FE"/>
    <w:rsid w:val="00357540"/>
    <w:rsid w:val="00357549"/>
    <w:rsid w:val="003575BE"/>
    <w:rsid w:val="00360E0B"/>
    <w:rsid w:val="00361C4E"/>
    <w:rsid w:val="003633FC"/>
    <w:rsid w:val="00364FE2"/>
    <w:rsid w:val="003668FF"/>
    <w:rsid w:val="00370270"/>
    <w:rsid w:val="00370487"/>
    <w:rsid w:val="003704F5"/>
    <w:rsid w:val="003705CC"/>
    <w:rsid w:val="0037359C"/>
    <w:rsid w:val="00373EF5"/>
    <w:rsid w:val="00374C04"/>
    <w:rsid w:val="003761FE"/>
    <w:rsid w:val="003772F0"/>
    <w:rsid w:val="00377A66"/>
    <w:rsid w:val="00380416"/>
    <w:rsid w:val="003856E4"/>
    <w:rsid w:val="00386857"/>
    <w:rsid w:val="00386B64"/>
    <w:rsid w:val="00386F05"/>
    <w:rsid w:val="003909A8"/>
    <w:rsid w:val="00391BF1"/>
    <w:rsid w:val="00392AC7"/>
    <w:rsid w:val="0039642E"/>
    <w:rsid w:val="00396524"/>
    <w:rsid w:val="003A08CA"/>
    <w:rsid w:val="003A4874"/>
    <w:rsid w:val="003A609C"/>
    <w:rsid w:val="003A6361"/>
    <w:rsid w:val="003B00E1"/>
    <w:rsid w:val="003B0B3D"/>
    <w:rsid w:val="003B1741"/>
    <w:rsid w:val="003B1859"/>
    <w:rsid w:val="003B193F"/>
    <w:rsid w:val="003B1AB0"/>
    <w:rsid w:val="003B4380"/>
    <w:rsid w:val="003B69B7"/>
    <w:rsid w:val="003C068D"/>
    <w:rsid w:val="003C17A0"/>
    <w:rsid w:val="003C1AEF"/>
    <w:rsid w:val="003C2EA5"/>
    <w:rsid w:val="003C2EF5"/>
    <w:rsid w:val="003C3676"/>
    <w:rsid w:val="003C3C2C"/>
    <w:rsid w:val="003C3E26"/>
    <w:rsid w:val="003C54E6"/>
    <w:rsid w:val="003D10CA"/>
    <w:rsid w:val="003D4D59"/>
    <w:rsid w:val="003D6E7A"/>
    <w:rsid w:val="003D7174"/>
    <w:rsid w:val="003E12FD"/>
    <w:rsid w:val="003E2A30"/>
    <w:rsid w:val="003E37E3"/>
    <w:rsid w:val="003E39DD"/>
    <w:rsid w:val="003E480C"/>
    <w:rsid w:val="003E5616"/>
    <w:rsid w:val="003E7EAD"/>
    <w:rsid w:val="003F03E0"/>
    <w:rsid w:val="003F21FD"/>
    <w:rsid w:val="003F2203"/>
    <w:rsid w:val="003F66F9"/>
    <w:rsid w:val="003F7F93"/>
    <w:rsid w:val="0040019F"/>
    <w:rsid w:val="0040153D"/>
    <w:rsid w:val="004016AF"/>
    <w:rsid w:val="00401A0E"/>
    <w:rsid w:val="00404EBE"/>
    <w:rsid w:val="00406A69"/>
    <w:rsid w:val="00406BCA"/>
    <w:rsid w:val="00411159"/>
    <w:rsid w:val="00411E48"/>
    <w:rsid w:val="004137DD"/>
    <w:rsid w:val="00415C1F"/>
    <w:rsid w:val="00415C9B"/>
    <w:rsid w:val="00417133"/>
    <w:rsid w:val="004177E9"/>
    <w:rsid w:val="00417E76"/>
    <w:rsid w:val="00420B86"/>
    <w:rsid w:val="0042199F"/>
    <w:rsid w:val="00421BC1"/>
    <w:rsid w:val="00422254"/>
    <w:rsid w:val="004239F4"/>
    <w:rsid w:val="004240CE"/>
    <w:rsid w:val="00425ADE"/>
    <w:rsid w:val="004260AF"/>
    <w:rsid w:val="00426DF1"/>
    <w:rsid w:val="00426E87"/>
    <w:rsid w:val="00427357"/>
    <w:rsid w:val="00431A96"/>
    <w:rsid w:val="00431B0F"/>
    <w:rsid w:val="00431D08"/>
    <w:rsid w:val="0043482B"/>
    <w:rsid w:val="00437325"/>
    <w:rsid w:val="0044147D"/>
    <w:rsid w:val="00441665"/>
    <w:rsid w:val="004417BD"/>
    <w:rsid w:val="004421D8"/>
    <w:rsid w:val="004434DB"/>
    <w:rsid w:val="00445896"/>
    <w:rsid w:val="004468C1"/>
    <w:rsid w:val="00446BEE"/>
    <w:rsid w:val="00447115"/>
    <w:rsid w:val="00447E14"/>
    <w:rsid w:val="0045027A"/>
    <w:rsid w:val="00450830"/>
    <w:rsid w:val="00450D96"/>
    <w:rsid w:val="00451C75"/>
    <w:rsid w:val="004520AE"/>
    <w:rsid w:val="00452445"/>
    <w:rsid w:val="00453BBC"/>
    <w:rsid w:val="00453F60"/>
    <w:rsid w:val="004545E2"/>
    <w:rsid w:val="00454BA1"/>
    <w:rsid w:val="004559BE"/>
    <w:rsid w:val="00455EAB"/>
    <w:rsid w:val="00457331"/>
    <w:rsid w:val="0045741D"/>
    <w:rsid w:val="00462A32"/>
    <w:rsid w:val="004637D9"/>
    <w:rsid w:val="00464F55"/>
    <w:rsid w:val="004673E9"/>
    <w:rsid w:val="00467D73"/>
    <w:rsid w:val="004712E8"/>
    <w:rsid w:val="004735AE"/>
    <w:rsid w:val="0047487C"/>
    <w:rsid w:val="00475BAB"/>
    <w:rsid w:val="00475D90"/>
    <w:rsid w:val="004772A1"/>
    <w:rsid w:val="00481091"/>
    <w:rsid w:val="00482ABB"/>
    <w:rsid w:val="00484E40"/>
    <w:rsid w:val="00485807"/>
    <w:rsid w:val="00487FB1"/>
    <w:rsid w:val="00491CD9"/>
    <w:rsid w:val="0049273F"/>
    <w:rsid w:val="00492AF8"/>
    <w:rsid w:val="004946F3"/>
    <w:rsid w:val="0049508B"/>
    <w:rsid w:val="004951A6"/>
    <w:rsid w:val="0049625B"/>
    <w:rsid w:val="00496712"/>
    <w:rsid w:val="004A1125"/>
    <w:rsid w:val="004A19F6"/>
    <w:rsid w:val="004A226B"/>
    <w:rsid w:val="004A336B"/>
    <w:rsid w:val="004A421F"/>
    <w:rsid w:val="004A52A8"/>
    <w:rsid w:val="004A5406"/>
    <w:rsid w:val="004A704F"/>
    <w:rsid w:val="004A7CB3"/>
    <w:rsid w:val="004B1014"/>
    <w:rsid w:val="004B2EAF"/>
    <w:rsid w:val="004B30F2"/>
    <w:rsid w:val="004B3562"/>
    <w:rsid w:val="004B5747"/>
    <w:rsid w:val="004B66A8"/>
    <w:rsid w:val="004C051A"/>
    <w:rsid w:val="004C3588"/>
    <w:rsid w:val="004C3A19"/>
    <w:rsid w:val="004C42CB"/>
    <w:rsid w:val="004C5D5B"/>
    <w:rsid w:val="004C5E8D"/>
    <w:rsid w:val="004D0DFA"/>
    <w:rsid w:val="004D0E96"/>
    <w:rsid w:val="004D4FA9"/>
    <w:rsid w:val="004D52C5"/>
    <w:rsid w:val="004D5B7C"/>
    <w:rsid w:val="004D5D32"/>
    <w:rsid w:val="004D609D"/>
    <w:rsid w:val="004D6248"/>
    <w:rsid w:val="004E19FE"/>
    <w:rsid w:val="004E36CB"/>
    <w:rsid w:val="004E3D3B"/>
    <w:rsid w:val="004E3E51"/>
    <w:rsid w:val="004E52B8"/>
    <w:rsid w:val="004E67E2"/>
    <w:rsid w:val="004E69D5"/>
    <w:rsid w:val="004F0B4B"/>
    <w:rsid w:val="004F1BC6"/>
    <w:rsid w:val="004F2250"/>
    <w:rsid w:val="004F2FCA"/>
    <w:rsid w:val="004F3158"/>
    <w:rsid w:val="004F4A36"/>
    <w:rsid w:val="004F4D88"/>
    <w:rsid w:val="004F4DAB"/>
    <w:rsid w:val="004F51E3"/>
    <w:rsid w:val="00501AE9"/>
    <w:rsid w:val="005031C8"/>
    <w:rsid w:val="00503348"/>
    <w:rsid w:val="00505373"/>
    <w:rsid w:val="00506A77"/>
    <w:rsid w:val="00507B3C"/>
    <w:rsid w:val="00507DF1"/>
    <w:rsid w:val="0051110E"/>
    <w:rsid w:val="00512224"/>
    <w:rsid w:val="00512F40"/>
    <w:rsid w:val="0051485F"/>
    <w:rsid w:val="00517688"/>
    <w:rsid w:val="005218A4"/>
    <w:rsid w:val="005241A3"/>
    <w:rsid w:val="00524278"/>
    <w:rsid w:val="005248EB"/>
    <w:rsid w:val="00524EE9"/>
    <w:rsid w:val="00524FB3"/>
    <w:rsid w:val="00526110"/>
    <w:rsid w:val="00531A06"/>
    <w:rsid w:val="00531A18"/>
    <w:rsid w:val="0053426C"/>
    <w:rsid w:val="00534550"/>
    <w:rsid w:val="00536AA2"/>
    <w:rsid w:val="005371F4"/>
    <w:rsid w:val="0054280C"/>
    <w:rsid w:val="00542857"/>
    <w:rsid w:val="00542B12"/>
    <w:rsid w:val="005448D6"/>
    <w:rsid w:val="005478BE"/>
    <w:rsid w:val="00550275"/>
    <w:rsid w:val="005511F5"/>
    <w:rsid w:val="00551E33"/>
    <w:rsid w:val="00552C73"/>
    <w:rsid w:val="00553136"/>
    <w:rsid w:val="00553549"/>
    <w:rsid w:val="00554725"/>
    <w:rsid w:val="0056010F"/>
    <w:rsid w:val="005617F5"/>
    <w:rsid w:val="00562D79"/>
    <w:rsid w:val="00564574"/>
    <w:rsid w:val="00566DA1"/>
    <w:rsid w:val="00566FD8"/>
    <w:rsid w:val="005677D7"/>
    <w:rsid w:val="00567C81"/>
    <w:rsid w:val="005706B4"/>
    <w:rsid w:val="00570CE7"/>
    <w:rsid w:val="00571B84"/>
    <w:rsid w:val="00574526"/>
    <w:rsid w:val="00574A47"/>
    <w:rsid w:val="005778E2"/>
    <w:rsid w:val="005802A8"/>
    <w:rsid w:val="00581CEC"/>
    <w:rsid w:val="00581D18"/>
    <w:rsid w:val="005829EA"/>
    <w:rsid w:val="00582FA7"/>
    <w:rsid w:val="0058343B"/>
    <w:rsid w:val="00586248"/>
    <w:rsid w:val="00586952"/>
    <w:rsid w:val="00586ECE"/>
    <w:rsid w:val="00592D57"/>
    <w:rsid w:val="005946A2"/>
    <w:rsid w:val="00595614"/>
    <w:rsid w:val="0059566D"/>
    <w:rsid w:val="00596836"/>
    <w:rsid w:val="00596FB1"/>
    <w:rsid w:val="005A37B3"/>
    <w:rsid w:val="005A57CD"/>
    <w:rsid w:val="005A5B5D"/>
    <w:rsid w:val="005B06FB"/>
    <w:rsid w:val="005B0950"/>
    <w:rsid w:val="005B1487"/>
    <w:rsid w:val="005B1756"/>
    <w:rsid w:val="005B2567"/>
    <w:rsid w:val="005B27A5"/>
    <w:rsid w:val="005B2FD2"/>
    <w:rsid w:val="005B6ADB"/>
    <w:rsid w:val="005C1A95"/>
    <w:rsid w:val="005C1C60"/>
    <w:rsid w:val="005C29C1"/>
    <w:rsid w:val="005C31A4"/>
    <w:rsid w:val="005C5D90"/>
    <w:rsid w:val="005C726D"/>
    <w:rsid w:val="005D048F"/>
    <w:rsid w:val="005D146D"/>
    <w:rsid w:val="005D326B"/>
    <w:rsid w:val="005D36F2"/>
    <w:rsid w:val="005E0292"/>
    <w:rsid w:val="005E1FDC"/>
    <w:rsid w:val="005E37C8"/>
    <w:rsid w:val="005E4365"/>
    <w:rsid w:val="005E5373"/>
    <w:rsid w:val="005E5F45"/>
    <w:rsid w:val="005E6694"/>
    <w:rsid w:val="005F1D1C"/>
    <w:rsid w:val="005F2B3C"/>
    <w:rsid w:val="005F468A"/>
    <w:rsid w:val="005F7EC2"/>
    <w:rsid w:val="00600406"/>
    <w:rsid w:val="006005B7"/>
    <w:rsid w:val="00604202"/>
    <w:rsid w:val="00604428"/>
    <w:rsid w:val="00604B24"/>
    <w:rsid w:val="00605F9F"/>
    <w:rsid w:val="00612103"/>
    <w:rsid w:val="006123B5"/>
    <w:rsid w:val="00612C67"/>
    <w:rsid w:val="00613BFB"/>
    <w:rsid w:val="00614139"/>
    <w:rsid w:val="006166D5"/>
    <w:rsid w:val="0061726A"/>
    <w:rsid w:val="006202CF"/>
    <w:rsid w:val="0062035C"/>
    <w:rsid w:val="00621128"/>
    <w:rsid w:val="0062467E"/>
    <w:rsid w:val="0062579E"/>
    <w:rsid w:val="0062653E"/>
    <w:rsid w:val="006325FA"/>
    <w:rsid w:val="00632829"/>
    <w:rsid w:val="00633DF9"/>
    <w:rsid w:val="00636383"/>
    <w:rsid w:val="006366B4"/>
    <w:rsid w:val="006418EF"/>
    <w:rsid w:val="0064319C"/>
    <w:rsid w:val="00644B74"/>
    <w:rsid w:val="00645F1D"/>
    <w:rsid w:val="0064636E"/>
    <w:rsid w:val="006465D3"/>
    <w:rsid w:val="0065110A"/>
    <w:rsid w:val="0065197E"/>
    <w:rsid w:val="006520EB"/>
    <w:rsid w:val="0065301D"/>
    <w:rsid w:val="006534BA"/>
    <w:rsid w:val="0065484B"/>
    <w:rsid w:val="00656785"/>
    <w:rsid w:val="006574CA"/>
    <w:rsid w:val="00660BCB"/>
    <w:rsid w:val="00661063"/>
    <w:rsid w:val="00661B27"/>
    <w:rsid w:val="00663374"/>
    <w:rsid w:val="006704D4"/>
    <w:rsid w:val="0067253A"/>
    <w:rsid w:val="0067533A"/>
    <w:rsid w:val="0067732F"/>
    <w:rsid w:val="0068059E"/>
    <w:rsid w:val="00680664"/>
    <w:rsid w:val="00681172"/>
    <w:rsid w:val="00682A66"/>
    <w:rsid w:val="00682CDA"/>
    <w:rsid w:val="00682EA8"/>
    <w:rsid w:val="006861FC"/>
    <w:rsid w:val="00686B14"/>
    <w:rsid w:val="00686F1E"/>
    <w:rsid w:val="00687BF3"/>
    <w:rsid w:val="0069057F"/>
    <w:rsid w:val="00691FB4"/>
    <w:rsid w:val="00693D55"/>
    <w:rsid w:val="00694AA0"/>
    <w:rsid w:val="006961AF"/>
    <w:rsid w:val="006965BD"/>
    <w:rsid w:val="00696E6A"/>
    <w:rsid w:val="006977C3"/>
    <w:rsid w:val="006A0245"/>
    <w:rsid w:val="006A0429"/>
    <w:rsid w:val="006A3511"/>
    <w:rsid w:val="006A5488"/>
    <w:rsid w:val="006A6068"/>
    <w:rsid w:val="006B0432"/>
    <w:rsid w:val="006B1589"/>
    <w:rsid w:val="006B21B9"/>
    <w:rsid w:val="006B2977"/>
    <w:rsid w:val="006B4CDC"/>
    <w:rsid w:val="006B6ED0"/>
    <w:rsid w:val="006C0930"/>
    <w:rsid w:val="006C4A81"/>
    <w:rsid w:val="006C4ED8"/>
    <w:rsid w:val="006C7831"/>
    <w:rsid w:val="006D2671"/>
    <w:rsid w:val="006D50B9"/>
    <w:rsid w:val="006D5DB8"/>
    <w:rsid w:val="006E0428"/>
    <w:rsid w:val="006E0752"/>
    <w:rsid w:val="006E0928"/>
    <w:rsid w:val="006E0F94"/>
    <w:rsid w:val="006E43E6"/>
    <w:rsid w:val="006E6D60"/>
    <w:rsid w:val="006E6DC1"/>
    <w:rsid w:val="006F04A7"/>
    <w:rsid w:val="006F0555"/>
    <w:rsid w:val="006F0AAA"/>
    <w:rsid w:val="006F2C0C"/>
    <w:rsid w:val="006F309F"/>
    <w:rsid w:val="006F4B71"/>
    <w:rsid w:val="006F5926"/>
    <w:rsid w:val="006F6CC2"/>
    <w:rsid w:val="00701486"/>
    <w:rsid w:val="007025DD"/>
    <w:rsid w:val="00702A34"/>
    <w:rsid w:val="00702FEA"/>
    <w:rsid w:val="00703E8B"/>
    <w:rsid w:val="00706F38"/>
    <w:rsid w:val="00707726"/>
    <w:rsid w:val="00710D85"/>
    <w:rsid w:val="00711574"/>
    <w:rsid w:val="007124C2"/>
    <w:rsid w:val="007135F0"/>
    <w:rsid w:val="007142E9"/>
    <w:rsid w:val="00716434"/>
    <w:rsid w:val="00716776"/>
    <w:rsid w:val="00717449"/>
    <w:rsid w:val="00720871"/>
    <w:rsid w:val="007208EA"/>
    <w:rsid w:val="0072184A"/>
    <w:rsid w:val="007223E6"/>
    <w:rsid w:val="00723169"/>
    <w:rsid w:val="0072365C"/>
    <w:rsid w:val="007265E1"/>
    <w:rsid w:val="00726657"/>
    <w:rsid w:val="0072680C"/>
    <w:rsid w:val="00730CAD"/>
    <w:rsid w:val="0073360C"/>
    <w:rsid w:val="00733FD5"/>
    <w:rsid w:val="00737593"/>
    <w:rsid w:val="00740339"/>
    <w:rsid w:val="007407FA"/>
    <w:rsid w:val="00741BEB"/>
    <w:rsid w:val="00743DC7"/>
    <w:rsid w:val="00745672"/>
    <w:rsid w:val="007456D1"/>
    <w:rsid w:val="00750EF9"/>
    <w:rsid w:val="00754E71"/>
    <w:rsid w:val="007611FB"/>
    <w:rsid w:val="00761554"/>
    <w:rsid w:val="00761580"/>
    <w:rsid w:val="00761E85"/>
    <w:rsid w:val="007644E3"/>
    <w:rsid w:val="007655FB"/>
    <w:rsid w:val="0076613B"/>
    <w:rsid w:val="00771140"/>
    <w:rsid w:val="00771694"/>
    <w:rsid w:val="0077233D"/>
    <w:rsid w:val="00772B4F"/>
    <w:rsid w:val="0077361B"/>
    <w:rsid w:val="00776190"/>
    <w:rsid w:val="00776936"/>
    <w:rsid w:val="007772A5"/>
    <w:rsid w:val="007777C2"/>
    <w:rsid w:val="00777875"/>
    <w:rsid w:val="00777C18"/>
    <w:rsid w:val="0078086C"/>
    <w:rsid w:val="00781A42"/>
    <w:rsid w:val="00783269"/>
    <w:rsid w:val="00783BAD"/>
    <w:rsid w:val="00784060"/>
    <w:rsid w:val="00784515"/>
    <w:rsid w:val="00785D7F"/>
    <w:rsid w:val="00787364"/>
    <w:rsid w:val="00787490"/>
    <w:rsid w:val="007879E0"/>
    <w:rsid w:val="007917E9"/>
    <w:rsid w:val="00792156"/>
    <w:rsid w:val="00792FD8"/>
    <w:rsid w:val="00793122"/>
    <w:rsid w:val="00793F74"/>
    <w:rsid w:val="007943F4"/>
    <w:rsid w:val="00797E1A"/>
    <w:rsid w:val="007A0C8A"/>
    <w:rsid w:val="007A57B0"/>
    <w:rsid w:val="007A5EDD"/>
    <w:rsid w:val="007A6DBD"/>
    <w:rsid w:val="007A7053"/>
    <w:rsid w:val="007B1384"/>
    <w:rsid w:val="007B1AD2"/>
    <w:rsid w:val="007B1C23"/>
    <w:rsid w:val="007B1DC4"/>
    <w:rsid w:val="007B2BB5"/>
    <w:rsid w:val="007B303A"/>
    <w:rsid w:val="007B3515"/>
    <w:rsid w:val="007B366F"/>
    <w:rsid w:val="007B39B7"/>
    <w:rsid w:val="007B3BD7"/>
    <w:rsid w:val="007B4149"/>
    <w:rsid w:val="007B6338"/>
    <w:rsid w:val="007C3551"/>
    <w:rsid w:val="007C36AA"/>
    <w:rsid w:val="007C3A8F"/>
    <w:rsid w:val="007C4151"/>
    <w:rsid w:val="007C5A73"/>
    <w:rsid w:val="007C5F8D"/>
    <w:rsid w:val="007C63C9"/>
    <w:rsid w:val="007C640D"/>
    <w:rsid w:val="007C6E6A"/>
    <w:rsid w:val="007C7E97"/>
    <w:rsid w:val="007D0118"/>
    <w:rsid w:val="007D03CA"/>
    <w:rsid w:val="007D058C"/>
    <w:rsid w:val="007D5F9C"/>
    <w:rsid w:val="007E233E"/>
    <w:rsid w:val="007E4C6E"/>
    <w:rsid w:val="007E55FB"/>
    <w:rsid w:val="007E725D"/>
    <w:rsid w:val="007E75C2"/>
    <w:rsid w:val="007E76F0"/>
    <w:rsid w:val="007F0A62"/>
    <w:rsid w:val="007F3A65"/>
    <w:rsid w:val="007F470A"/>
    <w:rsid w:val="008005F2"/>
    <w:rsid w:val="008007BD"/>
    <w:rsid w:val="00803145"/>
    <w:rsid w:val="00803CB3"/>
    <w:rsid w:val="00804250"/>
    <w:rsid w:val="0080453E"/>
    <w:rsid w:val="00804856"/>
    <w:rsid w:val="00805078"/>
    <w:rsid w:val="00807920"/>
    <w:rsid w:val="008126BF"/>
    <w:rsid w:val="008135C9"/>
    <w:rsid w:val="00813A3D"/>
    <w:rsid w:val="00816725"/>
    <w:rsid w:val="00821983"/>
    <w:rsid w:val="00822596"/>
    <w:rsid w:val="00823419"/>
    <w:rsid w:val="00825DF6"/>
    <w:rsid w:val="00830E61"/>
    <w:rsid w:val="0083293E"/>
    <w:rsid w:val="0083295F"/>
    <w:rsid w:val="008334DE"/>
    <w:rsid w:val="00834653"/>
    <w:rsid w:val="008347FB"/>
    <w:rsid w:val="0084082C"/>
    <w:rsid w:val="00841F13"/>
    <w:rsid w:val="00843F5C"/>
    <w:rsid w:val="00845A8B"/>
    <w:rsid w:val="008463CC"/>
    <w:rsid w:val="00846781"/>
    <w:rsid w:val="0085072A"/>
    <w:rsid w:val="00851159"/>
    <w:rsid w:val="00851928"/>
    <w:rsid w:val="0085205F"/>
    <w:rsid w:val="008526D3"/>
    <w:rsid w:val="0085372A"/>
    <w:rsid w:val="008562DF"/>
    <w:rsid w:val="00857959"/>
    <w:rsid w:val="008602F5"/>
    <w:rsid w:val="00860996"/>
    <w:rsid w:val="008619BF"/>
    <w:rsid w:val="00861EBA"/>
    <w:rsid w:val="00862148"/>
    <w:rsid w:val="00863E4A"/>
    <w:rsid w:val="00864248"/>
    <w:rsid w:val="008644C9"/>
    <w:rsid w:val="00864A7A"/>
    <w:rsid w:val="008667B1"/>
    <w:rsid w:val="0086708B"/>
    <w:rsid w:val="008671A3"/>
    <w:rsid w:val="0087040F"/>
    <w:rsid w:val="008754A9"/>
    <w:rsid w:val="00877C24"/>
    <w:rsid w:val="008813D5"/>
    <w:rsid w:val="0088180A"/>
    <w:rsid w:val="00881C24"/>
    <w:rsid w:val="00883FFD"/>
    <w:rsid w:val="008855D4"/>
    <w:rsid w:val="008865F0"/>
    <w:rsid w:val="00886757"/>
    <w:rsid w:val="00887076"/>
    <w:rsid w:val="00890533"/>
    <w:rsid w:val="00892C46"/>
    <w:rsid w:val="0089388A"/>
    <w:rsid w:val="00896E50"/>
    <w:rsid w:val="00897B4B"/>
    <w:rsid w:val="00897E4B"/>
    <w:rsid w:val="008A04EC"/>
    <w:rsid w:val="008A13E4"/>
    <w:rsid w:val="008A2E1D"/>
    <w:rsid w:val="008A3B68"/>
    <w:rsid w:val="008A7141"/>
    <w:rsid w:val="008B0825"/>
    <w:rsid w:val="008B0A97"/>
    <w:rsid w:val="008B2F87"/>
    <w:rsid w:val="008B4DBD"/>
    <w:rsid w:val="008B6540"/>
    <w:rsid w:val="008B6C9E"/>
    <w:rsid w:val="008C1681"/>
    <w:rsid w:val="008C2EEC"/>
    <w:rsid w:val="008D1328"/>
    <w:rsid w:val="008D2FF7"/>
    <w:rsid w:val="008D3401"/>
    <w:rsid w:val="008D38C1"/>
    <w:rsid w:val="008D55DA"/>
    <w:rsid w:val="008D5C4E"/>
    <w:rsid w:val="008D5D03"/>
    <w:rsid w:val="008D7C01"/>
    <w:rsid w:val="008E022F"/>
    <w:rsid w:val="008E246D"/>
    <w:rsid w:val="008E35A6"/>
    <w:rsid w:val="008F0102"/>
    <w:rsid w:val="008F0696"/>
    <w:rsid w:val="008F3DD5"/>
    <w:rsid w:val="008F3FA2"/>
    <w:rsid w:val="008F5FAD"/>
    <w:rsid w:val="008F61FF"/>
    <w:rsid w:val="00900306"/>
    <w:rsid w:val="009005E6"/>
    <w:rsid w:val="00900911"/>
    <w:rsid w:val="00900FD0"/>
    <w:rsid w:val="00901153"/>
    <w:rsid w:val="009020D8"/>
    <w:rsid w:val="00904F54"/>
    <w:rsid w:val="009107B9"/>
    <w:rsid w:val="00911023"/>
    <w:rsid w:val="00911381"/>
    <w:rsid w:val="00911838"/>
    <w:rsid w:val="00912BE3"/>
    <w:rsid w:val="009135E1"/>
    <w:rsid w:val="00913858"/>
    <w:rsid w:val="009169BE"/>
    <w:rsid w:val="009207E4"/>
    <w:rsid w:val="009208AD"/>
    <w:rsid w:val="00920BFA"/>
    <w:rsid w:val="00922E2D"/>
    <w:rsid w:val="00924757"/>
    <w:rsid w:val="00924A9D"/>
    <w:rsid w:val="00924F50"/>
    <w:rsid w:val="00925E31"/>
    <w:rsid w:val="00926284"/>
    <w:rsid w:val="00927AC7"/>
    <w:rsid w:val="0093213C"/>
    <w:rsid w:val="00932CB0"/>
    <w:rsid w:val="00934A32"/>
    <w:rsid w:val="0093542F"/>
    <w:rsid w:val="0093579C"/>
    <w:rsid w:val="00935CC5"/>
    <w:rsid w:val="00936AFF"/>
    <w:rsid w:val="00940239"/>
    <w:rsid w:val="00945736"/>
    <w:rsid w:val="00947306"/>
    <w:rsid w:val="009517CE"/>
    <w:rsid w:val="00951D26"/>
    <w:rsid w:val="00951D58"/>
    <w:rsid w:val="0095247A"/>
    <w:rsid w:val="00954310"/>
    <w:rsid w:val="0095471B"/>
    <w:rsid w:val="00957DCE"/>
    <w:rsid w:val="00961080"/>
    <w:rsid w:val="00962057"/>
    <w:rsid w:val="009626EB"/>
    <w:rsid w:val="00962BFE"/>
    <w:rsid w:val="00962C7C"/>
    <w:rsid w:val="00965CA7"/>
    <w:rsid w:val="009702D8"/>
    <w:rsid w:val="009750C4"/>
    <w:rsid w:val="00975330"/>
    <w:rsid w:val="00976926"/>
    <w:rsid w:val="00976C18"/>
    <w:rsid w:val="00976F88"/>
    <w:rsid w:val="009770CE"/>
    <w:rsid w:val="00977D5C"/>
    <w:rsid w:val="009830A2"/>
    <w:rsid w:val="009835FE"/>
    <w:rsid w:val="009843A4"/>
    <w:rsid w:val="009859C6"/>
    <w:rsid w:val="00986101"/>
    <w:rsid w:val="00990AF4"/>
    <w:rsid w:val="00991852"/>
    <w:rsid w:val="009942A7"/>
    <w:rsid w:val="0099496C"/>
    <w:rsid w:val="00994B98"/>
    <w:rsid w:val="0099616F"/>
    <w:rsid w:val="009A0928"/>
    <w:rsid w:val="009A0C71"/>
    <w:rsid w:val="009A2193"/>
    <w:rsid w:val="009A2D80"/>
    <w:rsid w:val="009A3924"/>
    <w:rsid w:val="009A4A96"/>
    <w:rsid w:val="009A6F07"/>
    <w:rsid w:val="009A7378"/>
    <w:rsid w:val="009A750E"/>
    <w:rsid w:val="009A77C0"/>
    <w:rsid w:val="009B0A4E"/>
    <w:rsid w:val="009B0E86"/>
    <w:rsid w:val="009B1B6B"/>
    <w:rsid w:val="009B5D2C"/>
    <w:rsid w:val="009C0B0B"/>
    <w:rsid w:val="009C0B4E"/>
    <w:rsid w:val="009C14F7"/>
    <w:rsid w:val="009C6528"/>
    <w:rsid w:val="009C795B"/>
    <w:rsid w:val="009D090D"/>
    <w:rsid w:val="009D22F6"/>
    <w:rsid w:val="009D2D9F"/>
    <w:rsid w:val="009D31FA"/>
    <w:rsid w:val="009D55E7"/>
    <w:rsid w:val="009D56D2"/>
    <w:rsid w:val="009D7318"/>
    <w:rsid w:val="009E00B2"/>
    <w:rsid w:val="009E0390"/>
    <w:rsid w:val="009E12EE"/>
    <w:rsid w:val="009E328B"/>
    <w:rsid w:val="009E35C8"/>
    <w:rsid w:val="009E4EF2"/>
    <w:rsid w:val="009E5F28"/>
    <w:rsid w:val="009E6117"/>
    <w:rsid w:val="009E78E0"/>
    <w:rsid w:val="009F14F6"/>
    <w:rsid w:val="009F2C38"/>
    <w:rsid w:val="009F38B5"/>
    <w:rsid w:val="009F3E6B"/>
    <w:rsid w:val="009F40FA"/>
    <w:rsid w:val="009F50F7"/>
    <w:rsid w:val="009F7446"/>
    <w:rsid w:val="00A00595"/>
    <w:rsid w:val="00A04D8A"/>
    <w:rsid w:val="00A10815"/>
    <w:rsid w:val="00A12DC9"/>
    <w:rsid w:val="00A13194"/>
    <w:rsid w:val="00A154FC"/>
    <w:rsid w:val="00A16D12"/>
    <w:rsid w:val="00A20FA4"/>
    <w:rsid w:val="00A226C0"/>
    <w:rsid w:val="00A241D2"/>
    <w:rsid w:val="00A242AD"/>
    <w:rsid w:val="00A24E09"/>
    <w:rsid w:val="00A25026"/>
    <w:rsid w:val="00A3083A"/>
    <w:rsid w:val="00A30E9E"/>
    <w:rsid w:val="00A31820"/>
    <w:rsid w:val="00A326F2"/>
    <w:rsid w:val="00A32AE3"/>
    <w:rsid w:val="00A34A62"/>
    <w:rsid w:val="00A360B5"/>
    <w:rsid w:val="00A3694D"/>
    <w:rsid w:val="00A37E7F"/>
    <w:rsid w:val="00A4036F"/>
    <w:rsid w:val="00A41AEF"/>
    <w:rsid w:val="00A44B3E"/>
    <w:rsid w:val="00A50DEB"/>
    <w:rsid w:val="00A53137"/>
    <w:rsid w:val="00A535AA"/>
    <w:rsid w:val="00A53E21"/>
    <w:rsid w:val="00A54DF1"/>
    <w:rsid w:val="00A56339"/>
    <w:rsid w:val="00A605AE"/>
    <w:rsid w:val="00A60AB6"/>
    <w:rsid w:val="00A6185A"/>
    <w:rsid w:val="00A637B8"/>
    <w:rsid w:val="00A64231"/>
    <w:rsid w:val="00A646AF"/>
    <w:rsid w:val="00A65881"/>
    <w:rsid w:val="00A6595B"/>
    <w:rsid w:val="00A66319"/>
    <w:rsid w:val="00A678D3"/>
    <w:rsid w:val="00A7091A"/>
    <w:rsid w:val="00A71842"/>
    <w:rsid w:val="00A725B1"/>
    <w:rsid w:val="00A72E06"/>
    <w:rsid w:val="00A747FC"/>
    <w:rsid w:val="00A74CDD"/>
    <w:rsid w:val="00A76414"/>
    <w:rsid w:val="00A7755C"/>
    <w:rsid w:val="00A815DF"/>
    <w:rsid w:val="00A82F8A"/>
    <w:rsid w:val="00A83361"/>
    <w:rsid w:val="00A84122"/>
    <w:rsid w:val="00A84F27"/>
    <w:rsid w:val="00A877AF"/>
    <w:rsid w:val="00A87E49"/>
    <w:rsid w:val="00A91AD6"/>
    <w:rsid w:val="00A92985"/>
    <w:rsid w:val="00A95A5C"/>
    <w:rsid w:val="00A96818"/>
    <w:rsid w:val="00AA1106"/>
    <w:rsid w:val="00AA1923"/>
    <w:rsid w:val="00AA20AB"/>
    <w:rsid w:val="00AA25B5"/>
    <w:rsid w:val="00AA2BB6"/>
    <w:rsid w:val="00AA5005"/>
    <w:rsid w:val="00AA5AC9"/>
    <w:rsid w:val="00AA6260"/>
    <w:rsid w:val="00AA6616"/>
    <w:rsid w:val="00AA68DD"/>
    <w:rsid w:val="00AA7E44"/>
    <w:rsid w:val="00AA7E6E"/>
    <w:rsid w:val="00AB1EF4"/>
    <w:rsid w:val="00AB2D92"/>
    <w:rsid w:val="00AB3750"/>
    <w:rsid w:val="00AB37FA"/>
    <w:rsid w:val="00AB3FB4"/>
    <w:rsid w:val="00AB44C7"/>
    <w:rsid w:val="00AC10A4"/>
    <w:rsid w:val="00AC1756"/>
    <w:rsid w:val="00AC1BBE"/>
    <w:rsid w:val="00AC3BA4"/>
    <w:rsid w:val="00AC4B2D"/>
    <w:rsid w:val="00AC5192"/>
    <w:rsid w:val="00AC7732"/>
    <w:rsid w:val="00AD0829"/>
    <w:rsid w:val="00AD0D27"/>
    <w:rsid w:val="00AD0D69"/>
    <w:rsid w:val="00AD0D95"/>
    <w:rsid w:val="00AD0F35"/>
    <w:rsid w:val="00AD136F"/>
    <w:rsid w:val="00AD357B"/>
    <w:rsid w:val="00AD3BE7"/>
    <w:rsid w:val="00AD4A49"/>
    <w:rsid w:val="00AD5FA7"/>
    <w:rsid w:val="00AD6121"/>
    <w:rsid w:val="00AD6F84"/>
    <w:rsid w:val="00AE0B87"/>
    <w:rsid w:val="00AE222B"/>
    <w:rsid w:val="00AE2A2A"/>
    <w:rsid w:val="00AE2AEB"/>
    <w:rsid w:val="00AE645C"/>
    <w:rsid w:val="00AE6974"/>
    <w:rsid w:val="00AE7A4B"/>
    <w:rsid w:val="00AF00EC"/>
    <w:rsid w:val="00AF1CD8"/>
    <w:rsid w:val="00AF2404"/>
    <w:rsid w:val="00AF454F"/>
    <w:rsid w:val="00AF7BF5"/>
    <w:rsid w:val="00B02442"/>
    <w:rsid w:val="00B057D7"/>
    <w:rsid w:val="00B067E3"/>
    <w:rsid w:val="00B074C8"/>
    <w:rsid w:val="00B075CE"/>
    <w:rsid w:val="00B079D5"/>
    <w:rsid w:val="00B07B24"/>
    <w:rsid w:val="00B10975"/>
    <w:rsid w:val="00B11B31"/>
    <w:rsid w:val="00B1415F"/>
    <w:rsid w:val="00B15082"/>
    <w:rsid w:val="00B154E0"/>
    <w:rsid w:val="00B16C8F"/>
    <w:rsid w:val="00B22729"/>
    <w:rsid w:val="00B22A48"/>
    <w:rsid w:val="00B24E4A"/>
    <w:rsid w:val="00B2582C"/>
    <w:rsid w:val="00B25BCE"/>
    <w:rsid w:val="00B262ED"/>
    <w:rsid w:val="00B26697"/>
    <w:rsid w:val="00B26937"/>
    <w:rsid w:val="00B2723F"/>
    <w:rsid w:val="00B32E80"/>
    <w:rsid w:val="00B33572"/>
    <w:rsid w:val="00B3379D"/>
    <w:rsid w:val="00B3467C"/>
    <w:rsid w:val="00B3586D"/>
    <w:rsid w:val="00B369F6"/>
    <w:rsid w:val="00B36AB0"/>
    <w:rsid w:val="00B36ED6"/>
    <w:rsid w:val="00B40777"/>
    <w:rsid w:val="00B42486"/>
    <w:rsid w:val="00B42F33"/>
    <w:rsid w:val="00B430F1"/>
    <w:rsid w:val="00B45AAE"/>
    <w:rsid w:val="00B4701C"/>
    <w:rsid w:val="00B471BB"/>
    <w:rsid w:val="00B47570"/>
    <w:rsid w:val="00B51FDD"/>
    <w:rsid w:val="00B52345"/>
    <w:rsid w:val="00B525C9"/>
    <w:rsid w:val="00B54B1A"/>
    <w:rsid w:val="00B559FB"/>
    <w:rsid w:val="00B60772"/>
    <w:rsid w:val="00B6219D"/>
    <w:rsid w:val="00B65491"/>
    <w:rsid w:val="00B66657"/>
    <w:rsid w:val="00B701E9"/>
    <w:rsid w:val="00B7127C"/>
    <w:rsid w:val="00B71871"/>
    <w:rsid w:val="00B7341F"/>
    <w:rsid w:val="00B75C93"/>
    <w:rsid w:val="00B80282"/>
    <w:rsid w:val="00B806B8"/>
    <w:rsid w:val="00B81030"/>
    <w:rsid w:val="00B84F9F"/>
    <w:rsid w:val="00B84FA5"/>
    <w:rsid w:val="00B87C3C"/>
    <w:rsid w:val="00B87D4C"/>
    <w:rsid w:val="00B90E5C"/>
    <w:rsid w:val="00B94388"/>
    <w:rsid w:val="00B944BD"/>
    <w:rsid w:val="00B9509F"/>
    <w:rsid w:val="00B9552D"/>
    <w:rsid w:val="00BA04E6"/>
    <w:rsid w:val="00BA42D8"/>
    <w:rsid w:val="00BA4478"/>
    <w:rsid w:val="00BB1A0C"/>
    <w:rsid w:val="00BB1C50"/>
    <w:rsid w:val="00BB3B5F"/>
    <w:rsid w:val="00BB3EF0"/>
    <w:rsid w:val="00BB6E3C"/>
    <w:rsid w:val="00BC01D7"/>
    <w:rsid w:val="00BC0FB3"/>
    <w:rsid w:val="00BC2348"/>
    <w:rsid w:val="00BC2F55"/>
    <w:rsid w:val="00BC35E5"/>
    <w:rsid w:val="00BD02DF"/>
    <w:rsid w:val="00BD03D2"/>
    <w:rsid w:val="00BD0CC1"/>
    <w:rsid w:val="00BD0D6F"/>
    <w:rsid w:val="00BD4BE0"/>
    <w:rsid w:val="00BD53AB"/>
    <w:rsid w:val="00BD60AB"/>
    <w:rsid w:val="00BD63BD"/>
    <w:rsid w:val="00BE1AD6"/>
    <w:rsid w:val="00BE20FF"/>
    <w:rsid w:val="00BE266D"/>
    <w:rsid w:val="00BE2ADD"/>
    <w:rsid w:val="00BE2FBE"/>
    <w:rsid w:val="00BE3B21"/>
    <w:rsid w:val="00BE581B"/>
    <w:rsid w:val="00BF09F7"/>
    <w:rsid w:val="00BF2DFC"/>
    <w:rsid w:val="00BF3740"/>
    <w:rsid w:val="00BF3F24"/>
    <w:rsid w:val="00BF4342"/>
    <w:rsid w:val="00BF4B0F"/>
    <w:rsid w:val="00BF4DD1"/>
    <w:rsid w:val="00C0020B"/>
    <w:rsid w:val="00C016C7"/>
    <w:rsid w:val="00C0334E"/>
    <w:rsid w:val="00C03386"/>
    <w:rsid w:val="00C049CF"/>
    <w:rsid w:val="00C05BDC"/>
    <w:rsid w:val="00C05DE2"/>
    <w:rsid w:val="00C068E7"/>
    <w:rsid w:val="00C076BD"/>
    <w:rsid w:val="00C103F4"/>
    <w:rsid w:val="00C10441"/>
    <w:rsid w:val="00C120F1"/>
    <w:rsid w:val="00C12232"/>
    <w:rsid w:val="00C12287"/>
    <w:rsid w:val="00C1292F"/>
    <w:rsid w:val="00C13825"/>
    <w:rsid w:val="00C15233"/>
    <w:rsid w:val="00C17F64"/>
    <w:rsid w:val="00C218DC"/>
    <w:rsid w:val="00C24A2E"/>
    <w:rsid w:val="00C2577D"/>
    <w:rsid w:val="00C27BB1"/>
    <w:rsid w:val="00C30E52"/>
    <w:rsid w:val="00C31D8E"/>
    <w:rsid w:val="00C3277B"/>
    <w:rsid w:val="00C33788"/>
    <w:rsid w:val="00C337E1"/>
    <w:rsid w:val="00C34C5C"/>
    <w:rsid w:val="00C359F2"/>
    <w:rsid w:val="00C35A5F"/>
    <w:rsid w:val="00C37560"/>
    <w:rsid w:val="00C378C2"/>
    <w:rsid w:val="00C43039"/>
    <w:rsid w:val="00C43280"/>
    <w:rsid w:val="00C444A8"/>
    <w:rsid w:val="00C448A4"/>
    <w:rsid w:val="00C456AE"/>
    <w:rsid w:val="00C46207"/>
    <w:rsid w:val="00C4795F"/>
    <w:rsid w:val="00C515EB"/>
    <w:rsid w:val="00C528DB"/>
    <w:rsid w:val="00C542CA"/>
    <w:rsid w:val="00C5492C"/>
    <w:rsid w:val="00C54E0B"/>
    <w:rsid w:val="00C556E4"/>
    <w:rsid w:val="00C56390"/>
    <w:rsid w:val="00C566D6"/>
    <w:rsid w:val="00C57851"/>
    <w:rsid w:val="00C600BB"/>
    <w:rsid w:val="00C60166"/>
    <w:rsid w:val="00C61D12"/>
    <w:rsid w:val="00C665C8"/>
    <w:rsid w:val="00C66EAD"/>
    <w:rsid w:val="00C67A3E"/>
    <w:rsid w:val="00C67EF6"/>
    <w:rsid w:val="00C7089E"/>
    <w:rsid w:val="00C71FA7"/>
    <w:rsid w:val="00C73AB1"/>
    <w:rsid w:val="00C74BDF"/>
    <w:rsid w:val="00C74FE2"/>
    <w:rsid w:val="00C75036"/>
    <w:rsid w:val="00C7539F"/>
    <w:rsid w:val="00C754D0"/>
    <w:rsid w:val="00C755E8"/>
    <w:rsid w:val="00C757C2"/>
    <w:rsid w:val="00C777F6"/>
    <w:rsid w:val="00C800E9"/>
    <w:rsid w:val="00C8180D"/>
    <w:rsid w:val="00C821D0"/>
    <w:rsid w:val="00C832ED"/>
    <w:rsid w:val="00C838FB"/>
    <w:rsid w:val="00C83AAA"/>
    <w:rsid w:val="00C84A74"/>
    <w:rsid w:val="00C863DD"/>
    <w:rsid w:val="00C86656"/>
    <w:rsid w:val="00C866AD"/>
    <w:rsid w:val="00C91293"/>
    <w:rsid w:val="00C91628"/>
    <w:rsid w:val="00C91DE1"/>
    <w:rsid w:val="00C925C6"/>
    <w:rsid w:val="00C930A5"/>
    <w:rsid w:val="00C941FC"/>
    <w:rsid w:val="00C95163"/>
    <w:rsid w:val="00C9526F"/>
    <w:rsid w:val="00C96B2E"/>
    <w:rsid w:val="00C96D22"/>
    <w:rsid w:val="00CA1393"/>
    <w:rsid w:val="00CA1DD5"/>
    <w:rsid w:val="00CA2330"/>
    <w:rsid w:val="00CA6057"/>
    <w:rsid w:val="00CA7612"/>
    <w:rsid w:val="00CA799D"/>
    <w:rsid w:val="00CB125C"/>
    <w:rsid w:val="00CB1B68"/>
    <w:rsid w:val="00CB2C03"/>
    <w:rsid w:val="00CB3524"/>
    <w:rsid w:val="00CB45EA"/>
    <w:rsid w:val="00CB5776"/>
    <w:rsid w:val="00CB6927"/>
    <w:rsid w:val="00CC1039"/>
    <w:rsid w:val="00CC2DE8"/>
    <w:rsid w:val="00CC38C7"/>
    <w:rsid w:val="00CC3CAF"/>
    <w:rsid w:val="00CC42EF"/>
    <w:rsid w:val="00CC5DD3"/>
    <w:rsid w:val="00CC6139"/>
    <w:rsid w:val="00CC75FD"/>
    <w:rsid w:val="00CD000E"/>
    <w:rsid w:val="00CD16E6"/>
    <w:rsid w:val="00CD5CEF"/>
    <w:rsid w:val="00CD68CD"/>
    <w:rsid w:val="00CD6D6E"/>
    <w:rsid w:val="00CE13BB"/>
    <w:rsid w:val="00CE1896"/>
    <w:rsid w:val="00CE351B"/>
    <w:rsid w:val="00CE39DE"/>
    <w:rsid w:val="00CE6430"/>
    <w:rsid w:val="00CE6EBD"/>
    <w:rsid w:val="00CE7B09"/>
    <w:rsid w:val="00CF133E"/>
    <w:rsid w:val="00CF1576"/>
    <w:rsid w:val="00CF1D7E"/>
    <w:rsid w:val="00CF219F"/>
    <w:rsid w:val="00CF2790"/>
    <w:rsid w:val="00CF28FE"/>
    <w:rsid w:val="00CF6C50"/>
    <w:rsid w:val="00CF7A8F"/>
    <w:rsid w:val="00D01503"/>
    <w:rsid w:val="00D02242"/>
    <w:rsid w:val="00D02298"/>
    <w:rsid w:val="00D02DBC"/>
    <w:rsid w:val="00D02DEF"/>
    <w:rsid w:val="00D0532C"/>
    <w:rsid w:val="00D05A53"/>
    <w:rsid w:val="00D05DB0"/>
    <w:rsid w:val="00D061E3"/>
    <w:rsid w:val="00D1449F"/>
    <w:rsid w:val="00D14FC4"/>
    <w:rsid w:val="00D1576E"/>
    <w:rsid w:val="00D15FFA"/>
    <w:rsid w:val="00D162BF"/>
    <w:rsid w:val="00D17CB0"/>
    <w:rsid w:val="00D17F28"/>
    <w:rsid w:val="00D25533"/>
    <w:rsid w:val="00D2642B"/>
    <w:rsid w:val="00D2651B"/>
    <w:rsid w:val="00D26565"/>
    <w:rsid w:val="00D27323"/>
    <w:rsid w:val="00D27724"/>
    <w:rsid w:val="00D30F84"/>
    <w:rsid w:val="00D33B8A"/>
    <w:rsid w:val="00D344AF"/>
    <w:rsid w:val="00D3649A"/>
    <w:rsid w:val="00D37039"/>
    <w:rsid w:val="00D37B38"/>
    <w:rsid w:val="00D4152C"/>
    <w:rsid w:val="00D420BB"/>
    <w:rsid w:val="00D43D43"/>
    <w:rsid w:val="00D45773"/>
    <w:rsid w:val="00D45C13"/>
    <w:rsid w:val="00D45C65"/>
    <w:rsid w:val="00D5221A"/>
    <w:rsid w:val="00D539E6"/>
    <w:rsid w:val="00D56CC3"/>
    <w:rsid w:val="00D57CEF"/>
    <w:rsid w:val="00D622D2"/>
    <w:rsid w:val="00D623D1"/>
    <w:rsid w:val="00D64367"/>
    <w:rsid w:val="00D64627"/>
    <w:rsid w:val="00D646A3"/>
    <w:rsid w:val="00D6582F"/>
    <w:rsid w:val="00D6656C"/>
    <w:rsid w:val="00D67501"/>
    <w:rsid w:val="00D7170E"/>
    <w:rsid w:val="00D7463F"/>
    <w:rsid w:val="00D74B24"/>
    <w:rsid w:val="00D75F7F"/>
    <w:rsid w:val="00D76D87"/>
    <w:rsid w:val="00D80040"/>
    <w:rsid w:val="00D814CA"/>
    <w:rsid w:val="00D8181B"/>
    <w:rsid w:val="00D8228A"/>
    <w:rsid w:val="00D83451"/>
    <w:rsid w:val="00D84459"/>
    <w:rsid w:val="00D844AF"/>
    <w:rsid w:val="00D8452E"/>
    <w:rsid w:val="00D84D3B"/>
    <w:rsid w:val="00D85436"/>
    <w:rsid w:val="00D85754"/>
    <w:rsid w:val="00D86749"/>
    <w:rsid w:val="00D86891"/>
    <w:rsid w:val="00D87432"/>
    <w:rsid w:val="00D911A7"/>
    <w:rsid w:val="00D919EB"/>
    <w:rsid w:val="00D9254A"/>
    <w:rsid w:val="00D92845"/>
    <w:rsid w:val="00D928B6"/>
    <w:rsid w:val="00D93D4A"/>
    <w:rsid w:val="00D94568"/>
    <w:rsid w:val="00D962F3"/>
    <w:rsid w:val="00D97645"/>
    <w:rsid w:val="00DA1215"/>
    <w:rsid w:val="00DA2250"/>
    <w:rsid w:val="00DA22A5"/>
    <w:rsid w:val="00DA2A44"/>
    <w:rsid w:val="00DA3C36"/>
    <w:rsid w:val="00DA43E0"/>
    <w:rsid w:val="00DA78E0"/>
    <w:rsid w:val="00DB34B3"/>
    <w:rsid w:val="00DB43D0"/>
    <w:rsid w:val="00DB45F8"/>
    <w:rsid w:val="00DB489A"/>
    <w:rsid w:val="00DB5E01"/>
    <w:rsid w:val="00DB751C"/>
    <w:rsid w:val="00DC07AE"/>
    <w:rsid w:val="00DC2065"/>
    <w:rsid w:val="00DC264C"/>
    <w:rsid w:val="00DC3900"/>
    <w:rsid w:val="00DC4471"/>
    <w:rsid w:val="00DC4B0F"/>
    <w:rsid w:val="00DC4B39"/>
    <w:rsid w:val="00DC67C3"/>
    <w:rsid w:val="00DC6850"/>
    <w:rsid w:val="00DC7DA1"/>
    <w:rsid w:val="00DD08D6"/>
    <w:rsid w:val="00DD0B26"/>
    <w:rsid w:val="00DD297A"/>
    <w:rsid w:val="00DD3CD1"/>
    <w:rsid w:val="00DD3EC6"/>
    <w:rsid w:val="00DD40D5"/>
    <w:rsid w:val="00DD4191"/>
    <w:rsid w:val="00DD542E"/>
    <w:rsid w:val="00DD6D0E"/>
    <w:rsid w:val="00DE0F78"/>
    <w:rsid w:val="00DE1224"/>
    <w:rsid w:val="00DE2E97"/>
    <w:rsid w:val="00DE314F"/>
    <w:rsid w:val="00DE38F3"/>
    <w:rsid w:val="00DE4385"/>
    <w:rsid w:val="00DE4AE8"/>
    <w:rsid w:val="00DE5893"/>
    <w:rsid w:val="00DE7320"/>
    <w:rsid w:val="00DE79BD"/>
    <w:rsid w:val="00DE7FF1"/>
    <w:rsid w:val="00DF1A88"/>
    <w:rsid w:val="00DF2C2A"/>
    <w:rsid w:val="00DF3C1A"/>
    <w:rsid w:val="00DF3EAA"/>
    <w:rsid w:val="00DF5A7B"/>
    <w:rsid w:val="00DF651E"/>
    <w:rsid w:val="00DF68FE"/>
    <w:rsid w:val="00E001B3"/>
    <w:rsid w:val="00E00B89"/>
    <w:rsid w:val="00E03039"/>
    <w:rsid w:val="00E04FE3"/>
    <w:rsid w:val="00E052A1"/>
    <w:rsid w:val="00E16217"/>
    <w:rsid w:val="00E16603"/>
    <w:rsid w:val="00E1687F"/>
    <w:rsid w:val="00E1704A"/>
    <w:rsid w:val="00E17F29"/>
    <w:rsid w:val="00E201CB"/>
    <w:rsid w:val="00E21976"/>
    <w:rsid w:val="00E254A3"/>
    <w:rsid w:val="00E2621D"/>
    <w:rsid w:val="00E26E19"/>
    <w:rsid w:val="00E26E59"/>
    <w:rsid w:val="00E2721A"/>
    <w:rsid w:val="00E27E24"/>
    <w:rsid w:val="00E30765"/>
    <w:rsid w:val="00E3189D"/>
    <w:rsid w:val="00E35EEA"/>
    <w:rsid w:val="00E3636D"/>
    <w:rsid w:val="00E40597"/>
    <w:rsid w:val="00E40F4A"/>
    <w:rsid w:val="00E424AF"/>
    <w:rsid w:val="00E42A59"/>
    <w:rsid w:val="00E44DC9"/>
    <w:rsid w:val="00E465D4"/>
    <w:rsid w:val="00E47BC0"/>
    <w:rsid w:val="00E47DCA"/>
    <w:rsid w:val="00E5076A"/>
    <w:rsid w:val="00E528E9"/>
    <w:rsid w:val="00E52A1E"/>
    <w:rsid w:val="00E544F1"/>
    <w:rsid w:val="00E551D0"/>
    <w:rsid w:val="00E563A6"/>
    <w:rsid w:val="00E56F4A"/>
    <w:rsid w:val="00E578C3"/>
    <w:rsid w:val="00E61ACA"/>
    <w:rsid w:val="00E642CC"/>
    <w:rsid w:val="00E6651B"/>
    <w:rsid w:val="00E67AE7"/>
    <w:rsid w:val="00E70FCB"/>
    <w:rsid w:val="00E74561"/>
    <w:rsid w:val="00E74B79"/>
    <w:rsid w:val="00E754C0"/>
    <w:rsid w:val="00E81747"/>
    <w:rsid w:val="00E82B9E"/>
    <w:rsid w:val="00E85603"/>
    <w:rsid w:val="00E86770"/>
    <w:rsid w:val="00E87CB5"/>
    <w:rsid w:val="00E906AD"/>
    <w:rsid w:val="00E90D78"/>
    <w:rsid w:val="00E917DC"/>
    <w:rsid w:val="00E91B0B"/>
    <w:rsid w:val="00E937E7"/>
    <w:rsid w:val="00E94195"/>
    <w:rsid w:val="00E9433C"/>
    <w:rsid w:val="00EA0907"/>
    <w:rsid w:val="00EA1C85"/>
    <w:rsid w:val="00EA2A85"/>
    <w:rsid w:val="00EA2EC8"/>
    <w:rsid w:val="00EA3BA9"/>
    <w:rsid w:val="00EA3DE9"/>
    <w:rsid w:val="00EA406A"/>
    <w:rsid w:val="00EA4F3D"/>
    <w:rsid w:val="00EA53A6"/>
    <w:rsid w:val="00EA5F28"/>
    <w:rsid w:val="00EA646C"/>
    <w:rsid w:val="00EA6F93"/>
    <w:rsid w:val="00EB1E53"/>
    <w:rsid w:val="00EB237F"/>
    <w:rsid w:val="00EB5B20"/>
    <w:rsid w:val="00EB5D31"/>
    <w:rsid w:val="00EB70BC"/>
    <w:rsid w:val="00EB75F9"/>
    <w:rsid w:val="00EB7FEE"/>
    <w:rsid w:val="00EC23D0"/>
    <w:rsid w:val="00EC3FF0"/>
    <w:rsid w:val="00EC4D32"/>
    <w:rsid w:val="00EC5E71"/>
    <w:rsid w:val="00EC6389"/>
    <w:rsid w:val="00EC647D"/>
    <w:rsid w:val="00EC6907"/>
    <w:rsid w:val="00EC74E7"/>
    <w:rsid w:val="00ED19EA"/>
    <w:rsid w:val="00ED292D"/>
    <w:rsid w:val="00ED2D06"/>
    <w:rsid w:val="00ED2E36"/>
    <w:rsid w:val="00ED30FA"/>
    <w:rsid w:val="00ED3F12"/>
    <w:rsid w:val="00ED63EB"/>
    <w:rsid w:val="00ED65CA"/>
    <w:rsid w:val="00ED7714"/>
    <w:rsid w:val="00ED7C78"/>
    <w:rsid w:val="00EE1734"/>
    <w:rsid w:val="00EE17F3"/>
    <w:rsid w:val="00EE18A8"/>
    <w:rsid w:val="00EE191A"/>
    <w:rsid w:val="00EE1D22"/>
    <w:rsid w:val="00EE3ACE"/>
    <w:rsid w:val="00EE438A"/>
    <w:rsid w:val="00EE633B"/>
    <w:rsid w:val="00EE6405"/>
    <w:rsid w:val="00EE7905"/>
    <w:rsid w:val="00EF06DA"/>
    <w:rsid w:val="00EF0CEC"/>
    <w:rsid w:val="00EF196D"/>
    <w:rsid w:val="00EF437A"/>
    <w:rsid w:val="00EF6002"/>
    <w:rsid w:val="00F010F3"/>
    <w:rsid w:val="00F018A1"/>
    <w:rsid w:val="00F01BCC"/>
    <w:rsid w:val="00F036F6"/>
    <w:rsid w:val="00F04288"/>
    <w:rsid w:val="00F043E4"/>
    <w:rsid w:val="00F0463C"/>
    <w:rsid w:val="00F1064D"/>
    <w:rsid w:val="00F10D70"/>
    <w:rsid w:val="00F11B2D"/>
    <w:rsid w:val="00F14D3C"/>
    <w:rsid w:val="00F15FE4"/>
    <w:rsid w:val="00F17356"/>
    <w:rsid w:val="00F17F6A"/>
    <w:rsid w:val="00F223FF"/>
    <w:rsid w:val="00F23D41"/>
    <w:rsid w:val="00F242AA"/>
    <w:rsid w:val="00F31E81"/>
    <w:rsid w:val="00F32CC2"/>
    <w:rsid w:val="00F32F9D"/>
    <w:rsid w:val="00F33DDA"/>
    <w:rsid w:val="00F34E1E"/>
    <w:rsid w:val="00F352F8"/>
    <w:rsid w:val="00F35BCB"/>
    <w:rsid w:val="00F366BF"/>
    <w:rsid w:val="00F404BA"/>
    <w:rsid w:val="00F40613"/>
    <w:rsid w:val="00F408F3"/>
    <w:rsid w:val="00F42F67"/>
    <w:rsid w:val="00F4354F"/>
    <w:rsid w:val="00F4364A"/>
    <w:rsid w:val="00F437EF"/>
    <w:rsid w:val="00F43C7E"/>
    <w:rsid w:val="00F43F92"/>
    <w:rsid w:val="00F4401D"/>
    <w:rsid w:val="00F452F9"/>
    <w:rsid w:val="00F45B03"/>
    <w:rsid w:val="00F47F91"/>
    <w:rsid w:val="00F519DE"/>
    <w:rsid w:val="00F51C91"/>
    <w:rsid w:val="00F54710"/>
    <w:rsid w:val="00F5597B"/>
    <w:rsid w:val="00F56A21"/>
    <w:rsid w:val="00F60629"/>
    <w:rsid w:val="00F60F10"/>
    <w:rsid w:val="00F63CF0"/>
    <w:rsid w:val="00F65181"/>
    <w:rsid w:val="00F66704"/>
    <w:rsid w:val="00F667A5"/>
    <w:rsid w:val="00F670ED"/>
    <w:rsid w:val="00F67CBB"/>
    <w:rsid w:val="00F81249"/>
    <w:rsid w:val="00F813C6"/>
    <w:rsid w:val="00F852C1"/>
    <w:rsid w:val="00F86405"/>
    <w:rsid w:val="00F8768F"/>
    <w:rsid w:val="00F95A08"/>
    <w:rsid w:val="00F9777E"/>
    <w:rsid w:val="00FA14BF"/>
    <w:rsid w:val="00FA23B2"/>
    <w:rsid w:val="00FA58F7"/>
    <w:rsid w:val="00FA734E"/>
    <w:rsid w:val="00FA7FFD"/>
    <w:rsid w:val="00FB0625"/>
    <w:rsid w:val="00FB31F7"/>
    <w:rsid w:val="00FB3747"/>
    <w:rsid w:val="00FB57AA"/>
    <w:rsid w:val="00FB6E5E"/>
    <w:rsid w:val="00FB6FFA"/>
    <w:rsid w:val="00FC196F"/>
    <w:rsid w:val="00FC1F60"/>
    <w:rsid w:val="00FC2902"/>
    <w:rsid w:val="00FC3188"/>
    <w:rsid w:val="00FC3AE1"/>
    <w:rsid w:val="00FC4276"/>
    <w:rsid w:val="00FC5A73"/>
    <w:rsid w:val="00FC60C6"/>
    <w:rsid w:val="00FC617D"/>
    <w:rsid w:val="00FD0509"/>
    <w:rsid w:val="00FD08CF"/>
    <w:rsid w:val="00FD2060"/>
    <w:rsid w:val="00FD2D4D"/>
    <w:rsid w:val="00FD31BB"/>
    <w:rsid w:val="00FD6CAD"/>
    <w:rsid w:val="00FE20C8"/>
    <w:rsid w:val="00FE37AE"/>
    <w:rsid w:val="00FE3D09"/>
    <w:rsid w:val="00FE4200"/>
    <w:rsid w:val="00FE7B8C"/>
    <w:rsid w:val="00FF1C3A"/>
    <w:rsid w:val="00FF1C43"/>
    <w:rsid w:val="00FF448E"/>
    <w:rsid w:val="00FF5315"/>
    <w:rsid w:val="00FF5445"/>
    <w:rsid w:val="00FF5AB0"/>
    <w:rsid w:val="00FF755E"/>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C006"/>
  <w15:chartTrackingRefBased/>
  <w15:docId w15:val="{4A84C86A-07A9-41EB-B683-660E671C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82F"/>
  </w:style>
  <w:style w:type="paragraph" w:styleId="Footer">
    <w:name w:val="footer"/>
    <w:basedOn w:val="Normal"/>
    <w:link w:val="FooterChar"/>
    <w:uiPriority w:val="99"/>
    <w:unhideWhenUsed/>
    <w:rsid w:val="00D6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2F"/>
  </w:style>
  <w:style w:type="paragraph" w:styleId="BodyText">
    <w:name w:val="Body Text"/>
    <w:basedOn w:val="Normal"/>
    <w:link w:val="BodyTextChar"/>
    <w:uiPriority w:val="1"/>
    <w:qFormat/>
    <w:rsid w:val="00F47F91"/>
    <w:pPr>
      <w:autoSpaceDE w:val="0"/>
      <w:autoSpaceDN w:val="0"/>
      <w:adjustRightInd w:val="0"/>
      <w:spacing w:after="0" w:line="240" w:lineRule="auto"/>
    </w:pPr>
    <w:rPr>
      <w:rFonts w:ascii="Gill Sans MT" w:hAnsi="Gill Sans MT" w:cs="Gill Sans MT"/>
      <w:sz w:val="16"/>
      <w:szCs w:val="16"/>
    </w:rPr>
  </w:style>
  <w:style w:type="character" w:customStyle="1" w:styleId="BodyTextChar">
    <w:name w:val="Body Text Char"/>
    <w:basedOn w:val="DefaultParagraphFont"/>
    <w:link w:val="BodyText"/>
    <w:uiPriority w:val="1"/>
    <w:rsid w:val="00F47F91"/>
    <w:rPr>
      <w:rFonts w:ascii="Gill Sans MT" w:hAnsi="Gill Sans MT" w:cs="Gill Sans MT"/>
      <w:sz w:val="16"/>
      <w:szCs w:val="16"/>
    </w:rPr>
  </w:style>
  <w:style w:type="paragraph" w:styleId="Caption">
    <w:name w:val="caption"/>
    <w:basedOn w:val="Normal"/>
    <w:next w:val="Normal"/>
    <w:uiPriority w:val="35"/>
    <w:unhideWhenUsed/>
    <w:qFormat/>
    <w:rsid w:val="00006C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17AA"/>
    <w:rPr>
      <w:color w:val="0563C1" w:themeColor="hyperlink"/>
      <w:u w:val="single"/>
    </w:rPr>
  </w:style>
  <w:style w:type="character" w:styleId="UnresolvedMention">
    <w:name w:val="Unresolved Mention"/>
    <w:basedOn w:val="DefaultParagraphFont"/>
    <w:uiPriority w:val="99"/>
    <w:semiHidden/>
    <w:unhideWhenUsed/>
    <w:rsid w:val="003417AA"/>
    <w:rPr>
      <w:color w:val="605E5C"/>
      <w:shd w:val="clear" w:color="auto" w:fill="E1DFDD"/>
    </w:rPr>
  </w:style>
  <w:style w:type="paragraph" w:styleId="ListParagraph">
    <w:name w:val="List Paragraph"/>
    <w:basedOn w:val="Normal"/>
    <w:uiPriority w:val="34"/>
    <w:qFormat/>
    <w:rsid w:val="00864A7A"/>
    <w:pPr>
      <w:ind w:left="720"/>
      <w:contextualSpacing/>
    </w:pPr>
  </w:style>
  <w:style w:type="character" w:styleId="FollowedHyperlink">
    <w:name w:val="FollowedHyperlink"/>
    <w:basedOn w:val="DefaultParagraphFont"/>
    <w:uiPriority w:val="99"/>
    <w:semiHidden/>
    <w:unhideWhenUsed/>
    <w:rsid w:val="00A637B8"/>
    <w:rPr>
      <w:color w:val="954F72" w:themeColor="followedHyperlink"/>
      <w:u w:val="single"/>
    </w:rPr>
  </w:style>
  <w:style w:type="table" w:styleId="TableGrid">
    <w:name w:val="Table Grid"/>
    <w:basedOn w:val="TableNormal"/>
    <w:uiPriority w:val="39"/>
    <w:rsid w:val="00AA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7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5B33-92B4-461E-B1BD-ABD020FE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15</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1744</cp:revision>
  <dcterms:created xsi:type="dcterms:W3CDTF">2022-05-16T02:44:00Z</dcterms:created>
  <dcterms:modified xsi:type="dcterms:W3CDTF">2022-10-23T21:45:00Z</dcterms:modified>
</cp:coreProperties>
</file>