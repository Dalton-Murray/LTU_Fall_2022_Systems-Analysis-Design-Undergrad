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D22E" w14:textId="05CA7693" w:rsidR="000936E2" w:rsidRPr="00AA7E44" w:rsidRDefault="000936E2" w:rsidP="000F1885">
      <w:pPr>
        <w:spacing w:line="360" w:lineRule="auto"/>
        <w:rPr>
          <w:rFonts w:ascii="Arial" w:hAnsi="Arial" w:cs="Arial"/>
          <w:sz w:val="24"/>
          <w:szCs w:val="24"/>
        </w:rPr>
      </w:pPr>
    </w:p>
    <w:p w14:paraId="4333A4A4" w14:textId="2F400D1B" w:rsidR="000936E2" w:rsidRPr="00AA7E44" w:rsidRDefault="000936E2" w:rsidP="000F1885">
      <w:pPr>
        <w:spacing w:line="360" w:lineRule="auto"/>
        <w:rPr>
          <w:rFonts w:ascii="Arial" w:hAnsi="Arial" w:cs="Arial"/>
          <w:sz w:val="24"/>
          <w:szCs w:val="24"/>
        </w:rPr>
      </w:pPr>
    </w:p>
    <w:p w14:paraId="256E9D4E" w14:textId="3AC25190" w:rsidR="006B6ED0" w:rsidRPr="00AA7E44" w:rsidRDefault="009F5228" w:rsidP="000F1885">
      <w:pPr>
        <w:spacing w:line="360" w:lineRule="auto"/>
        <w:jc w:val="center"/>
        <w:rPr>
          <w:rFonts w:ascii="Arial" w:hAnsi="Arial" w:cs="Arial"/>
          <w:sz w:val="24"/>
          <w:szCs w:val="24"/>
        </w:rPr>
      </w:pPr>
      <w:r>
        <w:rPr>
          <w:rFonts w:ascii="Arial" w:hAnsi="Arial" w:cs="Arial"/>
          <w:sz w:val="24"/>
          <w:szCs w:val="24"/>
        </w:rPr>
        <w:t>Final Project</w:t>
      </w:r>
    </w:p>
    <w:p w14:paraId="0E3F563B" w14:textId="77777777" w:rsidR="002F46A4" w:rsidRPr="00AA7E44" w:rsidRDefault="002F46A4" w:rsidP="000F1885">
      <w:pPr>
        <w:spacing w:line="360" w:lineRule="auto"/>
        <w:jc w:val="center"/>
        <w:rPr>
          <w:rFonts w:ascii="Arial" w:hAnsi="Arial" w:cs="Arial"/>
          <w:sz w:val="24"/>
          <w:szCs w:val="24"/>
        </w:rPr>
      </w:pPr>
    </w:p>
    <w:p w14:paraId="2EDBD101" w14:textId="77777777" w:rsidR="002F46A4" w:rsidRPr="00AA7E44" w:rsidRDefault="002F46A4" w:rsidP="000F1885">
      <w:pPr>
        <w:spacing w:line="360" w:lineRule="auto"/>
        <w:jc w:val="center"/>
        <w:rPr>
          <w:rFonts w:ascii="Arial" w:hAnsi="Arial" w:cs="Arial"/>
          <w:sz w:val="24"/>
          <w:szCs w:val="24"/>
        </w:rPr>
      </w:pPr>
    </w:p>
    <w:p w14:paraId="41EDD659" w14:textId="09A42888" w:rsidR="002F46A4" w:rsidRDefault="002F46A4" w:rsidP="000F1885">
      <w:pPr>
        <w:spacing w:line="360" w:lineRule="auto"/>
        <w:jc w:val="center"/>
        <w:rPr>
          <w:rFonts w:ascii="Arial" w:hAnsi="Arial" w:cs="Arial"/>
          <w:sz w:val="24"/>
          <w:szCs w:val="24"/>
        </w:rPr>
      </w:pPr>
    </w:p>
    <w:p w14:paraId="79B3AF3C" w14:textId="7D569C16" w:rsidR="00D57CEF" w:rsidRDefault="00D57CEF" w:rsidP="000F1885">
      <w:pPr>
        <w:spacing w:line="360" w:lineRule="auto"/>
        <w:jc w:val="center"/>
        <w:rPr>
          <w:rFonts w:ascii="Arial" w:hAnsi="Arial" w:cs="Arial"/>
          <w:sz w:val="24"/>
          <w:szCs w:val="24"/>
        </w:rPr>
      </w:pPr>
    </w:p>
    <w:p w14:paraId="7EAEEB9A" w14:textId="17917DA4" w:rsidR="00D57CEF" w:rsidRDefault="00D57CEF" w:rsidP="000F1885">
      <w:pPr>
        <w:spacing w:line="360" w:lineRule="auto"/>
        <w:jc w:val="center"/>
        <w:rPr>
          <w:rFonts w:ascii="Arial" w:hAnsi="Arial" w:cs="Arial"/>
          <w:sz w:val="24"/>
          <w:szCs w:val="24"/>
        </w:rPr>
      </w:pPr>
    </w:p>
    <w:p w14:paraId="438DB872" w14:textId="2EE9CC46" w:rsidR="00D57CEF" w:rsidRDefault="00D57CEF" w:rsidP="000F1885">
      <w:pPr>
        <w:spacing w:line="360" w:lineRule="auto"/>
        <w:jc w:val="center"/>
        <w:rPr>
          <w:rFonts w:ascii="Arial" w:hAnsi="Arial" w:cs="Arial"/>
          <w:sz w:val="24"/>
          <w:szCs w:val="24"/>
        </w:rPr>
      </w:pPr>
    </w:p>
    <w:p w14:paraId="5C0EAAE9" w14:textId="77777777" w:rsidR="00D57CEF" w:rsidRPr="00AA7E44" w:rsidRDefault="00D57CEF" w:rsidP="00411E48">
      <w:pPr>
        <w:spacing w:line="360" w:lineRule="auto"/>
        <w:rPr>
          <w:rFonts w:ascii="Arial" w:hAnsi="Arial" w:cs="Arial"/>
          <w:sz w:val="24"/>
          <w:szCs w:val="24"/>
        </w:rPr>
      </w:pPr>
    </w:p>
    <w:p w14:paraId="5C44FD01" w14:textId="77777777" w:rsidR="002F46A4" w:rsidRPr="00AA7E44" w:rsidRDefault="002F46A4" w:rsidP="000F1885">
      <w:pPr>
        <w:spacing w:line="360" w:lineRule="auto"/>
        <w:jc w:val="center"/>
        <w:rPr>
          <w:rFonts w:ascii="Arial" w:hAnsi="Arial" w:cs="Arial"/>
          <w:sz w:val="24"/>
          <w:szCs w:val="24"/>
        </w:rPr>
      </w:pPr>
    </w:p>
    <w:p w14:paraId="5DAB060C" w14:textId="77777777" w:rsidR="002F46A4" w:rsidRPr="00AA7E44" w:rsidRDefault="002F46A4" w:rsidP="000F1885">
      <w:pPr>
        <w:spacing w:line="360" w:lineRule="auto"/>
        <w:jc w:val="center"/>
        <w:rPr>
          <w:rFonts w:ascii="Arial" w:hAnsi="Arial" w:cs="Arial"/>
          <w:sz w:val="24"/>
          <w:szCs w:val="24"/>
        </w:rPr>
      </w:pPr>
      <w:r w:rsidRPr="00AA7E44">
        <w:rPr>
          <w:rFonts w:ascii="Arial" w:hAnsi="Arial" w:cs="Arial"/>
          <w:sz w:val="24"/>
          <w:szCs w:val="24"/>
        </w:rPr>
        <w:t>Dalton Murray</w:t>
      </w:r>
    </w:p>
    <w:p w14:paraId="0513EFC7" w14:textId="77777777" w:rsidR="002F46A4" w:rsidRPr="00AA7E44" w:rsidRDefault="002F46A4" w:rsidP="000F1885">
      <w:pPr>
        <w:spacing w:line="360" w:lineRule="auto"/>
        <w:jc w:val="center"/>
        <w:rPr>
          <w:rFonts w:ascii="Arial" w:hAnsi="Arial" w:cs="Arial"/>
          <w:sz w:val="24"/>
          <w:szCs w:val="24"/>
        </w:rPr>
      </w:pPr>
      <w:r w:rsidRPr="00AA7E44">
        <w:rPr>
          <w:rFonts w:ascii="Arial" w:hAnsi="Arial" w:cs="Arial"/>
          <w:sz w:val="24"/>
          <w:szCs w:val="24"/>
        </w:rPr>
        <w:t>College of Business &amp; I.T., Lawrence Technological University</w:t>
      </w:r>
    </w:p>
    <w:p w14:paraId="5B3E14DE" w14:textId="6F2C521B" w:rsidR="00454BA1" w:rsidRPr="00AA7E44" w:rsidRDefault="005511F5" w:rsidP="000F1885">
      <w:pPr>
        <w:spacing w:line="360" w:lineRule="auto"/>
        <w:jc w:val="center"/>
        <w:rPr>
          <w:rFonts w:ascii="Arial" w:hAnsi="Arial" w:cs="Arial"/>
          <w:sz w:val="24"/>
          <w:szCs w:val="24"/>
        </w:rPr>
      </w:pPr>
      <w:r w:rsidRPr="00AA7E44">
        <w:rPr>
          <w:rFonts w:ascii="Arial" w:hAnsi="Arial" w:cs="Arial"/>
          <w:sz w:val="24"/>
          <w:szCs w:val="24"/>
        </w:rPr>
        <w:t>INT 4203, Systems Analysis and Design</w:t>
      </w:r>
    </w:p>
    <w:p w14:paraId="4C5507AE" w14:textId="2E51359F" w:rsidR="002F46A4" w:rsidRPr="00AA7E44" w:rsidRDefault="002F46A4" w:rsidP="000F1885">
      <w:pPr>
        <w:spacing w:line="360" w:lineRule="auto"/>
        <w:jc w:val="center"/>
        <w:rPr>
          <w:rFonts w:ascii="Arial" w:hAnsi="Arial" w:cs="Arial"/>
          <w:sz w:val="24"/>
          <w:szCs w:val="24"/>
        </w:rPr>
      </w:pPr>
      <w:r w:rsidRPr="00AA7E44">
        <w:rPr>
          <w:rFonts w:ascii="Arial" w:hAnsi="Arial" w:cs="Arial"/>
          <w:sz w:val="24"/>
          <w:szCs w:val="24"/>
        </w:rPr>
        <w:t xml:space="preserve">Dr. </w:t>
      </w:r>
      <w:r w:rsidR="005511F5" w:rsidRPr="00AA7E44">
        <w:rPr>
          <w:rFonts w:ascii="Arial" w:hAnsi="Arial" w:cs="Arial"/>
          <w:sz w:val="24"/>
          <w:szCs w:val="24"/>
        </w:rPr>
        <w:t xml:space="preserve">Anthony </w:t>
      </w:r>
      <w:proofErr w:type="spellStart"/>
      <w:r w:rsidR="005511F5" w:rsidRPr="00AA7E44">
        <w:rPr>
          <w:rFonts w:ascii="Arial" w:hAnsi="Arial" w:cs="Arial"/>
          <w:sz w:val="24"/>
          <w:szCs w:val="24"/>
        </w:rPr>
        <w:t>Padalino</w:t>
      </w:r>
      <w:proofErr w:type="spellEnd"/>
    </w:p>
    <w:p w14:paraId="790D1488" w14:textId="5B0B3068" w:rsidR="00EA3BA9" w:rsidRPr="00AA7E44" w:rsidRDefault="00E90A4E" w:rsidP="000F1885">
      <w:pPr>
        <w:spacing w:line="360" w:lineRule="auto"/>
        <w:jc w:val="center"/>
        <w:rPr>
          <w:rFonts w:ascii="Arial" w:hAnsi="Arial" w:cs="Arial"/>
          <w:sz w:val="24"/>
          <w:szCs w:val="24"/>
        </w:rPr>
      </w:pPr>
      <w:r>
        <w:rPr>
          <w:rFonts w:ascii="Arial" w:hAnsi="Arial" w:cs="Arial"/>
          <w:sz w:val="24"/>
          <w:szCs w:val="24"/>
        </w:rPr>
        <w:t>December 6</w:t>
      </w:r>
      <w:r w:rsidR="002F46A4" w:rsidRPr="00AA7E44">
        <w:rPr>
          <w:rFonts w:ascii="Arial" w:hAnsi="Arial" w:cs="Arial"/>
          <w:sz w:val="24"/>
          <w:szCs w:val="24"/>
        </w:rPr>
        <w:t>, 2022</w:t>
      </w:r>
    </w:p>
    <w:p w14:paraId="613709DD" w14:textId="178249F1" w:rsidR="002F46A4" w:rsidRPr="00AA7E44" w:rsidRDefault="002F46A4" w:rsidP="000F1885">
      <w:pPr>
        <w:spacing w:line="360" w:lineRule="auto"/>
        <w:rPr>
          <w:rFonts w:ascii="Arial" w:hAnsi="Arial" w:cs="Arial"/>
          <w:sz w:val="24"/>
          <w:szCs w:val="24"/>
        </w:rPr>
      </w:pPr>
    </w:p>
    <w:p w14:paraId="7C5B502E" w14:textId="561FE64D" w:rsidR="002F46A4" w:rsidRPr="00AA7E44" w:rsidRDefault="002F46A4" w:rsidP="000F1885">
      <w:pPr>
        <w:spacing w:line="360" w:lineRule="auto"/>
        <w:rPr>
          <w:rFonts w:ascii="Arial" w:hAnsi="Arial" w:cs="Arial"/>
          <w:sz w:val="24"/>
          <w:szCs w:val="24"/>
        </w:rPr>
      </w:pPr>
    </w:p>
    <w:p w14:paraId="6482843D" w14:textId="66F76DA9" w:rsidR="00337D6C" w:rsidRPr="00AA7E44" w:rsidRDefault="00337D6C" w:rsidP="000F1885">
      <w:pPr>
        <w:spacing w:line="360" w:lineRule="auto"/>
        <w:rPr>
          <w:rFonts w:ascii="Arial" w:hAnsi="Arial" w:cs="Arial"/>
          <w:sz w:val="24"/>
          <w:szCs w:val="24"/>
        </w:rPr>
      </w:pPr>
    </w:p>
    <w:p w14:paraId="3D36ECD2" w14:textId="1ADDEF0B" w:rsidR="00492AF8" w:rsidRPr="00AA7E44" w:rsidRDefault="00492AF8" w:rsidP="000F1885">
      <w:pPr>
        <w:spacing w:line="360" w:lineRule="auto"/>
        <w:rPr>
          <w:rFonts w:ascii="Arial" w:hAnsi="Arial" w:cs="Arial"/>
          <w:sz w:val="24"/>
          <w:szCs w:val="24"/>
        </w:rPr>
      </w:pPr>
    </w:p>
    <w:p w14:paraId="4F282953" w14:textId="09E5E238" w:rsidR="005511F5" w:rsidRDefault="005511F5" w:rsidP="000F1885">
      <w:pPr>
        <w:spacing w:line="360" w:lineRule="auto"/>
        <w:rPr>
          <w:rFonts w:ascii="Arial" w:hAnsi="Arial" w:cs="Arial"/>
          <w:sz w:val="24"/>
          <w:szCs w:val="24"/>
        </w:rPr>
      </w:pPr>
    </w:p>
    <w:p w14:paraId="0634D697" w14:textId="2AFD4525" w:rsidR="00D57CEF" w:rsidRDefault="00D57CEF" w:rsidP="000F1885">
      <w:pPr>
        <w:spacing w:line="360" w:lineRule="auto"/>
        <w:rPr>
          <w:rFonts w:ascii="Arial" w:hAnsi="Arial" w:cs="Arial"/>
          <w:sz w:val="24"/>
          <w:szCs w:val="24"/>
        </w:rPr>
      </w:pPr>
    </w:p>
    <w:p w14:paraId="51526C64" w14:textId="77777777" w:rsidR="00411E48" w:rsidRPr="00AA7E44" w:rsidRDefault="00411E48" w:rsidP="000F1885">
      <w:pPr>
        <w:spacing w:line="360" w:lineRule="auto"/>
        <w:rPr>
          <w:rFonts w:ascii="Arial" w:hAnsi="Arial" w:cs="Arial"/>
          <w:b/>
          <w:bCs/>
          <w:sz w:val="24"/>
          <w:szCs w:val="24"/>
          <w:u w:val="single"/>
        </w:rPr>
      </w:pPr>
    </w:p>
    <w:p w14:paraId="3DB742B1" w14:textId="2EEB3797" w:rsidR="00437325" w:rsidRPr="00AA7E44" w:rsidRDefault="00F641E2" w:rsidP="000F1885">
      <w:pPr>
        <w:spacing w:line="360" w:lineRule="auto"/>
        <w:jc w:val="center"/>
        <w:rPr>
          <w:rFonts w:ascii="Arial" w:hAnsi="Arial" w:cs="Arial"/>
          <w:b/>
          <w:bCs/>
          <w:sz w:val="24"/>
          <w:szCs w:val="24"/>
        </w:rPr>
      </w:pPr>
      <w:r>
        <w:rPr>
          <w:rFonts w:ascii="Arial" w:hAnsi="Arial" w:cs="Arial"/>
          <w:b/>
          <w:bCs/>
          <w:sz w:val="24"/>
          <w:szCs w:val="24"/>
        </w:rPr>
        <w:lastRenderedPageBreak/>
        <w:t>Final Project</w:t>
      </w:r>
      <w:r w:rsidR="00B65403">
        <w:rPr>
          <w:rFonts w:ascii="Arial" w:hAnsi="Arial" w:cs="Arial"/>
          <w:b/>
          <w:bCs/>
          <w:sz w:val="24"/>
          <w:szCs w:val="24"/>
        </w:rPr>
        <w:br/>
        <w:t xml:space="preserve">*Please note that because of how word compresses images it makes it impossible for the diagram images to show up properly due to the size and resolution of them all. Because of this, I have compressed the folder with </w:t>
      </w:r>
      <w:proofErr w:type="gramStart"/>
      <w:r w:rsidR="00B65403">
        <w:rPr>
          <w:rFonts w:ascii="Arial" w:hAnsi="Arial" w:cs="Arial"/>
          <w:b/>
          <w:bCs/>
          <w:sz w:val="24"/>
          <w:szCs w:val="24"/>
        </w:rPr>
        <w:t>all of</w:t>
      </w:r>
      <w:proofErr w:type="gramEnd"/>
      <w:r w:rsidR="00B65403">
        <w:rPr>
          <w:rFonts w:ascii="Arial" w:hAnsi="Arial" w:cs="Arial"/>
          <w:b/>
          <w:bCs/>
          <w:sz w:val="24"/>
          <w:szCs w:val="24"/>
        </w:rPr>
        <w:t xml:space="preserve"> the images and also uploaded this folder to canvas*</w:t>
      </w:r>
    </w:p>
    <w:p w14:paraId="38EAF41E" w14:textId="5E53C88F" w:rsidR="00625BB6" w:rsidRPr="009D0B6E" w:rsidRDefault="00625BB6" w:rsidP="00F641E2">
      <w:pPr>
        <w:spacing w:line="360" w:lineRule="auto"/>
        <w:rPr>
          <w:rFonts w:ascii="Arial" w:hAnsi="Arial" w:cs="Arial"/>
          <w:b/>
          <w:bCs/>
          <w:sz w:val="24"/>
          <w:szCs w:val="24"/>
          <w:u w:val="single"/>
        </w:rPr>
      </w:pPr>
      <w:r w:rsidRPr="009D0B6E">
        <w:rPr>
          <w:rFonts w:ascii="Arial" w:hAnsi="Arial" w:cs="Arial"/>
          <w:b/>
          <w:bCs/>
          <w:sz w:val="24"/>
          <w:szCs w:val="24"/>
          <w:u w:val="single"/>
        </w:rPr>
        <w:t>Main objective:</w:t>
      </w:r>
    </w:p>
    <w:p w14:paraId="4F4207B1" w14:textId="37D1DF19" w:rsidR="00625BB6" w:rsidRPr="00DE6FDA" w:rsidRDefault="00625BB6" w:rsidP="00F641E2">
      <w:pPr>
        <w:spacing w:line="360" w:lineRule="auto"/>
        <w:rPr>
          <w:rFonts w:ascii="Arial" w:hAnsi="Arial" w:cs="Arial"/>
          <w:sz w:val="24"/>
          <w:szCs w:val="24"/>
        </w:rPr>
      </w:pPr>
      <w:r>
        <w:rPr>
          <w:rFonts w:ascii="Arial" w:hAnsi="Arial" w:cs="Arial"/>
          <w:sz w:val="24"/>
          <w:szCs w:val="24"/>
        </w:rPr>
        <w:tab/>
        <w:t xml:space="preserve">Our company’s goal is to ensure quality of products, fast processing speeds, offer quick delivery, and ensure that this all can be done at the convenience of the customer while retaining our primary goals. </w:t>
      </w:r>
      <w:r w:rsidR="009D0B6E">
        <w:rPr>
          <w:rFonts w:ascii="Arial" w:hAnsi="Arial" w:cs="Arial"/>
          <w:sz w:val="24"/>
          <w:szCs w:val="24"/>
        </w:rPr>
        <w:t>To</w:t>
      </w:r>
      <w:r>
        <w:rPr>
          <w:rFonts w:ascii="Arial" w:hAnsi="Arial" w:cs="Arial"/>
          <w:sz w:val="24"/>
          <w:szCs w:val="24"/>
        </w:rPr>
        <w:t xml:space="preserve"> solve these problems, we have almost entirely eliminated the human issue, we focus on having </w:t>
      </w:r>
      <w:r w:rsidR="009D0B6E">
        <w:rPr>
          <w:rFonts w:ascii="Arial" w:hAnsi="Arial" w:cs="Arial"/>
          <w:sz w:val="24"/>
          <w:szCs w:val="24"/>
        </w:rPr>
        <w:t xml:space="preserve">an </w:t>
      </w:r>
      <w:r>
        <w:rPr>
          <w:rFonts w:ascii="Arial" w:hAnsi="Arial" w:cs="Arial"/>
          <w:sz w:val="24"/>
          <w:szCs w:val="24"/>
        </w:rPr>
        <w:t>entirely human-less proces</w:t>
      </w:r>
      <w:r w:rsidR="0089786D">
        <w:rPr>
          <w:rFonts w:ascii="Arial" w:hAnsi="Arial" w:cs="Arial"/>
          <w:sz w:val="24"/>
          <w:szCs w:val="24"/>
        </w:rPr>
        <w:t xml:space="preserve">s. </w:t>
      </w:r>
      <w:proofErr w:type="gramStart"/>
      <w:r w:rsidR="0089786D">
        <w:rPr>
          <w:rFonts w:ascii="Arial" w:hAnsi="Arial" w:cs="Arial"/>
          <w:sz w:val="24"/>
          <w:szCs w:val="24"/>
        </w:rPr>
        <w:t>In order to</w:t>
      </w:r>
      <w:proofErr w:type="gramEnd"/>
      <w:r w:rsidR="0089786D">
        <w:rPr>
          <w:rFonts w:ascii="Arial" w:hAnsi="Arial" w:cs="Arial"/>
          <w:sz w:val="24"/>
          <w:szCs w:val="24"/>
        </w:rPr>
        <w:t xml:space="preserve"> do this, we have implemented many feat</w:t>
      </w:r>
      <w:r w:rsidR="00AB716D">
        <w:rPr>
          <w:rFonts w:ascii="Arial" w:hAnsi="Arial" w:cs="Arial"/>
          <w:sz w:val="24"/>
          <w:szCs w:val="24"/>
        </w:rPr>
        <w:t xml:space="preserve">ures to our store such as drone delivery systems, </w:t>
      </w:r>
      <w:r w:rsidR="00555842">
        <w:rPr>
          <w:rFonts w:ascii="Arial" w:hAnsi="Arial" w:cs="Arial"/>
          <w:sz w:val="24"/>
          <w:szCs w:val="24"/>
        </w:rPr>
        <w:t>RFID</w:t>
      </w:r>
      <w:r w:rsidR="00AB716D">
        <w:rPr>
          <w:rFonts w:ascii="Arial" w:hAnsi="Arial" w:cs="Arial"/>
          <w:sz w:val="24"/>
          <w:szCs w:val="24"/>
        </w:rPr>
        <w:t xml:space="preserve"> scanning, AI features to watch for inventory, robots to ask questions </w:t>
      </w:r>
      <w:r w:rsidR="00543AB2">
        <w:rPr>
          <w:rFonts w:ascii="Arial" w:hAnsi="Arial" w:cs="Arial"/>
          <w:sz w:val="24"/>
          <w:szCs w:val="24"/>
        </w:rPr>
        <w:t xml:space="preserve">to, </w:t>
      </w:r>
      <w:r w:rsidR="00AB716D">
        <w:rPr>
          <w:rFonts w:ascii="Arial" w:hAnsi="Arial" w:cs="Arial"/>
          <w:sz w:val="24"/>
          <w:szCs w:val="24"/>
        </w:rPr>
        <w:t>clean up messes, restock shelves,</w:t>
      </w:r>
      <w:r w:rsidR="00955FF0">
        <w:rPr>
          <w:rFonts w:ascii="Arial" w:hAnsi="Arial" w:cs="Arial"/>
          <w:sz w:val="24"/>
          <w:szCs w:val="24"/>
        </w:rPr>
        <w:t xml:space="preserve"> and handle almost all essential tasks.</w:t>
      </w:r>
    </w:p>
    <w:p w14:paraId="7A792C65" w14:textId="77777777" w:rsidR="00625BB6" w:rsidRDefault="00625BB6" w:rsidP="00F641E2">
      <w:pPr>
        <w:spacing w:line="360" w:lineRule="auto"/>
        <w:rPr>
          <w:rFonts w:ascii="Arial" w:hAnsi="Arial" w:cs="Arial"/>
          <w:b/>
          <w:bCs/>
          <w:sz w:val="24"/>
          <w:szCs w:val="24"/>
          <w:highlight w:val="yellow"/>
          <w:u w:val="single"/>
        </w:rPr>
      </w:pPr>
    </w:p>
    <w:p w14:paraId="6969DDFD" w14:textId="6CD675FC" w:rsidR="00386FA0" w:rsidRPr="00093E87" w:rsidRDefault="00386FA0" w:rsidP="00F641E2">
      <w:pPr>
        <w:spacing w:line="360" w:lineRule="auto"/>
        <w:rPr>
          <w:rFonts w:ascii="Arial" w:hAnsi="Arial" w:cs="Arial"/>
          <w:b/>
          <w:bCs/>
          <w:sz w:val="24"/>
          <w:szCs w:val="24"/>
          <w:u w:val="single"/>
        </w:rPr>
      </w:pPr>
      <w:r w:rsidRPr="00093E87">
        <w:rPr>
          <w:rFonts w:ascii="Arial" w:hAnsi="Arial" w:cs="Arial"/>
          <w:b/>
          <w:bCs/>
          <w:sz w:val="24"/>
          <w:szCs w:val="24"/>
          <w:highlight w:val="yellow"/>
          <w:u w:val="single"/>
        </w:rPr>
        <w:t>Transactional System</w:t>
      </w:r>
    </w:p>
    <w:p w14:paraId="39DCAA0F" w14:textId="548D90EB" w:rsidR="00386FA0" w:rsidRDefault="00093E87" w:rsidP="00F641E2">
      <w:pPr>
        <w:spacing w:line="360" w:lineRule="auto"/>
        <w:rPr>
          <w:rFonts w:ascii="Arial" w:hAnsi="Arial" w:cs="Arial"/>
          <w:b/>
          <w:bCs/>
          <w:sz w:val="24"/>
          <w:szCs w:val="24"/>
        </w:rPr>
      </w:pPr>
      <w:r w:rsidRPr="00093E87">
        <w:rPr>
          <w:rFonts w:ascii="Arial" w:hAnsi="Arial" w:cs="Arial"/>
          <w:b/>
          <w:bCs/>
          <w:sz w:val="24"/>
          <w:szCs w:val="24"/>
        </w:rPr>
        <w:t>Business Case:</w:t>
      </w:r>
    </w:p>
    <w:p w14:paraId="61ABA5AA" w14:textId="77777777" w:rsidR="001215F3" w:rsidRDefault="00BB50F4" w:rsidP="00F641E2">
      <w:pPr>
        <w:spacing w:line="360" w:lineRule="auto"/>
        <w:rPr>
          <w:rFonts w:ascii="Arial" w:hAnsi="Arial" w:cs="Arial"/>
          <w:sz w:val="24"/>
          <w:szCs w:val="24"/>
        </w:rPr>
      </w:pPr>
      <w:r>
        <w:rPr>
          <w:rFonts w:ascii="Arial" w:hAnsi="Arial" w:cs="Arial"/>
          <w:b/>
          <w:bCs/>
          <w:sz w:val="24"/>
          <w:szCs w:val="24"/>
        </w:rPr>
        <w:tab/>
      </w:r>
      <w:r w:rsidR="004A1086">
        <w:rPr>
          <w:rFonts w:ascii="Arial" w:hAnsi="Arial" w:cs="Arial"/>
          <w:sz w:val="24"/>
          <w:szCs w:val="24"/>
        </w:rPr>
        <w:t xml:space="preserve">Our transactional system surpasses all existing competitors and potential future competitors. We have designed our systems to be as efficient as physically and logistically possible. </w:t>
      </w:r>
      <w:r w:rsidR="00813DD6">
        <w:rPr>
          <w:rFonts w:ascii="Arial" w:hAnsi="Arial" w:cs="Arial"/>
          <w:sz w:val="24"/>
          <w:szCs w:val="24"/>
        </w:rPr>
        <w:t xml:space="preserve">We have designed this system </w:t>
      </w:r>
      <w:proofErr w:type="gramStart"/>
      <w:r w:rsidR="00813DD6">
        <w:rPr>
          <w:rFonts w:ascii="Arial" w:hAnsi="Arial" w:cs="Arial"/>
          <w:sz w:val="24"/>
          <w:szCs w:val="24"/>
        </w:rPr>
        <w:t>in order to</w:t>
      </w:r>
      <w:proofErr w:type="gramEnd"/>
      <w:r w:rsidR="00813DD6">
        <w:rPr>
          <w:rFonts w:ascii="Arial" w:hAnsi="Arial" w:cs="Arial"/>
          <w:sz w:val="24"/>
          <w:szCs w:val="24"/>
        </w:rPr>
        <w:t xml:space="preserve"> be able to </w:t>
      </w:r>
      <w:r w:rsidR="001215F3">
        <w:rPr>
          <w:rFonts w:ascii="Arial" w:hAnsi="Arial" w:cs="Arial"/>
          <w:sz w:val="24"/>
          <w:szCs w:val="24"/>
        </w:rPr>
        <w:t>serve our customers in the best way possible by preventing the amount of time it takes in order to get the products they need when they need it.</w:t>
      </w:r>
    </w:p>
    <w:p w14:paraId="55FD66D4" w14:textId="7D03E40E" w:rsidR="00BB50F4" w:rsidRDefault="001215F3" w:rsidP="001215F3">
      <w:pPr>
        <w:spacing w:line="360" w:lineRule="auto"/>
        <w:ind w:firstLine="720"/>
        <w:rPr>
          <w:rFonts w:ascii="Arial" w:hAnsi="Arial" w:cs="Arial"/>
          <w:sz w:val="24"/>
          <w:szCs w:val="24"/>
        </w:rPr>
      </w:pPr>
      <w:r>
        <w:rPr>
          <w:rFonts w:ascii="Arial" w:hAnsi="Arial" w:cs="Arial"/>
          <w:sz w:val="24"/>
          <w:szCs w:val="24"/>
        </w:rPr>
        <w:t xml:space="preserve">Some internal factors that will </w:t>
      </w:r>
      <w:r w:rsidR="00C670A6">
        <w:rPr>
          <w:rFonts w:ascii="Arial" w:hAnsi="Arial" w:cs="Arial"/>
          <w:sz w:val="24"/>
          <w:szCs w:val="24"/>
        </w:rPr>
        <w:t>affect</w:t>
      </w:r>
      <w:r>
        <w:rPr>
          <w:rFonts w:ascii="Arial" w:hAnsi="Arial" w:cs="Arial"/>
          <w:sz w:val="24"/>
          <w:szCs w:val="24"/>
        </w:rPr>
        <w:t xml:space="preserve"> this system ar</w:t>
      </w:r>
      <w:r w:rsidR="001F0F6A">
        <w:rPr>
          <w:rFonts w:ascii="Arial" w:hAnsi="Arial" w:cs="Arial"/>
          <w:sz w:val="24"/>
          <w:szCs w:val="24"/>
        </w:rPr>
        <w:t>e if there are any sensors or cameras which become faulty or any autonomous system which somehow fails.</w:t>
      </w:r>
    </w:p>
    <w:p w14:paraId="26F5EF94" w14:textId="07354AC8" w:rsidR="001215F3" w:rsidRPr="00BB50F4" w:rsidRDefault="001215F3" w:rsidP="001215F3">
      <w:pPr>
        <w:spacing w:line="360" w:lineRule="auto"/>
        <w:ind w:firstLine="720"/>
        <w:rPr>
          <w:rFonts w:ascii="Arial" w:hAnsi="Arial" w:cs="Arial"/>
          <w:sz w:val="24"/>
          <w:szCs w:val="24"/>
        </w:rPr>
      </w:pPr>
      <w:r>
        <w:rPr>
          <w:rFonts w:ascii="Arial" w:hAnsi="Arial" w:cs="Arial"/>
          <w:sz w:val="24"/>
          <w:szCs w:val="24"/>
        </w:rPr>
        <w:t xml:space="preserve">Some external factors that will </w:t>
      </w:r>
      <w:r w:rsidR="00C670A6">
        <w:rPr>
          <w:rFonts w:ascii="Arial" w:hAnsi="Arial" w:cs="Arial"/>
          <w:sz w:val="24"/>
          <w:szCs w:val="24"/>
        </w:rPr>
        <w:t>affect</w:t>
      </w:r>
      <w:r>
        <w:rPr>
          <w:rFonts w:ascii="Arial" w:hAnsi="Arial" w:cs="Arial"/>
          <w:sz w:val="24"/>
          <w:szCs w:val="24"/>
        </w:rPr>
        <w:t xml:space="preserve"> this system are</w:t>
      </w:r>
      <w:r w:rsidR="001F0F6A">
        <w:rPr>
          <w:rFonts w:ascii="Arial" w:hAnsi="Arial" w:cs="Arial"/>
          <w:sz w:val="24"/>
          <w:szCs w:val="24"/>
        </w:rPr>
        <w:t xml:space="preserve"> weather, weather will effectively make our drone delivery systems useless until a better way of making the drones weather resistant become available to us or we create a design for large amounts of rain or wind.</w:t>
      </w:r>
      <w:r w:rsidR="00960A3C">
        <w:rPr>
          <w:rFonts w:ascii="Arial" w:hAnsi="Arial" w:cs="Arial"/>
          <w:sz w:val="24"/>
          <w:szCs w:val="24"/>
        </w:rPr>
        <w:t xml:space="preserve"> A large portion of our company sales also depends on the </w:t>
      </w:r>
      <w:r w:rsidR="00960A3C">
        <w:rPr>
          <w:rFonts w:ascii="Arial" w:hAnsi="Arial" w:cs="Arial"/>
          <w:sz w:val="24"/>
          <w:szCs w:val="24"/>
        </w:rPr>
        <w:lastRenderedPageBreak/>
        <w:t xml:space="preserve">honesty of our customers, however, all footage and sensor data </w:t>
      </w:r>
      <w:proofErr w:type="gramStart"/>
      <w:r w:rsidR="00960A3C">
        <w:rPr>
          <w:rFonts w:ascii="Arial" w:hAnsi="Arial" w:cs="Arial"/>
          <w:sz w:val="24"/>
          <w:szCs w:val="24"/>
        </w:rPr>
        <w:t>is</w:t>
      </w:r>
      <w:proofErr w:type="gramEnd"/>
      <w:r w:rsidR="00960A3C">
        <w:rPr>
          <w:rFonts w:ascii="Arial" w:hAnsi="Arial" w:cs="Arial"/>
          <w:sz w:val="24"/>
          <w:szCs w:val="24"/>
        </w:rPr>
        <w:t xml:space="preserve"> recorded so if mistakes are made it is possible to go back to them to review</w:t>
      </w:r>
      <w:r w:rsidR="00B97846">
        <w:rPr>
          <w:rFonts w:ascii="Arial" w:hAnsi="Arial" w:cs="Arial"/>
          <w:sz w:val="24"/>
          <w:szCs w:val="24"/>
        </w:rPr>
        <w:t xml:space="preserve"> accuracy</w:t>
      </w:r>
      <w:r w:rsidR="00A402CB">
        <w:rPr>
          <w:rFonts w:ascii="Arial" w:hAnsi="Arial" w:cs="Arial"/>
          <w:sz w:val="24"/>
          <w:szCs w:val="24"/>
        </w:rPr>
        <w:t>.</w:t>
      </w:r>
    </w:p>
    <w:p w14:paraId="0454C55E" w14:textId="77777777" w:rsidR="004D12A6" w:rsidRDefault="004D12A6" w:rsidP="00F641E2">
      <w:pPr>
        <w:spacing w:line="360" w:lineRule="auto"/>
        <w:rPr>
          <w:rFonts w:ascii="Arial" w:hAnsi="Arial" w:cs="Arial"/>
          <w:b/>
          <w:bCs/>
          <w:sz w:val="24"/>
          <w:szCs w:val="24"/>
        </w:rPr>
      </w:pPr>
    </w:p>
    <w:p w14:paraId="37DF78E5" w14:textId="0B60316C" w:rsidR="00093E87" w:rsidRDefault="00093E87" w:rsidP="00F641E2">
      <w:pPr>
        <w:spacing w:line="360" w:lineRule="auto"/>
        <w:rPr>
          <w:rFonts w:ascii="Arial" w:hAnsi="Arial" w:cs="Arial"/>
          <w:b/>
          <w:bCs/>
          <w:sz w:val="24"/>
          <w:szCs w:val="24"/>
        </w:rPr>
      </w:pPr>
      <w:r w:rsidRPr="00093E87">
        <w:rPr>
          <w:rFonts w:ascii="Arial" w:hAnsi="Arial" w:cs="Arial"/>
          <w:b/>
          <w:bCs/>
          <w:sz w:val="24"/>
          <w:szCs w:val="24"/>
        </w:rPr>
        <w:t>Use case diagram:</w:t>
      </w:r>
    </w:p>
    <w:p w14:paraId="3AF2F0D4" w14:textId="188430E3" w:rsidR="00093E87" w:rsidRDefault="00754032" w:rsidP="00F641E2">
      <w:pPr>
        <w:spacing w:line="360" w:lineRule="auto"/>
        <w:rPr>
          <w:rFonts w:ascii="Arial" w:hAnsi="Arial" w:cs="Arial"/>
          <w:b/>
          <w:bCs/>
          <w:sz w:val="24"/>
          <w:szCs w:val="24"/>
        </w:rPr>
      </w:pPr>
      <w:r>
        <w:rPr>
          <w:rFonts w:ascii="Arial" w:hAnsi="Arial" w:cs="Arial"/>
          <w:b/>
          <w:bCs/>
          <w:noProof/>
          <w:sz w:val="24"/>
          <w:szCs w:val="24"/>
        </w:rPr>
        <w:drawing>
          <wp:inline distT="0" distB="0" distL="0" distR="0" wp14:anchorId="7DD0042A" wp14:editId="3D30E9C0">
            <wp:extent cx="5939155" cy="48914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4891405"/>
                    </a:xfrm>
                    <a:prstGeom prst="rect">
                      <a:avLst/>
                    </a:prstGeom>
                    <a:noFill/>
                    <a:ln>
                      <a:noFill/>
                    </a:ln>
                  </pic:spPr>
                </pic:pic>
              </a:graphicData>
            </a:graphic>
          </wp:inline>
        </w:drawing>
      </w:r>
    </w:p>
    <w:p w14:paraId="327FCE11" w14:textId="3079DFC5" w:rsidR="00E440D2" w:rsidRDefault="00BA7FAB" w:rsidP="00F641E2">
      <w:pPr>
        <w:spacing w:line="360" w:lineRule="auto"/>
        <w:rPr>
          <w:rFonts w:ascii="Arial" w:hAnsi="Arial" w:cs="Arial"/>
          <w:sz w:val="24"/>
          <w:szCs w:val="24"/>
        </w:rPr>
      </w:pPr>
      <w:r>
        <w:rPr>
          <w:rFonts w:ascii="Arial" w:hAnsi="Arial" w:cs="Arial"/>
          <w:sz w:val="24"/>
          <w:szCs w:val="24"/>
        </w:rPr>
        <w:t>(Image is available in folder use case diagram for better viewing)</w:t>
      </w:r>
    </w:p>
    <w:p w14:paraId="4E8A4DBA" w14:textId="2C865FFF" w:rsidR="00356C1C" w:rsidRDefault="00356C1C" w:rsidP="00F641E2">
      <w:pPr>
        <w:spacing w:line="360" w:lineRule="auto"/>
        <w:rPr>
          <w:rFonts w:ascii="Arial" w:hAnsi="Arial" w:cs="Arial"/>
          <w:sz w:val="24"/>
          <w:szCs w:val="24"/>
        </w:rPr>
      </w:pPr>
      <w:r>
        <w:rPr>
          <w:rFonts w:ascii="Arial" w:hAnsi="Arial" w:cs="Arial"/>
          <w:sz w:val="24"/>
          <w:szCs w:val="24"/>
        </w:rPr>
        <w:t>Brief discussion:</w:t>
      </w:r>
    </w:p>
    <w:p w14:paraId="3A1D8790" w14:textId="2F9178D4" w:rsidR="00452514" w:rsidRDefault="00452514" w:rsidP="00F641E2">
      <w:pPr>
        <w:spacing w:line="360" w:lineRule="auto"/>
        <w:rPr>
          <w:rFonts w:ascii="Arial" w:hAnsi="Arial" w:cs="Arial"/>
          <w:sz w:val="24"/>
          <w:szCs w:val="24"/>
        </w:rPr>
      </w:pPr>
      <w:r>
        <w:rPr>
          <w:rFonts w:ascii="Arial" w:hAnsi="Arial" w:cs="Arial"/>
          <w:sz w:val="24"/>
          <w:szCs w:val="24"/>
        </w:rPr>
        <w:tab/>
      </w:r>
      <w:r w:rsidR="00866FF2">
        <w:rPr>
          <w:rFonts w:ascii="Arial" w:hAnsi="Arial" w:cs="Arial"/>
          <w:sz w:val="24"/>
          <w:szCs w:val="24"/>
        </w:rPr>
        <w:t xml:space="preserve">When creating the use case diagram for the transactional systems I immediately started to overcomplicate it without realizing that the amount of detail I was putting into it was too much. This made me want to simplify my design much further down until I have the current design which I am using now. I have simplified it down to how the </w:t>
      </w:r>
      <w:r w:rsidR="002B130A">
        <w:rPr>
          <w:rFonts w:ascii="Arial" w:hAnsi="Arial" w:cs="Arial"/>
          <w:sz w:val="24"/>
          <w:szCs w:val="24"/>
        </w:rPr>
        <w:t>customer</w:t>
      </w:r>
      <w:r w:rsidR="00866FF2">
        <w:rPr>
          <w:rFonts w:ascii="Arial" w:hAnsi="Arial" w:cs="Arial"/>
          <w:sz w:val="24"/>
          <w:szCs w:val="24"/>
        </w:rPr>
        <w:t xml:space="preserve"> </w:t>
      </w:r>
      <w:r w:rsidR="00866FF2">
        <w:rPr>
          <w:rFonts w:ascii="Arial" w:hAnsi="Arial" w:cs="Arial"/>
          <w:sz w:val="24"/>
          <w:szCs w:val="24"/>
        </w:rPr>
        <w:lastRenderedPageBreak/>
        <w:t>is able to pick up and purchase products in the store as well as using delivery methods such as curbside delivery and drone delivery. The use case diagram shows how when the customer does something the system reacts to it, such as picking up product it verifying the product and adding it to their virtual cart until they leave the store or put down the product. This also shows how the drone and curbside deliveries work autonomously by using loading robots and putting the product into boxes and then putting it into a locker outside of the store or onto a drone and the drone determining the optimal flight path and then delivering the products to the customer and coming back.</w:t>
      </w:r>
    </w:p>
    <w:p w14:paraId="57785234" w14:textId="77777777" w:rsidR="003526C9" w:rsidRPr="00093E87" w:rsidRDefault="003526C9" w:rsidP="00F641E2">
      <w:pPr>
        <w:spacing w:line="360" w:lineRule="auto"/>
        <w:rPr>
          <w:rFonts w:ascii="Arial" w:hAnsi="Arial" w:cs="Arial"/>
          <w:b/>
          <w:bCs/>
          <w:sz w:val="24"/>
          <w:szCs w:val="24"/>
        </w:rPr>
      </w:pPr>
    </w:p>
    <w:p w14:paraId="0AA5AF18" w14:textId="150DBCBA" w:rsidR="00093E87" w:rsidRDefault="00093E87" w:rsidP="00F641E2">
      <w:pPr>
        <w:spacing w:line="360" w:lineRule="auto"/>
        <w:rPr>
          <w:rFonts w:ascii="Arial" w:hAnsi="Arial" w:cs="Arial"/>
          <w:b/>
          <w:bCs/>
          <w:sz w:val="24"/>
          <w:szCs w:val="24"/>
        </w:rPr>
      </w:pPr>
      <w:r w:rsidRPr="00093E87">
        <w:rPr>
          <w:rFonts w:ascii="Arial" w:hAnsi="Arial" w:cs="Arial"/>
          <w:b/>
          <w:bCs/>
          <w:sz w:val="24"/>
          <w:szCs w:val="24"/>
        </w:rPr>
        <w:t>Business process diagram:</w:t>
      </w:r>
    </w:p>
    <w:p w14:paraId="4B0DD887" w14:textId="57385E54" w:rsidR="00093E87" w:rsidRDefault="005C5DB9" w:rsidP="00F641E2">
      <w:pPr>
        <w:spacing w:line="360" w:lineRule="auto"/>
        <w:rPr>
          <w:rFonts w:ascii="Arial" w:hAnsi="Arial" w:cs="Arial"/>
          <w:b/>
          <w:bCs/>
          <w:sz w:val="24"/>
          <w:szCs w:val="24"/>
        </w:rPr>
      </w:pPr>
      <w:r>
        <w:rPr>
          <w:rFonts w:ascii="Arial" w:hAnsi="Arial" w:cs="Arial"/>
          <w:b/>
          <w:bCs/>
          <w:noProof/>
          <w:sz w:val="24"/>
          <w:szCs w:val="24"/>
        </w:rPr>
        <w:drawing>
          <wp:inline distT="0" distB="0" distL="0" distR="0" wp14:anchorId="6C736735" wp14:editId="1CFDFF50">
            <wp:extent cx="5938520" cy="353949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3539490"/>
                    </a:xfrm>
                    <a:prstGeom prst="rect">
                      <a:avLst/>
                    </a:prstGeom>
                    <a:noFill/>
                    <a:ln>
                      <a:noFill/>
                    </a:ln>
                  </pic:spPr>
                </pic:pic>
              </a:graphicData>
            </a:graphic>
          </wp:inline>
        </w:drawing>
      </w:r>
    </w:p>
    <w:p w14:paraId="05BD2645" w14:textId="194AF856" w:rsidR="00C84A42" w:rsidRDefault="00C84A42" w:rsidP="00F641E2">
      <w:pPr>
        <w:spacing w:line="360" w:lineRule="auto"/>
        <w:rPr>
          <w:rFonts w:ascii="Arial" w:hAnsi="Arial" w:cs="Arial"/>
          <w:sz w:val="24"/>
          <w:szCs w:val="24"/>
        </w:rPr>
      </w:pPr>
      <w:r>
        <w:rPr>
          <w:rFonts w:ascii="Arial" w:hAnsi="Arial" w:cs="Arial"/>
          <w:sz w:val="24"/>
          <w:szCs w:val="24"/>
        </w:rPr>
        <w:t>(Image is available in folder business process diagram for better viewing)</w:t>
      </w:r>
    </w:p>
    <w:p w14:paraId="6C25C08C" w14:textId="75FA1B9F" w:rsidR="00BE425D" w:rsidRDefault="00BE425D" w:rsidP="00F641E2">
      <w:pPr>
        <w:spacing w:line="360" w:lineRule="auto"/>
        <w:rPr>
          <w:rFonts w:ascii="Arial" w:hAnsi="Arial" w:cs="Arial"/>
          <w:sz w:val="24"/>
          <w:szCs w:val="24"/>
        </w:rPr>
      </w:pPr>
      <w:r>
        <w:rPr>
          <w:rFonts w:ascii="Arial" w:hAnsi="Arial" w:cs="Arial"/>
          <w:sz w:val="24"/>
          <w:szCs w:val="24"/>
        </w:rPr>
        <w:t>Brief discussion:</w:t>
      </w:r>
    </w:p>
    <w:p w14:paraId="17028B4A" w14:textId="5EA70ABA" w:rsidR="003D6498" w:rsidRPr="00511EF6" w:rsidRDefault="003D6498" w:rsidP="00F641E2">
      <w:pPr>
        <w:spacing w:line="360" w:lineRule="auto"/>
        <w:rPr>
          <w:rFonts w:ascii="Arial" w:hAnsi="Arial" w:cs="Arial"/>
          <w:sz w:val="24"/>
          <w:szCs w:val="24"/>
        </w:rPr>
      </w:pPr>
      <w:r>
        <w:rPr>
          <w:rFonts w:ascii="Arial" w:hAnsi="Arial" w:cs="Arial"/>
          <w:sz w:val="24"/>
          <w:szCs w:val="24"/>
        </w:rPr>
        <w:tab/>
      </w:r>
      <w:r w:rsidR="00BF46A1">
        <w:rPr>
          <w:rFonts w:ascii="Arial" w:hAnsi="Arial" w:cs="Arial"/>
          <w:sz w:val="24"/>
          <w:szCs w:val="24"/>
        </w:rPr>
        <w:t xml:space="preserve">For the business process diagram, I went a little more complex than the use case diagram as I really wanted to show how a lot of interactions are handled between the customer and the server/systems. It is split in two sections of two parts, one for handling </w:t>
      </w:r>
      <w:r w:rsidR="00BF46A1">
        <w:rPr>
          <w:rFonts w:ascii="Arial" w:hAnsi="Arial" w:cs="Arial"/>
          <w:sz w:val="24"/>
          <w:szCs w:val="24"/>
        </w:rPr>
        <w:lastRenderedPageBreak/>
        <w:t xml:space="preserve">in-person interactions and another for handling curbside and drone delivery options, finally each of these are in two parts one part to show what the customer does and another part to show what the server does. In the transaction system </w:t>
      </w:r>
      <w:r w:rsidR="0065211B">
        <w:rPr>
          <w:rFonts w:ascii="Arial" w:hAnsi="Arial" w:cs="Arial"/>
          <w:sz w:val="24"/>
          <w:szCs w:val="24"/>
        </w:rPr>
        <w:t xml:space="preserve">a majority of work is being done by the server whereas the customer does not have to do much of work at </w:t>
      </w:r>
      <w:proofErr w:type="gramStart"/>
      <w:r w:rsidR="0065211B">
        <w:rPr>
          <w:rFonts w:ascii="Arial" w:hAnsi="Arial" w:cs="Arial"/>
          <w:sz w:val="24"/>
          <w:szCs w:val="24"/>
        </w:rPr>
        <w:t>all</w:t>
      </w:r>
      <w:r w:rsidR="00956D8C">
        <w:rPr>
          <w:rFonts w:ascii="Arial" w:hAnsi="Arial" w:cs="Arial"/>
          <w:sz w:val="24"/>
          <w:szCs w:val="24"/>
        </w:rPr>
        <w:t>, and</w:t>
      </w:r>
      <w:proofErr w:type="gramEnd"/>
      <w:r w:rsidR="00956D8C">
        <w:rPr>
          <w:rFonts w:ascii="Arial" w:hAnsi="Arial" w:cs="Arial"/>
          <w:sz w:val="24"/>
          <w:szCs w:val="24"/>
        </w:rPr>
        <w:t xml:space="preserve"> demonstrates how the server </w:t>
      </w:r>
      <w:r w:rsidR="00FB0C7D">
        <w:rPr>
          <w:rFonts w:ascii="Arial" w:hAnsi="Arial" w:cs="Arial"/>
          <w:sz w:val="24"/>
          <w:szCs w:val="24"/>
        </w:rPr>
        <w:t xml:space="preserve">verifies and reverifies every action done and handles what to do after that such as further processing or </w:t>
      </w:r>
      <w:r w:rsidR="009F5587">
        <w:rPr>
          <w:rFonts w:ascii="Arial" w:hAnsi="Arial" w:cs="Arial"/>
          <w:sz w:val="24"/>
          <w:szCs w:val="24"/>
        </w:rPr>
        <w:t xml:space="preserve">waiting on the customer to do something like leave the store or to </w:t>
      </w:r>
      <w:r w:rsidR="00372CA2">
        <w:rPr>
          <w:rFonts w:ascii="Arial" w:hAnsi="Arial" w:cs="Arial"/>
          <w:sz w:val="24"/>
          <w:szCs w:val="24"/>
        </w:rPr>
        <w:t>display actions to confirm to the customer.</w:t>
      </w:r>
    </w:p>
    <w:p w14:paraId="4BD3DECF" w14:textId="77777777" w:rsidR="00374150" w:rsidRPr="00093E87" w:rsidRDefault="00374150" w:rsidP="00F641E2">
      <w:pPr>
        <w:spacing w:line="360" w:lineRule="auto"/>
        <w:rPr>
          <w:rFonts w:ascii="Arial" w:hAnsi="Arial" w:cs="Arial"/>
          <w:b/>
          <w:bCs/>
          <w:sz w:val="24"/>
          <w:szCs w:val="24"/>
        </w:rPr>
      </w:pPr>
    </w:p>
    <w:p w14:paraId="4241CA22" w14:textId="23E3C340" w:rsidR="00093E87" w:rsidRDefault="00093E87" w:rsidP="00F641E2">
      <w:pPr>
        <w:spacing w:line="360" w:lineRule="auto"/>
        <w:rPr>
          <w:rFonts w:ascii="Arial" w:hAnsi="Arial" w:cs="Arial"/>
          <w:b/>
          <w:bCs/>
          <w:sz w:val="24"/>
          <w:szCs w:val="24"/>
        </w:rPr>
      </w:pPr>
      <w:r w:rsidRPr="00093E87">
        <w:rPr>
          <w:rFonts w:ascii="Arial" w:hAnsi="Arial" w:cs="Arial"/>
          <w:b/>
          <w:bCs/>
          <w:sz w:val="24"/>
          <w:szCs w:val="24"/>
        </w:rPr>
        <w:t>Data flow diagram:</w:t>
      </w:r>
    </w:p>
    <w:p w14:paraId="7748128D" w14:textId="5DBFFC9E" w:rsidR="00C42F0C" w:rsidRDefault="00AE4204" w:rsidP="00F641E2">
      <w:pPr>
        <w:pBdr>
          <w:bottom w:val="single" w:sz="6" w:space="1" w:color="auto"/>
        </w:pBdr>
        <w:spacing w:line="360" w:lineRule="auto"/>
        <w:rPr>
          <w:rFonts w:ascii="Arial" w:hAnsi="Arial" w:cs="Arial"/>
          <w:sz w:val="24"/>
          <w:szCs w:val="24"/>
        </w:rPr>
      </w:pPr>
      <w:r>
        <w:rPr>
          <w:rFonts w:ascii="Arial" w:hAnsi="Arial" w:cs="Arial"/>
          <w:noProof/>
          <w:sz w:val="24"/>
          <w:szCs w:val="24"/>
        </w:rPr>
        <w:drawing>
          <wp:inline distT="0" distB="0" distL="0" distR="0" wp14:anchorId="4F503291" wp14:editId="1A2021DE">
            <wp:extent cx="5938520" cy="26447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2644775"/>
                    </a:xfrm>
                    <a:prstGeom prst="rect">
                      <a:avLst/>
                    </a:prstGeom>
                    <a:noFill/>
                    <a:ln>
                      <a:noFill/>
                    </a:ln>
                  </pic:spPr>
                </pic:pic>
              </a:graphicData>
            </a:graphic>
          </wp:inline>
        </w:drawing>
      </w:r>
    </w:p>
    <w:p w14:paraId="528CCAAF" w14:textId="77777777" w:rsidR="0062347D" w:rsidRDefault="0093303B" w:rsidP="0062347D">
      <w:pPr>
        <w:pBdr>
          <w:bottom w:val="single" w:sz="6" w:space="1" w:color="auto"/>
        </w:pBdr>
        <w:spacing w:line="360" w:lineRule="auto"/>
        <w:rPr>
          <w:rFonts w:ascii="Arial" w:hAnsi="Arial" w:cs="Arial"/>
          <w:sz w:val="24"/>
          <w:szCs w:val="24"/>
        </w:rPr>
      </w:pPr>
      <w:r>
        <w:rPr>
          <w:rFonts w:ascii="Arial" w:hAnsi="Arial" w:cs="Arial"/>
          <w:sz w:val="24"/>
          <w:szCs w:val="24"/>
        </w:rPr>
        <w:t>(Image is available in folder data flow diagram for better viewing)</w:t>
      </w:r>
    </w:p>
    <w:p w14:paraId="08DED9D8" w14:textId="7E4873B0" w:rsidR="0009527C" w:rsidRDefault="0009527C" w:rsidP="0062347D">
      <w:pPr>
        <w:pBdr>
          <w:bottom w:val="single" w:sz="6" w:space="1" w:color="auto"/>
        </w:pBdr>
        <w:spacing w:line="360" w:lineRule="auto"/>
        <w:rPr>
          <w:rFonts w:ascii="Arial" w:hAnsi="Arial" w:cs="Arial"/>
          <w:sz w:val="24"/>
          <w:szCs w:val="24"/>
        </w:rPr>
      </w:pPr>
      <w:r>
        <w:rPr>
          <w:rFonts w:ascii="Arial" w:hAnsi="Arial" w:cs="Arial"/>
          <w:sz w:val="24"/>
          <w:szCs w:val="24"/>
        </w:rPr>
        <w:t>Brief discussion:</w:t>
      </w:r>
    </w:p>
    <w:p w14:paraId="47ED8B15" w14:textId="13883BD2" w:rsidR="0093303B" w:rsidRDefault="00896C53" w:rsidP="00F641E2">
      <w:pPr>
        <w:pBdr>
          <w:bottom w:val="single" w:sz="6" w:space="1" w:color="auto"/>
        </w:pBdr>
        <w:spacing w:line="360" w:lineRule="auto"/>
        <w:rPr>
          <w:rFonts w:ascii="Arial" w:hAnsi="Arial" w:cs="Arial"/>
          <w:sz w:val="24"/>
          <w:szCs w:val="24"/>
        </w:rPr>
      </w:pPr>
      <w:r>
        <w:rPr>
          <w:rFonts w:ascii="Arial" w:hAnsi="Arial" w:cs="Arial"/>
          <w:sz w:val="24"/>
          <w:szCs w:val="24"/>
        </w:rPr>
        <w:tab/>
      </w:r>
      <w:r w:rsidR="008A57E4">
        <w:rPr>
          <w:rFonts w:ascii="Arial" w:hAnsi="Arial" w:cs="Arial"/>
          <w:sz w:val="24"/>
          <w:szCs w:val="24"/>
        </w:rPr>
        <w:t xml:space="preserve">The data flow diagram is also much more complex than the use case diagram, as I mostly used the use case diagram to oversimplify the system and then break it down with the business process diagram and data flow diagram. With the data flow diagram, it could be broken down much, much more however I decided to limit myself to what is displayed before it becomes too complex making it less understandable. We </w:t>
      </w:r>
      <w:proofErr w:type="gramStart"/>
      <w:r w:rsidR="008A57E4">
        <w:rPr>
          <w:rFonts w:ascii="Arial" w:hAnsi="Arial" w:cs="Arial"/>
          <w:sz w:val="24"/>
          <w:szCs w:val="24"/>
        </w:rPr>
        <w:t>are able to</w:t>
      </w:r>
      <w:proofErr w:type="gramEnd"/>
      <w:r w:rsidR="008A57E4">
        <w:rPr>
          <w:rFonts w:ascii="Arial" w:hAnsi="Arial" w:cs="Arial"/>
          <w:sz w:val="24"/>
          <w:szCs w:val="24"/>
        </w:rPr>
        <w:t xml:space="preserve"> see that the transaction system </w:t>
      </w:r>
      <w:r w:rsidR="00C144DC">
        <w:rPr>
          <w:rFonts w:ascii="Arial" w:hAnsi="Arial" w:cs="Arial"/>
          <w:sz w:val="24"/>
          <w:szCs w:val="24"/>
        </w:rPr>
        <w:t xml:space="preserve">does many checks and writes to databases to log everything being done so that everything may be looked back to later, analyzed, </w:t>
      </w:r>
      <w:r w:rsidR="00C144DC">
        <w:rPr>
          <w:rFonts w:ascii="Arial" w:hAnsi="Arial" w:cs="Arial"/>
          <w:sz w:val="24"/>
          <w:szCs w:val="24"/>
        </w:rPr>
        <w:lastRenderedPageBreak/>
        <w:t xml:space="preserve">verified, and corrected if needed. </w:t>
      </w:r>
      <w:r w:rsidR="00D827BF">
        <w:rPr>
          <w:rFonts w:ascii="Arial" w:hAnsi="Arial" w:cs="Arial"/>
          <w:sz w:val="24"/>
          <w:szCs w:val="24"/>
        </w:rPr>
        <w:t xml:space="preserve">The data flow diagram shows </w:t>
      </w:r>
      <w:proofErr w:type="gramStart"/>
      <w:r w:rsidR="00D827BF">
        <w:rPr>
          <w:rFonts w:ascii="Arial" w:hAnsi="Arial" w:cs="Arial"/>
          <w:sz w:val="24"/>
          <w:szCs w:val="24"/>
        </w:rPr>
        <w:t>all of</w:t>
      </w:r>
      <w:proofErr w:type="gramEnd"/>
      <w:r w:rsidR="00D827BF">
        <w:rPr>
          <w:rFonts w:ascii="Arial" w:hAnsi="Arial" w:cs="Arial"/>
          <w:sz w:val="24"/>
          <w:szCs w:val="24"/>
        </w:rPr>
        <w:t xml:space="preserve"> the actions and the data as a result of it and what happens to the data all the way from walking into the store to processing payments, handling drone deliveries and curbside locker deliveries</w:t>
      </w:r>
      <w:r w:rsidR="004420A2">
        <w:rPr>
          <w:rFonts w:ascii="Arial" w:hAnsi="Arial" w:cs="Arial"/>
          <w:sz w:val="24"/>
          <w:szCs w:val="24"/>
        </w:rPr>
        <w:t xml:space="preserve"> as well as how the customer (external entity) interacts with the system and changes data and how we process it.</w:t>
      </w:r>
    </w:p>
    <w:p w14:paraId="759701B0" w14:textId="77777777" w:rsidR="00896C53" w:rsidRPr="00896C53" w:rsidRDefault="00896C53" w:rsidP="00F641E2">
      <w:pPr>
        <w:pBdr>
          <w:bottom w:val="single" w:sz="6" w:space="1" w:color="auto"/>
        </w:pBdr>
        <w:spacing w:line="360" w:lineRule="auto"/>
        <w:rPr>
          <w:rFonts w:ascii="Arial" w:hAnsi="Arial" w:cs="Arial"/>
          <w:sz w:val="24"/>
          <w:szCs w:val="24"/>
        </w:rPr>
      </w:pPr>
    </w:p>
    <w:p w14:paraId="50FE7AEE" w14:textId="76EB14DC" w:rsidR="00093E87" w:rsidRPr="00093E87" w:rsidRDefault="00C42F0C" w:rsidP="00093E87">
      <w:pPr>
        <w:spacing w:line="360" w:lineRule="auto"/>
        <w:rPr>
          <w:rFonts w:ascii="Arial" w:hAnsi="Arial" w:cs="Arial"/>
          <w:b/>
          <w:bCs/>
          <w:sz w:val="24"/>
          <w:szCs w:val="24"/>
          <w:u w:val="single"/>
        </w:rPr>
      </w:pPr>
      <w:r w:rsidRPr="00C42F0C">
        <w:rPr>
          <w:rFonts w:ascii="Arial" w:hAnsi="Arial" w:cs="Arial"/>
          <w:b/>
          <w:bCs/>
          <w:sz w:val="24"/>
          <w:szCs w:val="24"/>
          <w:highlight w:val="green"/>
          <w:u w:val="single"/>
        </w:rPr>
        <w:t>Human Resource System</w:t>
      </w:r>
    </w:p>
    <w:p w14:paraId="4DBEDCE5" w14:textId="77777777" w:rsidR="00093E87" w:rsidRDefault="00093E87" w:rsidP="00093E87">
      <w:pPr>
        <w:spacing w:line="360" w:lineRule="auto"/>
        <w:rPr>
          <w:rFonts w:ascii="Arial" w:hAnsi="Arial" w:cs="Arial"/>
          <w:b/>
          <w:bCs/>
          <w:sz w:val="24"/>
          <w:szCs w:val="24"/>
        </w:rPr>
      </w:pPr>
      <w:r w:rsidRPr="00093E87">
        <w:rPr>
          <w:rFonts w:ascii="Arial" w:hAnsi="Arial" w:cs="Arial"/>
          <w:b/>
          <w:bCs/>
          <w:sz w:val="24"/>
          <w:szCs w:val="24"/>
        </w:rPr>
        <w:t>Business Case:</w:t>
      </w:r>
    </w:p>
    <w:p w14:paraId="3AD1188F" w14:textId="77FC16BB" w:rsidR="002038F7" w:rsidRDefault="00E0673F" w:rsidP="00093E87">
      <w:pPr>
        <w:spacing w:line="360" w:lineRule="auto"/>
        <w:rPr>
          <w:rFonts w:ascii="Arial" w:hAnsi="Arial" w:cs="Arial"/>
          <w:sz w:val="24"/>
          <w:szCs w:val="24"/>
        </w:rPr>
      </w:pPr>
      <w:r>
        <w:rPr>
          <w:rFonts w:ascii="Arial" w:hAnsi="Arial" w:cs="Arial"/>
          <w:b/>
          <w:bCs/>
          <w:sz w:val="24"/>
          <w:szCs w:val="24"/>
        </w:rPr>
        <w:tab/>
      </w:r>
      <w:r w:rsidR="00ED23A6">
        <w:rPr>
          <w:rFonts w:ascii="Arial" w:hAnsi="Arial" w:cs="Arial"/>
          <w:sz w:val="24"/>
          <w:szCs w:val="24"/>
        </w:rPr>
        <w:t xml:space="preserve">Our human resource system is a bit different than other companies because </w:t>
      </w:r>
      <w:proofErr w:type="gramStart"/>
      <w:r w:rsidR="00ED23A6">
        <w:rPr>
          <w:rFonts w:ascii="Arial" w:hAnsi="Arial" w:cs="Arial"/>
          <w:sz w:val="24"/>
          <w:szCs w:val="24"/>
        </w:rPr>
        <w:t>the vast majority of</w:t>
      </w:r>
      <w:proofErr w:type="gramEnd"/>
      <w:r w:rsidR="00ED23A6">
        <w:rPr>
          <w:rFonts w:ascii="Arial" w:hAnsi="Arial" w:cs="Arial"/>
          <w:sz w:val="24"/>
          <w:szCs w:val="24"/>
        </w:rPr>
        <w:t xml:space="preserve"> our stores focus on not having humans at all. Despite this, there are some situations where we would have no choice but to have humans such as faulty sensors or cameras. This is where the human resource system focuses on.</w:t>
      </w:r>
    </w:p>
    <w:p w14:paraId="1D0105F0" w14:textId="7040E996" w:rsidR="004029BA" w:rsidRDefault="004029BA" w:rsidP="004029BA">
      <w:pPr>
        <w:spacing w:line="360" w:lineRule="auto"/>
        <w:ind w:firstLine="720"/>
        <w:rPr>
          <w:rFonts w:ascii="Arial" w:hAnsi="Arial" w:cs="Arial"/>
          <w:sz w:val="24"/>
          <w:szCs w:val="24"/>
        </w:rPr>
      </w:pPr>
      <w:r>
        <w:rPr>
          <w:rFonts w:ascii="Arial" w:hAnsi="Arial" w:cs="Arial"/>
          <w:sz w:val="24"/>
          <w:szCs w:val="24"/>
        </w:rPr>
        <w:t>Some internal factors that will affect this system ar</w:t>
      </w:r>
      <w:r w:rsidR="00F06063">
        <w:rPr>
          <w:rFonts w:ascii="Arial" w:hAnsi="Arial" w:cs="Arial"/>
          <w:sz w:val="24"/>
          <w:szCs w:val="24"/>
        </w:rPr>
        <w:t xml:space="preserve">e how many employees are currently in the area. Since we are an autonomous focused </w:t>
      </w:r>
      <w:proofErr w:type="gramStart"/>
      <w:r w:rsidR="00F06063">
        <w:rPr>
          <w:rFonts w:ascii="Arial" w:hAnsi="Arial" w:cs="Arial"/>
          <w:sz w:val="24"/>
          <w:szCs w:val="24"/>
        </w:rPr>
        <w:t>company</w:t>
      </w:r>
      <w:proofErr w:type="gramEnd"/>
      <w:r w:rsidR="00F06063">
        <w:rPr>
          <w:rFonts w:ascii="Arial" w:hAnsi="Arial" w:cs="Arial"/>
          <w:sz w:val="24"/>
          <w:szCs w:val="24"/>
        </w:rPr>
        <w:t xml:space="preserve"> we do not have many employees handling the actual stores and most of them are in research and development, as a result of this there may be only a few employees who handle differing regions of stores</w:t>
      </w:r>
      <w:r w:rsidR="00FB6C85">
        <w:rPr>
          <w:rFonts w:ascii="Arial" w:hAnsi="Arial" w:cs="Arial"/>
          <w:sz w:val="24"/>
          <w:szCs w:val="24"/>
        </w:rPr>
        <w:t xml:space="preserve">. </w:t>
      </w:r>
    </w:p>
    <w:p w14:paraId="4D0B3B67" w14:textId="4AF9F9DB" w:rsidR="004029BA" w:rsidRDefault="004029BA" w:rsidP="004029BA">
      <w:pPr>
        <w:spacing w:line="360" w:lineRule="auto"/>
        <w:ind w:firstLine="720"/>
        <w:rPr>
          <w:rFonts w:ascii="Arial" w:hAnsi="Arial" w:cs="Arial"/>
          <w:sz w:val="24"/>
          <w:szCs w:val="24"/>
        </w:rPr>
      </w:pPr>
      <w:r>
        <w:rPr>
          <w:rFonts w:ascii="Arial" w:hAnsi="Arial" w:cs="Arial"/>
          <w:sz w:val="24"/>
          <w:szCs w:val="24"/>
        </w:rPr>
        <w:t xml:space="preserve">Some </w:t>
      </w:r>
      <w:r>
        <w:rPr>
          <w:rFonts w:ascii="Arial" w:hAnsi="Arial" w:cs="Arial"/>
          <w:sz w:val="24"/>
          <w:szCs w:val="24"/>
        </w:rPr>
        <w:t>external</w:t>
      </w:r>
      <w:r>
        <w:rPr>
          <w:rFonts w:ascii="Arial" w:hAnsi="Arial" w:cs="Arial"/>
          <w:sz w:val="24"/>
          <w:szCs w:val="24"/>
        </w:rPr>
        <w:t xml:space="preserve"> factors that will affect this system are</w:t>
      </w:r>
      <w:r w:rsidR="007A4C53">
        <w:rPr>
          <w:rFonts w:ascii="Arial" w:hAnsi="Arial" w:cs="Arial"/>
          <w:sz w:val="24"/>
          <w:szCs w:val="24"/>
        </w:rPr>
        <w:t xml:space="preserve"> of course weather and how employees are able to get to a store to fix issues when they arise. </w:t>
      </w:r>
      <w:r w:rsidR="000B26DB">
        <w:rPr>
          <w:rFonts w:ascii="Arial" w:hAnsi="Arial" w:cs="Arial"/>
          <w:sz w:val="24"/>
          <w:szCs w:val="24"/>
        </w:rPr>
        <w:t>We also have replacement parts for everything at every store location, however, if something were to break and somehow the parts used to replace it are not logged then they may not be available if something breaks again needing that part.</w:t>
      </w:r>
    </w:p>
    <w:p w14:paraId="510F8171" w14:textId="77777777" w:rsidR="004029BA" w:rsidRPr="00E0673F" w:rsidRDefault="004029BA" w:rsidP="004029BA">
      <w:pPr>
        <w:spacing w:line="360" w:lineRule="auto"/>
        <w:ind w:firstLine="720"/>
      </w:pPr>
    </w:p>
    <w:p w14:paraId="11890EB6" w14:textId="0937C018" w:rsidR="00093E87" w:rsidRDefault="00093E87" w:rsidP="00093E87">
      <w:pPr>
        <w:spacing w:line="360" w:lineRule="auto"/>
        <w:rPr>
          <w:rFonts w:ascii="Arial" w:hAnsi="Arial" w:cs="Arial"/>
          <w:b/>
          <w:bCs/>
          <w:sz w:val="24"/>
          <w:szCs w:val="24"/>
        </w:rPr>
      </w:pPr>
      <w:r w:rsidRPr="00093E87">
        <w:rPr>
          <w:rFonts w:ascii="Arial" w:hAnsi="Arial" w:cs="Arial"/>
          <w:b/>
          <w:bCs/>
          <w:sz w:val="24"/>
          <w:szCs w:val="24"/>
        </w:rPr>
        <w:t>Use case diagram:</w:t>
      </w:r>
    </w:p>
    <w:p w14:paraId="520624F2" w14:textId="35FFF4AD" w:rsidR="00093E87" w:rsidRDefault="00563661" w:rsidP="00093E87">
      <w:pPr>
        <w:spacing w:line="360" w:lineRule="auto"/>
        <w:rPr>
          <w:rFonts w:ascii="Arial" w:hAnsi="Arial" w:cs="Arial"/>
          <w:b/>
          <w:bCs/>
          <w:sz w:val="24"/>
          <w:szCs w:val="24"/>
        </w:rPr>
      </w:pPr>
      <w:r>
        <w:rPr>
          <w:rFonts w:ascii="Arial" w:hAnsi="Arial" w:cs="Arial"/>
          <w:b/>
          <w:bCs/>
          <w:noProof/>
          <w:sz w:val="24"/>
          <w:szCs w:val="24"/>
        </w:rPr>
        <w:lastRenderedPageBreak/>
        <w:drawing>
          <wp:inline distT="0" distB="0" distL="0" distR="0" wp14:anchorId="12001DA1" wp14:editId="6732646B">
            <wp:extent cx="5010150" cy="412628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4717" cy="4130050"/>
                    </a:xfrm>
                    <a:prstGeom prst="rect">
                      <a:avLst/>
                    </a:prstGeom>
                    <a:noFill/>
                    <a:ln>
                      <a:noFill/>
                    </a:ln>
                  </pic:spPr>
                </pic:pic>
              </a:graphicData>
            </a:graphic>
          </wp:inline>
        </w:drawing>
      </w:r>
    </w:p>
    <w:p w14:paraId="02916CFD" w14:textId="56B8D28E" w:rsidR="00C86DD4" w:rsidRDefault="00563661" w:rsidP="00C86DD4">
      <w:pPr>
        <w:spacing w:line="360" w:lineRule="auto"/>
        <w:rPr>
          <w:rFonts w:ascii="Arial" w:hAnsi="Arial" w:cs="Arial"/>
          <w:sz w:val="24"/>
          <w:szCs w:val="24"/>
        </w:rPr>
      </w:pPr>
      <w:r>
        <w:rPr>
          <w:rFonts w:ascii="Arial" w:hAnsi="Arial" w:cs="Arial"/>
          <w:sz w:val="24"/>
          <w:szCs w:val="24"/>
        </w:rPr>
        <w:t>(Image is available in folder</w:t>
      </w:r>
      <w:r w:rsidR="003A16B4">
        <w:rPr>
          <w:rFonts w:ascii="Arial" w:hAnsi="Arial" w:cs="Arial"/>
          <w:sz w:val="24"/>
          <w:szCs w:val="24"/>
        </w:rPr>
        <w:t xml:space="preserve"> use case diagram</w:t>
      </w:r>
      <w:r w:rsidR="00BA7FAB">
        <w:rPr>
          <w:rFonts w:ascii="Arial" w:hAnsi="Arial" w:cs="Arial"/>
          <w:sz w:val="24"/>
          <w:szCs w:val="24"/>
        </w:rPr>
        <w:t xml:space="preserve"> </w:t>
      </w:r>
      <w:r>
        <w:rPr>
          <w:rFonts w:ascii="Arial" w:hAnsi="Arial" w:cs="Arial"/>
          <w:sz w:val="24"/>
          <w:szCs w:val="24"/>
        </w:rPr>
        <w:t>for better viewing)</w:t>
      </w:r>
      <w:r w:rsidR="00C86DD4">
        <w:rPr>
          <w:rFonts w:ascii="Arial" w:hAnsi="Arial" w:cs="Arial"/>
          <w:sz w:val="24"/>
          <w:szCs w:val="24"/>
        </w:rPr>
        <w:br/>
        <w:t>Brief discussion:</w:t>
      </w:r>
    </w:p>
    <w:p w14:paraId="06981EFA" w14:textId="77777777" w:rsidR="00820AD3" w:rsidRDefault="00576089" w:rsidP="00C86DD4">
      <w:pPr>
        <w:spacing w:line="360" w:lineRule="auto"/>
        <w:rPr>
          <w:rFonts w:ascii="Arial" w:hAnsi="Arial" w:cs="Arial"/>
          <w:sz w:val="24"/>
          <w:szCs w:val="24"/>
        </w:rPr>
      </w:pPr>
      <w:r>
        <w:rPr>
          <w:rFonts w:ascii="Arial" w:hAnsi="Arial" w:cs="Arial"/>
          <w:sz w:val="24"/>
          <w:szCs w:val="24"/>
        </w:rPr>
        <w:tab/>
      </w:r>
      <w:r w:rsidR="005B0503">
        <w:rPr>
          <w:rFonts w:ascii="Arial" w:hAnsi="Arial" w:cs="Arial"/>
          <w:sz w:val="24"/>
          <w:szCs w:val="24"/>
        </w:rPr>
        <w:t xml:space="preserve">Our company focuses on not needing humans, thus making the human resource system a bit unusual. There are only a few areas which our store </w:t>
      </w:r>
      <w:proofErr w:type="gramStart"/>
      <w:r w:rsidR="005B0503">
        <w:rPr>
          <w:rFonts w:ascii="Arial" w:hAnsi="Arial" w:cs="Arial"/>
          <w:sz w:val="24"/>
          <w:szCs w:val="24"/>
        </w:rPr>
        <w:t>actually needs</w:t>
      </w:r>
      <w:proofErr w:type="gramEnd"/>
      <w:r w:rsidR="005B0503">
        <w:rPr>
          <w:rFonts w:ascii="Arial" w:hAnsi="Arial" w:cs="Arial"/>
          <w:sz w:val="24"/>
          <w:szCs w:val="24"/>
        </w:rPr>
        <w:t xml:space="preserve"> humans and to use a human resource system, which is reflected in our use case diagram. The use case diagram has the system on the left side and the employees on the right side because the server sends information and interacts with the components in the store to then send information to the employee of what they need to do. </w:t>
      </w:r>
      <w:r w:rsidR="00F34E9D">
        <w:rPr>
          <w:rFonts w:ascii="Arial" w:hAnsi="Arial" w:cs="Arial"/>
          <w:sz w:val="24"/>
          <w:szCs w:val="24"/>
        </w:rPr>
        <w:t xml:space="preserve">The three things in the use case diagram are if a customer orders a delivery and then tells our system that the drone has not arrived yet, the second is detecting a faulty sensor, and the third is detecting a faulty camera. </w:t>
      </w:r>
    </w:p>
    <w:p w14:paraId="0B727EC3" w14:textId="09FC5E5C" w:rsidR="00576089" w:rsidRDefault="00F34E9D" w:rsidP="00820AD3">
      <w:pPr>
        <w:spacing w:line="360" w:lineRule="auto"/>
        <w:ind w:firstLine="720"/>
        <w:rPr>
          <w:rFonts w:ascii="Arial" w:hAnsi="Arial" w:cs="Arial"/>
          <w:sz w:val="24"/>
          <w:szCs w:val="24"/>
        </w:rPr>
      </w:pPr>
      <w:r>
        <w:rPr>
          <w:rFonts w:ascii="Arial" w:hAnsi="Arial" w:cs="Arial"/>
          <w:sz w:val="24"/>
          <w:szCs w:val="24"/>
        </w:rPr>
        <w:t xml:space="preserve">If our customers report an order not received we need to verify that we actually sent out a drone, once we do this we can confirm if we did or did not, regardless of the result of this we then send out an employee </w:t>
      </w:r>
      <w:r w:rsidR="00D60FF9">
        <w:rPr>
          <w:rFonts w:ascii="Arial" w:hAnsi="Arial" w:cs="Arial"/>
          <w:sz w:val="24"/>
          <w:szCs w:val="24"/>
        </w:rPr>
        <w:t xml:space="preserve">to confirm that the system is accurate, </w:t>
      </w:r>
      <w:r w:rsidR="00D60FF9">
        <w:rPr>
          <w:rFonts w:ascii="Arial" w:hAnsi="Arial" w:cs="Arial"/>
          <w:sz w:val="24"/>
          <w:szCs w:val="24"/>
        </w:rPr>
        <w:lastRenderedPageBreak/>
        <w:t>finally we wait approximately 30 minutes to allow time for the customer to respond back if they have received a drone or not as they simply may be impatient or somehow the drone was delayed, after this if they report they received it we then end there, log it and mark it as a delayed order, however, if they have not received it we simply send out another drone with their product and start an internal investigation.</w:t>
      </w:r>
    </w:p>
    <w:p w14:paraId="31BC95B6" w14:textId="20D2CFAD" w:rsidR="004200A9" w:rsidRDefault="004200A9" w:rsidP="00820AD3">
      <w:pPr>
        <w:spacing w:line="360" w:lineRule="auto"/>
        <w:ind w:firstLine="720"/>
        <w:rPr>
          <w:rFonts w:ascii="Arial" w:hAnsi="Arial" w:cs="Arial"/>
          <w:sz w:val="24"/>
          <w:szCs w:val="24"/>
        </w:rPr>
      </w:pPr>
      <w:r>
        <w:rPr>
          <w:rFonts w:ascii="Arial" w:hAnsi="Arial" w:cs="Arial"/>
          <w:sz w:val="24"/>
          <w:szCs w:val="24"/>
        </w:rPr>
        <w:t xml:space="preserve">Our second and third actions in the use case diagram are simply for if the system detects a fault in our camera or sensor systems, if </w:t>
      </w:r>
      <w:proofErr w:type="gramStart"/>
      <w:r>
        <w:rPr>
          <w:rFonts w:ascii="Arial" w:hAnsi="Arial" w:cs="Arial"/>
          <w:sz w:val="24"/>
          <w:szCs w:val="24"/>
        </w:rPr>
        <w:t>so</w:t>
      </w:r>
      <w:proofErr w:type="gramEnd"/>
      <w:r>
        <w:rPr>
          <w:rFonts w:ascii="Arial" w:hAnsi="Arial" w:cs="Arial"/>
          <w:sz w:val="24"/>
          <w:szCs w:val="24"/>
        </w:rPr>
        <w:t xml:space="preserve"> it performs a diagnosis and communicates to send out an employee to first attempt to fix and then replace if the fix does not work.</w:t>
      </w:r>
    </w:p>
    <w:p w14:paraId="6B36816F" w14:textId="77777777" w:rsidR="00D40B0B" w:rsidRPr="00093E87" w:rsidRDefault="00D40B0B" w:rsidP="00093E87">
      <w:pPr>
        <w:spacing w:line="360" w:lineRule="auto"/>
        <w:rPr>
          <w:rFonts w:ascii="Arial" w:hAnsi="Arial" w:cs="Arial"/>
          <w:b/>
          <w:bCs/>
          <w:sz w:val="24"/>
          <w:szCs w:val="24"/>
        </w:rPr>
      </w:pPr>
    </w:p>
    <w:p w14:paraId="50C44708" w14:textId="77777777" w:rsidR="00093E87" w:rsidRDefault="00093E87" w:rsidP="00093E87">
      <w:pPr>
        <w:spacing w:line="360" w:lineRule="auto"/>
        <w:rPr>
          <w:rFonts w:ascii="Arial" w:hAnsi="Arial" w:cs="Arial"/>
          <w:b/>
          <w:bCs/>
          <w:sz w:val="24"/>
          <w:szCs w:val="24"/>
        </w:rPr>
      </w:pPr>
      <w:r w:rsidRPr="00093E87">
        <w:rPr>
          <w:rFonts w:ascii="Arial" w:hAnsi="Arial" w:cs="Arial"/>
          <w:b/>
          <w:bCs/>
          <w:sz w:val="24"/>
          <w:szCs w:val="24"/>
        </w:rPr>
        <w:t>Business process diagram:</w:t>
      </w:r>
    </w:p>
    <w:p w14:paraId="14E5E60F" w14:textId="0EC9669C" w:rsidR="00093E87" w:rsidRDefault="00DD2F74" w:rsidP="00093E87">
      <w:pPr>
        <w:spacing w:line="360" w:lineRule="auto"/>
        <w:rPr>
          <w:rFonts w:ascii="Arial" w:hAnsi="Arial" w:cs="Arial"/>
          <w:b/>
          <w:bCs/>
          <w:sz w:val="24"/>
          <w:szCs w:val="24"/>
        </w:rPr>
      </w:pPr>
      <w:r>
        <w:rPr>
          <w:rFonts w:ascii="Arial" w:hAnsi="Arial" w:cs="Arial"/>
          <w:b/>
          <w:bCs/>
          <w:noProof/>
          <w:sz w:val="24"/>
          <w:szCs w:val="24"/>
        </w:rPr>
        <w:drawing>
          <wp:inline distT="0" distB="0" distL="0" distR="0" wp14:anchorId="23BCF1E0" wp14:editId="086235B7">
            <wp:extent cx="5938520" cy="413956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8520" cy="4139565"/>
                    </a:xfrm>
                    <a:prstGeom prst="rect">
                      <a:avLst/>
                    </a:prstGeom>
                    <a:noFill/>
                    <a:ln>
                      <a:noFill/>
                    </a:ln>
                  </pic:spPr>
                </pic:pic>
              </a:graphicData>
            </a:graphic>
          </wp:inline>
        </w:drawing>
      </w:r>
    </w:p>
    <w:p w14:paraId="5F722C7C" w14:textId="3E4AA90F" w:rsidR="00DD2F74" w:rsidRDefault="00DD2F74" w:rsidP="00093E87">
      <w:pPr>
        <w:spacing w:line="360" w:lineRule="auto"/>
        <w:rPr>
          <w:rFonts w:ascii="Arial" w:hAnsi="Arial" w:cs="Arial"/>
          <w:sz w:val="24"/>
          <w:szCs w:val="24"/>
        </w:rPr>
      </w:pPr>
      <w:r>
        <w:rPr>
          <w:rFonts w:ascii="Arial" w:hAnsi="Arial" w:cs="Arial"/>
          <w:sz w:val="24"/>
          <w:szCs w:val="24"/>
        </w:rPr>
        <w:t>(Image is available in folder business process diagram for better viewing)</w:t>
      </w:r>
    </w:p>
    <w:p w14:paraId="61C98580" w14:textId="18864AEF" w:rsidR="00E5693A" w:rsidRDefault="003F6B18" w:rsidP="00093E87">
      <w:pPr>
        <w:spacing w:line="360" w:lineRule="auto"/>
        <w:rPr>
          <w:rFonts w:ascii="Arial" w:hAnsi="Arial" w:cs="Arial"/>
          <w:sz w:val="24"/>
          <w:szCs w:val="24"/>
        </w:rPr>
      </w:pPr>
      <w:r>
        <w:rPr>
          <w:rFonts w:ascii="Arial" w:hAnsi="Arial" w:cs="Arial"/>
          <w:sz w:val="24"/>
          <w:szCs w:val="24"/>
        </w:rPr>
        <w:t>Brief discussion:</w:t>
      </w:r>
    </w:p>
    <w:p w14:paraId="72F578A8" w14:textId="4C8E79F0" w:rsidR="0030660F" w:rsidRDefault="0030660F" w:rsidP="00093E87">
      <w:pPr>
        <w:spacing w:line="360" w:lineRule="auto"/>
        <w:rPr>
          <w:rFonts w:ascii="Arial" w:hAnsi="Arial" w:cs="Arial"/>
          <w:sz w:val="24"/>
          <w:szCs w:val="24"/>
        </w:rPr>
      </w:pPr>
      <w:r>
        <w:rPr>
          <w:rFonts w:ascii="Arial" w:hAnsi="Arial" w:cs="Arial"/>
          <w:sz w:val="24"/>
          <w:szCs w:val="24"/>
        </w:rPr>
        <w:lastRenderedPageBreak/>
        <w:tab/>
      </w:r>
      <w:r w:rsidR="007A3E55">
        <w:rPr>
          <w:rFonts w:ascii="Arial" w:hAnsi="Arial" w:cs="Arial"/>
          <w:sz w:val="24"/>
          <w:szCs w:val="24"/>
        </w:rPr>
        <w:t xml:space="preserve">The business diagram for the human resource system is quite simple as there is not too much to it, however, room has been left to expand into greater detail if needed to fully understand the system. The business diagram has 3 possible things to it which are broken down into customer, server, and employee, and it shows the process of </w:t>
      </w:r>
      <w:r w:rsidR="003C6464">
        <w:rPr>
          <w:rFonts w:ascii="Arial" w:hAnsi="Arial" w:cs="Arial"/>
          <w:sz w:val="24"/>
          <w:szCs w:val="24"/>
        </w:rPr>
        <w:t>how we schedule for employees and detect faulty sensors and cameras. Once one has been detected it schedules an employee who then handles their side such as attempting to fix it, allowing the system to determine if faulty still or fixed, if faulty still it schedules a replacement and then verifies that the replacement has been fixed. It also uses customers to help verif</w:t>
      </w:r>
      <w:r w:rsidR="00FF25FE">
        <w:rPr>
          <w:rFonts w:ascii="Arial" w:hAnsi="Arial" w:cs="Arial"/>
          <w:sz w:val="24"/>
          <w:szCs w:val="24"/>
        </w:rPr>
        <w:t xml:space="preserve">y </w:t>
      </w:r>
      <w:r w:rsidR="00242A3A">
        <w:rPr>
          <w:rFonts w:ascii="Arial" w:hAnsi="Arial" w:cs="Arial"/>
          <w:sz w:val="24"/>
          <w:szCs w:val="24"/>
        </w:rPr>
        <w:t xml:space="preserve">if they have not gotten their drone delivery which allows us to </w:t>
      </w:r>
      <w:proofErr w:type="gramStart"/>
      <w:r w:rsidR="00242A3A">
        <w:rPr>
          <w:rFonts w:ascii="Arial" w:hAnsi="Arial" w:cs="Arial"/>
          <w:sz w:val="24"/>
          <w:szCs w:val="24"/>
        </w:rPr>
        <w:t>then further proceed</w:t>
      </w:r>
      <w:proofErr w:type="gramEnd"/>
      <w:r w:rsidR="00242A3A">
        <w:rPr>
          <w:rFonts w:ascii="Arial" w:hAnsi="Arial" w:cs="Arial"/>
          <w:sz w:val="24"/>
          <w:szCs w:val="24"/>
        </w:rPr>
        <w:t xml:space="preserve"> to see if it is just a delay for some reason or if a new delivery needs to be placed</w:t>
      </w:r>
      <w:r w:rsidR="005356CB">
        <w:rPr>
          <w:rFonts w:ascii="Arial" w:hAnsi="Arial" w:cs="Arial"/>
          <w:sz w:val="24"/>
          <w:szCs w:val="24"/>
        </w:rPr>
        <w:t xml:space="preserve"> as well as showing an internal investigation being started if needed.</w:t>
      </w:r>
    </w:p>
    <w:p w14:paraId="04B65084" w14:textId="77777777" w:rsidR="00DD2F74" w:rsidRPr="00093E87" w:rsidRDefault="00DD2F74" w:rsidP="00093E87">
      <w:pPr>
        <w:spacing w:line="360" w:lineRule="auto"/>
        <w:rPr>
          <w:rFonts w:ascii="Arial" w:hAnsi="Arial" w:cs="Arial"/>
          <w:b/>
          <w:bCs/>
          <w:sz w:val="24"/>
          <w:szCs w:val="24"/>
        </w:rPr>
      </w:pPr>
    </w:p>
    <w:p w14:paraId="52B7935B" w14:textId="2400C166" w:rsidR="00093E87" w:rsidRDefault="00093E87" w:rsidP="00093E87">
      <w:pPr>
        <w:spacing w:line="360" w:lineRule="auto"/>
        <w:rPr>
          <w:rFonts w:ascii="Arial" w:hAnsi="Arial" w:cs="Arial"/>
          <w:b/>
          <w:bCs/>
          <w:sz w:val="24"/>
          <w:szCs w:val="24"/>
        </w:rPr>
      </w:pPr>
      <w:r w:rsidRPr="00093E87">
        <w:rPr>
          <w:rFonts w:ascii="Arial" w:hAnsi="Arial" w:cs="Arial"/>
          <w:b/>
          <w:bCs/>
          <w:sz w:val="24"/>
          <w:szCs w:val="24"/>
        </w:rPr>
        <w:t>Data flow diagram:</w:t>
      </w:r>
    </w:p>
    <w:p w14:paraId="4C083B06" w14:textId="5612B0EF" w:rsidR="00C42F0C" w:rsidRDefault="00AE4204" w:rsidP="00093E87">
      <w:pPr>
        <w:spacing w:line="360" w:lineRule="auto"/>
        <w:rPr>
          <w:rFonts w:ascii="Arial" w:hAnsi="Arial" w:cs="Arial"/>
          <w:b/>
          <w:bCs/>
          <w:sz w:val="24"/>
          <w:szCs w:val="24"/>
        </w:rPr>
      </w:pPr>
      <w:r>
        <w:rPr>
          <w:rFonts w:ascii="Arial" w:hAnsi="Arial" w:cs="Arial"/>
          <w:b/>
          <w:bCs/>
          <w:noProof/>
          <w:sz w:val="24"/>
          <w:szCs w:val="24"/>
        </w:rPr>
        <w:drawing>
          <wp:inline distT="0" distB="0" distL="0" distR="0" wp14:anchorId="4DD9B273" wp14:editId="0F414577">
            <wp:extent cx="5938520" cy="339217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8520" cy="3392170"/>
                    </a:xfrm>
                    <a:prstGeom prst="rect">
                      <a:avLst/>
                    </a:prstGeom>
                    <a:noFill/>
                    <a:ln>
                      <a:noFill/>
                    </a:ln>
                  </pic:spPr>
                </pic:pic>
              </a:graphicData>
            </a:graphic>
          </wp:inline>
        </w:drawing>
      </w:r>
    </w:p>
    <w:p w14:paraId="32DA2E31" w14:textId="313CC2E0" w:rsidR="00C42F0C" w:rsidRDefault="00050C53" w:rsidP="00C42F0C">
      <w:pPr>
        <w:pBdr>
          <w:bottom w:val="single" w:sz="6" w:space="1" w:color="auto"/>
        </w:pBdr>
        <w:spacing w:line="360" w:lineRule="auto"/>
        <w:rPr>
          <w:rFonts w:ascii="Arial" w:hAnsi="Arial" w:cs="Arial"/>
          <w:sz w:val="24"/>
          <w:szCs w:val="24"/>
        </w:rPr>
      </w:pPr>
      <w:r>
        <w:rPr>
          <w:rFonts w:ascii="Arial" w:hAnsi="Arial" w:cs="Arial"/>
          <w:sz w:val="24"/>
          <w:szCs w:val="24"/>
        </w:rPr>
        <w:t>(Image is available in folder data flow diagram for better viewing)</w:t>
      </w:r>
    </w:p>
    <w:p w14:paraId="030CD230" w14:textId="750157EB" w:rsidR="00505389" w:rsidRDefault="00EB58B3" w:rsidP="00C42F0C">
      <w:pPr>
        <w:pBdr>
          <w:bottom w:val="single" w:sz="6" w:space="1" w:color="auto"/>
        </w:pBdr>
        <w:spacing w:line="360" w:lineRule="auto"/>
        <w:rPr>
          <w:rFonts w:ascii="Arial" w:hAnsi="Arial" w:cs="Arial"/>
          <w:sz w:val="24"/>
          <w:szCs w:val="24"/>
        </w:rPr>
      </w:pPr>
      <w:r w:rsidRPr="00EB58B3">
        <w:rPr>
          <w:rFonts w:ascii="Arial" w:hAnsi="Arial" w:cs="Arial"/>
          <w:sz w:val="24"/>
          <w:szCs w:val="24"/>
        </w:rPr>
        <w:t>Brief discussion:</w:t>
      </w:r>
    </w:p>
    <w:p w14:paraId="4F96C649" w14:textId="13E32588" w:rsidR="00123946" w:rsidRPr="005174AD" w:rsidRDefault="00123946" w:rsidP="00C42F0C">
      <w:pPr>
        <w:pBdr>
          <w:bottom w:val="single" w:sz="6" w:space="1" w:color="auto"/>
        </w:pBdr>
        <w:spacing w:line="360" w:lineRule="auto"/>
        <w:rPr>
          <w:rFonts w:ascii="Arial" w:hAnsi="Arial" w:cs="Arial"/>
          <w:sz w:val="24"/>
          <w:szCs w:val="24"/>
        </w:rPr>
      </w:pPr>
      <w:r>
        <w:rPr>
          <w:rFonts w:ascii="Arial" w:hAnsi="Arial" w:cs="Arial"/>
          <w:sz w:val="24"/>
          <w:szCs w:val="24"/>
        </w:rPr>
        <w:lastRenderedPageBreak/>
        <w:tab/>
      </w:r>
      <w:r w:rsidR="00687EE3">
        <w:rPr>
          <w:rFonts w:ascii="Arial" w:hAnsi="Arial" w:cs="Arial"/>
          <w:sz w:val="24"/>
          <w:szCs w:val="24"/>
        </w:rPr>
        <w:t xml:space="preserve">The human resources data flow diagram is also </w:t>
      </w:r>
      <w:proofErr w:type="gramStart"/>
      <w:r w:rsidR="00687EE3">
        <w:rPr>
          <w:rFonts w:ascii="Arial" w:hAnsi="Arial" w:cs="Arial"/>
          <w:sz w:val="24"/>
          <w:szCs w:val="24"/>
        </w:rPr>
        <w:t>more simple</w:t>
      </w:r>
      <w:proofErr w:type="gramEnd"/>
      <w:r w:rsidR="00687EE3">
        <w:rPr>
          <w:rFonts w:ascii="Arial" w:hAnsi="Arial" w:cs="Arial"/>
          <w:sz w:val="24"/>
          <w:szCs w:val="24"/>
        </w:rPr>
        <w:t xml:space="preserve"> compared to some other diagrams, however, is not as simple as the loyalty system diagram. With the human resources data flow </w:t>
      </w:r>
      <w:proofErr w:type="gramStart"/>
      <w:r w:rsidR="00687EE3">
        <w:rPr>
          <w:rFonts w:ascii="Arial" w:hAnsi="Arial" w:cs="Arial"/>
          <w:sz w:val="24"/>
          <w:szCs w:val="24"/>
        </w:rPr>
        <w:t>diagram</w:t>
      </w:r>
      <w:proofErr w:type="gramEnd"/>
      <w:r w:rsidR="00687EE3">
        <w:rPr>
          <w:rFonts w:ascii="Arial" w:hAnsi="Arial" w:cs="Arial"/>
          <w:sz w:val="24"/>
          <w:szCs w:val="24"/>
        </w:rPr>
        <w:t xml:space="preserve"> we show how the customer, system, and employee are able to interact with the systems and the resulting data and processing of them</w:t>
      </w:r>
      <w:r w:rsidR="00C529AE">
        <w:rPr>
          <w:rFonts w:ascii="Arial" w:hAnsi="Arial" w:cs="Arial"/>
          <w:sz w:val="24"/>
          <w:szCs w:val="24"/>
        </w:rPr>
        <w:t xml:space="preserve">. Some examples of this </w:t>
      </w:r>
      <w:proofErr w:type="gramStart"/>
      <w:r w:rsidR="00C529AE">
        <w:rPr>
          <w:rFonts w:ascii="Arial" w:hAnsi="Arial" w:cs="Arial"/>
          <w:sz w:val="24"/>
          <w:szCs w:val="24"/>
        </w:rPr>
        <w:t>is</w:t>
      </w:r>
      <w:proofErr w:type="gramEnd"/>
      <w:r w:rsidR="00C529AE">
        <w:rPr>
          <w:rFonts w:ascii="Arial" w:hAnsi="Arial" w:cs="Arial"/>
          <w:sz w:val="24"/>
          <w:szCs w:val="24"/>
        </w:rPr>
        <w:t xml:space="preserve"> writing to a drone incidents database, sensor incidents database, as well as a camera incidents database so that we are able to record everything that has been done to each store </w:t>
      </w:r>
      <w:r w:rsidR="00583FD4">
        <w:rPr>
          <w:rFonts w:ascii="Arial" w:hAnsi="Arial" w:cs="Arial"/>
          <w:sz w:val="24"/>
          <w:szCs w:val="24"/>
        </w:rPr>
        <w:t xml:space="preserve">and verify that everything is operating correctly. </w:t>
      </w:r>
      <w:r w:rsidR="0075354B">
        <w:rPr>
          <w:rFonts w:ascii="Arial" w:hAnsi="Arial" w:cs="Arial"/>
          <w:sz w:val="24"/>
          <w:szCs w:val="24"/>
        </w:rPr>
        <w:t xml:space="preserve">With the human resources data flow </w:t>
      </w:r>
      <w:proofErr w:type="gramStart"/>
      <w:r w:rsidR="0075354B">
        <w:rPr>
          <w:rFonts w:ascii="Arial" w:hAnsi="Arial" w:cs="Arial"/>
          <w:sz w:val="24"/>
          <w:szCs w:val="24"/>
        </w:rPr>
        <w:t>diagram</w:t>
      </w:r>
      <w:proofErr w:type="gramEnd"/>
      <w:r w:rsidR="0075354B">
        <w:rPr>
          <w:rFonts w:ascii="Arial" w:hAnsi="Arial" w:cs="Arial"/>
          <w:sz w:val="24"/>
          <w:szCs w:val="24"/>
        </w:rPr>
        <w:t xml:space="preserve"> </w:t>
      </w:r>
      <w:r w:rsidR="00A11D22">
        <w:rPr>
          <w:rFonts w:ascii="Arial" w:hAnsi="Arial" w:cs="Arial"/>
          <w:sz w:val="24"/>
          <w:szCs w:val="24"/>
        </w:rPr>
        <w:t>it relies a lot on external entities such as an employee or a customer, and then verifies the actions taken have fixed what was wrong.</w:t>
      </w:r>
    </w:p>
    <w:p w14:paraId="24DD927C" w14:textId="77777777" w:rsidR="00050C53" w:rsidRDefault="00050C53" w:rsidP="00C42F0C">
      <w:pPr>
        <w:pBdr>
          <w:bottom w:val="single" w:sz="6" w:space="1" w:color="auto"/>
        </w:pBdr>
        <w:spacing w:line="360" w:lineRule="auto"/>
        <w:rPr>
          <w:rFonts w:ascii="Arial" w:hAnsi="Arial" w:cs="Arial"/>
          <w:b/>
          <w:bCs/>
          <w:sz w:val="24"/>
          <w:szCs w:val="24"/>
        </w:rPr>
      </w:pPr>
    </w:p>
    <w:p w14:paraId="772ADE0C" w14:textId="020460A9" w:rsidR="00C42F0C" w:rsidRPr="00093E87" w:rsidRDefault="00C42F0C" w:rsidP="00C42F0C">
      <w:pPr>
        <w:spacing w:line="360" w:lineRule="auto"/>
        <w:rPr>
          <w:rFonts w:ascii="Arial" w:hAnsi="Arial" w:cs="Arial"/>
          <w:b/>
          <w:bCs/>
          <w:sz w:val="24"/>
          <w:szCs w:val="24"/>
          <w:u w:val="single"/>
        </w:rPr>
      </w:pPr>
      <w:r w:rsidRPr="00C42F0C">
        <w:rPr>
          <w:rFonts w:ascii="Arial" w:hAnsi="Arial" w:cs="Arial"/>
          <w:b/>
          <w:bCs/>
          <w:sz w:val="24"/>
          <w:szCs w:val="24"/>
          <w:highlight w:val="cyan"/>
          <w:u w:val="single"/>
        </w:rPr>
        <w:t>Loyalty System</w:t>
      </w:r>
    </w:p>
    <w:p w14:paraId="429560CE" w14:textId="77777777" w:rsidR="00C42F0C" w:rsidRDefault="00C42F0C" w:rsidP="00C42F0C">
      <w:pPr>
        <w:spacing w:line="360" w:lineRule="auto"/>
        <w:rPr>
          <w:rFonts w:ascii="Arial" w:hAnsi="Arial" w:cs="Arial"/>
          <w:b/>
          <w:bCs/>
          <w:sz w:val="24"/>
          <w:szCs w:val="24"/>
        </w:rPr>
      </w:pPr>
      <w:r w:rsidRPr="00093E87">
        <w:rPr>
          <w:rFonts w:ascii="Arial" w:hAnsi="Arial" w:cs="Arial"/>
          <w:b/>
          <w:bCs/>
          <w:sz w:val="24"/>
          <w:szCs w:val="24"/>
        </w:rPr>
        <w:t>Business Case:</w:t>
      </w:r>
    </w:p>
    <w:p w14:paraId="77AF8EC8" w14:textId="3ED7FC97" w:rsidR="00C42F0C" w:rsidRDefault="00146218" w:rsidP="00C42F0C">
      <w:pPr>
        <w:spacing w:line="360" w:lineRule="auto"/>
        <w:rPr>
          <w:rFonts w:ascii="Arial" w:hAnsi="Arial" w:cs="Arial"/>
          <w:sz w:val="24"/>
          <w:szCs w:val="24"/>
        </w:rPr>
      </w:pPr>
      <w:r>
        <w:rPr>
          <w:rFonts w:ascii="Arial" w:hAnsi="Arial" w:cs="Arial"/>
          <w:b/>
          <w:bCs/>
          <w:sz w:val="24"/>
          <w:szCs w:val="24"/>
        </w:rPr>
        <w:tab/>
      </w:r>
      <w:proofErr w:type="gramStart"/>
      <w:r w:rsidR="00020860">
        <w:rPr>
          <w:rFonts w:ascii="Arial" w:hAnsi="Arial" w:cs="Arial"/>
          <w:sz w:val="24"/>
          <w:szCs w:val="24"/>
        </w:rPr>
        <w:t>In order to</w:t>
      </w:r>
      <w:proofErr w:type="gramEnd"/>
      <w:r w:rsidR="00020860">
        <w:rPr>
          <w:rFonts w:ascii="Arial" w:hAnsi="Arial" w:cs="Arial"/>
          <w:sz w:val="24"/>
          <w:szCs w:val="24"/>
        </w:rPr>
        <w:t xml:space="preserve"> make sure that our customers come back for not only our excellent service we want to give back to them. We </w:t>
      </w:r>
      <w:proofErr w:type="gramStart"/>
      <w:r w:rsidR="00020860">
        <w:rPr>
          <w:rFonts w:ascii="Arial" w:hAnsi="Arial" w:cs="Arial"/>
          <w:sz w:val="24"/>
          <w:szCs w:val="24"/>
        </w:rPr>
        <w:t>are able to</w:t>
      </w:r>
      <w:proofErr w:type="gramEnd"/>
      <w:r w:rsidR="00020860">
        <w:rPr>
          <w:rFonts w:ascii="Arial" w:hAnsi="Arial" w:cs="Arial"/>
          <w:sz w:val="24"/>
          <w:szCs w:val="24"/>
        </w:rPr>
        <w:t xml:space="preserve"> do this by offering free delivery for a certain amount of money spent in-store, offering coupons to them for products they are interested in, as well as offer</w:t>
      </w:r>
      <w:r w:rsidR="00D44F32">
        <w:rPr>
          <w:rFonts w:ascii="Arial" w:hAnsi="Arial" w:cs="Arial"/>
          <w:sz w:val="24"/>
          <w:szCs w:val="24"/>
        </w:rPr>
        <w:t xml:space="preserve"> discounts for signing up for newsletters, signing up for credit cards, and for using their store credit cards.</w:t>
      </w:r>
    </w:p>
    <w:p w14:paraId="3B10F5A0" w14:textId="3DC8546B" w:rsidR="003A3BA2" w:rsidRDefault="003A3BA2" w:rsidP="003A3BA2">
      <w:pPr>
        <w:spacing w:line="360" w:lineRule="auto"/>
        <w:ind w:firstLine="720"/>
        <w:rPr>
          <w:rFonts w:ascii="Arial" w:hAnsi="Arial" w:cs="Arial"/>
          <w:sz w:val="24"/>
          <w:szCs w:val="24"/>
        </w:rPr>
      </w:pPr>
      <w:r>
        <w:rPr>
          <w:rFonts w:ascii="Arial" w:hAnsi="Arial" w:cs="Arial"/>
          <w:sz w:val="24"/>
          <w:szCs w:val="24"/>
        </w:rPr>
        <w:t>Some internal factors that will affect this system are</w:t>
      </w:r>
      <w:r w:rsidR="004B588B">
        <w:rPr>
          <w:rFonts w:ascii="Arial" w:hAnsi="Arial" w:cs="Arial"/>
          <w:sz w:val="24"/>
          <w:szCs w:val="24"/>
        </w:rPr>
        <w:t xml:space="preserve"> that the systems are properly recording </w:t>
      </w:r>
      <w:r w:rsidR="00F8541B">
        <w:rPr>
          <w:rFonts w:ascii="Arial" w:hAnsi="Arial" w:cs="Arial"/>
          <w:sz w:val="24"/>
          <w:szCs w:val="24"/>
        </w:rPr>
        <w:t>data about purchases as well as other events such as signing up for accounts and sending out data to make credit cards and ship to them.</w:t>
      </w:r>
    </w:p>
    <w:p w14:paraId="423D0C62" w14:textId="3B0204FF" w:rsidR="003A3BA2" w:rsidRPr="00020860" w:rsidRDefault="003A3BA2" w:rsidP="00F91382">
      <w:pPr>
        <w:spacing w:line="360" w:lineRule="auto"/>
        <w:ind w:firstLine="720"/>
        <w:rPr>
          <w:rFonts w:ascii="Arial" w:hAnsi="Arial" w:cs="Arial"/>
          <w:sz w:val="24"/>
          <w:szCs w:val="24"/>
        </w:rPr>
      </w:pPr>
      <w:r>
        <w:rPr>
          <w:rFonts w:ascii="Arial" w:hAnsi="Arial" w:cs="Arial"/>
          <w:sz w:val="24"/>
          <w:szCs w:val="24"/>
        </w:rPr>
        <w:t>Some external factors that will affect this system are</w:t>
      </w:r>
      <w:r w:rsidR="009463F6">
        <w:rPr>
          <w:rFonts w:ascii="Arial" w:hAnsi="Arial" w:cs="Arial"/>
          <w:sz w:val="24"/>
          <w:szCs w:val="24"/>
        </w:rPr>
        <w:t xml:space="preserve"> </w:t>
      </w:r>
      <w:r w:rsidR="00A4641F">
        <w:rPr>
          <w:rFonts w:ascii="Arial" w:hAnsi="Arial" w:cs="Arial"/>
          <w:sz w:val="24"/>
          <w:szCs w:val="24"/>
        </w:rPr>
        <w:t>dependent on the customer’s honesty, as well as the</w:t>
      </w:r>
      <w:r w:rsidR="00976181">
        <w:rPr>
          <w:rFonts w:ascii="Arial" w:hAnsi="Arial" w:cs="Arial"/>
          <w:sz w:val="24"/>
          <w:szCs w:val="24"/>
        </w:rPr>
        <w:t>m using their account and not signing up for multiple accounts, however, we have systems in place to attempt to prevent this, as well as weather for shipping out credit cards</w:t>
      </w:r>
      <w:r w:rsidR="00833576">
        <w:rPr>
          <w:rFonts w:ascii="Arial" w:hAnsi="Arial" w:cs="Arial"/>
          <w:sz w:val="24"/>
          <w:szCs w:val="24"/>
        </w:rPr>
        <w:t>.</w:t>
      </w:r>
    </w:p>
    <w:p w14:paraId="005C561F" w14:textId="77777777" w:rsidR="00772C1B" w:rsidRDefault="00772C1B" w:rsidP="00C42F0C">
      <w:pPr>
        <w:spacing w:line="360" w:lineRule="auto"/>
        <w:rPr>
          <w:rFonts w:ascii="Arial" w:hAnsi="Arial" w:cs="Arial"/>
          <w:b/>
          <w:bCs/>
          <w:sz w:val="24"/>
          <w:szCs w:val="24"/>
        </w:rPr>
      </w:pPr>
    </w:p>
    <w:p w14:paraId="25058798" w14:textId="4BE3E1DA" w:rsidR="00C42F0C" w:rsidRDefault="00C42F0C" w:rsidP="00C42F0C">
      <w:pPr>
        <w:spacing w:line="360" w:lineRule="auto"/>
        <w:rPr>
          <w:rFonts w:ascii="Arial" w:hAnsi="Arial" w:cs="Arial"/>
          <w:b/>
          <w:bCs/>
          <w:sz w:val="24"/>
          <w:szCs w:val="24"/>
        </w:rPr>
      </w:pPr>
      <w:r w:rsidRPr="00093E87">
        <w:rPr>
          <w:rFonts w:ascii="Arial" w:hAnsi="Arial" w:cs="Arial"/>
          <w:b/>
          <w:bCs/>
          <w:sz w:val="24"/>
          <w:szCs w:val="24"/>
        </w:rPr>
        <w:t>Use case diagram:</w:t>
      </w:r>
    </w:p>
    <w:p w14:paraId="11B99B25" w14:textId="4616B68B" w:rsidR="00FF55ED" w:rsidRPr="00093E87" w:rsidRDefault="005A4C56" w:rsidP="00C42F0C">
      <w:pPr>
        <w:spacing w:line="360" w:lineRule="auto"/>
        <w:rPr>
          <w:rFonts w:ascii="Arial" w:hAnsi="Arial" w:cs="Arial"/>
          <w:b/>
          <w:bCs/>
          <w:sz w:val="24"/>
          <w:szCs w:val="24"/>
        </w:rPr>
      </w:pPr>
      <w:r>
        <w:rPr>
          <w:rFonts w:ascii="Arial" w:hAnsi="Arial" w:cs="Arial"/>
          <w:b/>
          <w:bCs/>
          <w:noProof/>
          <w:sz w:val="24"/>
          <w:szCs w:val="24"/>
        </w:rPr>
        <w:lastRenderedPageBreak/>
        <w:drawing>
          <wp:inline distT="0" distB="0" distL="0" distR="0" wp14:anchorId="2CEEDDAB" wp14:editId="02D87BEC">
            <wp:extent cx="5938520" cy="4886325"/>
            <wp:effectExtent l="0" t="0" r="508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8520" cy="4886325"/>
                    </a:xfrm>
                    <a:prstGeom prst="rect">
                      <a:avLst/>
                    </a:prstGeom>
                    <a:noFill/>
                    <a:ln>
                      <a:noFill/>
                    </a:ln>
                  </pic:spPr>
                </pic:pic>
              </a:graphicData>
            </a:graphic>
          </wp:inline>
        </w:drawing>
      </w:r>
    </w:p>
    <w:p w14:paraId="17A60C81" w14:textId="43CB684D" w:rsidR="00993103" w:rsidRDefault="00993103" w:rsidP="00993103">
      <w:pPr>
        <w:spacing w:line="360" w:lineRule="auto"/>
        <w:rPr>
          <w:rFonts w:ascii="Arial" w:hAnsi="Arial" w:cs="Arial"/>
          <w:sz w:val="24"/>
          <w:szCs w:val="24"/>
        </w:rPr>
      </w:pPr>
      <w:r>
        <w:rPr>
          <w:rFonts w:ascii="Arial" w:hAnsi="Arial" w:cs="Arial"/>
          <w:sz w:val="24"/>
          <w:szCs w:val="24"/>
        </w:rPr>
        <w:t>(Image is available in folder use case diagram for better viewing)</w:t>
      </w:r>
    </w:p>
    <w:p w14:paraId="6D6D2E95" w14:textId="584DCDD3" w:rsidR="00B104FB" w:rsidRDefault="00B104FB" w:rsidP="00993103">
      <w:pPr>
        <w:spacing w:line="360" w:lineRule="auto"/>
        <w:rPr>
          <w:rFonts w:ascii="Arial" w:hAnsi="Arial" w:cs="Arial"/>
          <w:sz w:val="24"/>
          <w:szCs w:val="24"/>
        </w:rPr>
      </w:pPr>
      <w:r>
        <w:rPr>
          <w:rFonts w:ascii="Arial" w:hAnsi="Arial" w:cs="Arial"/>
          <w:sz w:val="24"/>
          <w:szCs w:val="24"/>
        </w:rPr>
        <w:t>Brief discussion:</w:t>
      </w:r>
    </w:p>
    <w:p w14:paraId="3BDDFF21" w14:textId="1E5A2FE1" w:rsidR="00EA4EF2" w:rsidRPr="00D50F8A" w:rsidRDefault="00EA4EF2" w:rsidP="00993103">
      <w:pPr>
        <w:spacing w:line="360" w:lineRule="auto"/>
        <w:rPr>
          <w:rFonts w:ascii="Arial" w:hAnsi="Arial" w:cs="Arial"/>
          <w:sz w:val="24"/>
          <w:szCs w:val="24"/>
        </w:rPr>
      </w:pPr>
      <w:r>
        <w:rPr>
          <w:rFonts w:ascii="Arial" w:hAnsi="Arial" w:cs="Arial"/>
          <w:sz w:val="24"/>
          <w:szCs w:val="24"/>
        </w:rPr>
        <w:tab/>
      </w:r>
      <w:r w:rsidR="007504F5">
        <w:rPr>
          <w:rFonts w:ascii="Arial" w:hAnsi="Arial" w:cs="Arial"/>
          <w:sz w:val="24"/>
          <w:szCs w:val="24"/>
        </w:rPr>
        <w:t xml:space="preserve">Our use case diagram shows how the customer </w:t>
      </w:r>
      <w:proofErr w:type="gramStart"/>
      <w:r w:rsidR="007504F5">
        <w:rPr>
          <w:rFonts w:ascii="Arial" w:hAnsi="Arial" w:cs="Arial"/>
          <w:sz w:val="24"/>
          <w:szCs w:val="24"/>
        </w:rPr>
        <w:t>is able to</w:t>
      </w:r>
      <w:proofErr w:type="gramEnd"/>
      <w:r w:rsidR="007504F5">
        <w:rPr>
          <w:rFonts w:ascii="Arial" w:hAnsi="Arial" w:cs="Arial"/>
          <w:sz w:val="24"/>
          <w:szCs w:val="24"/>
        </w:rPr>
        <w:t xml:space="preserve"> interact with the store and how the server and systems react to this. As our loyalty system is quite simple, there are only a few ways for customers to get discounts, however, these discounts can range from low-tier discounts from a couple cents off to high-tier discounts offering high percentages off from their entire purchase. </w:t>
      </w:r>
      <w:r w:rsidR="00AE4A6C">
        <w:rPr>
          <w:rFonts w:ascii="Arial" w:hAnsi="Arial" w:cs="Arial"/>
          <w:sz w:val="24"/>
          <w:szCs w:val="24"/>
        </w:rPr>
        <w:t xml:space="preserve">Some examples of our loyalty system include detecting if they sign up for a free account and our systems sending out discounts, spending money </w:t>
      </w:r>
      <w:r w:rsidR="00957D6D">
        <w:rPr>
          <w:rFonts w:ascii="Arial" w:hAnsi="Arial" w:cs="Arial"/>
          <w:sz w:val="24"/>
          <w:szCs w:val="24"/>
        </w:rPr>
        <w:t xml:space="preserve">on products </w:t>
      </w:r>
      <w:r w:rsidR="00AE4A6C">
        <w:rPr>
          <w:rFonts w:ascii="Arial" w:hAnsi="Arial" w:cs="Arial"/>
          <w:sz w:val="24"/>
          <w:szCs w:val="24"/>
        </w:rPr>
        <w:t xml:space="preserve">without a store credit card, visiting for the first time, as well as spending money </w:t>
      </w:r>
      <w:r w:rsidR="009F666D">
        <w:rPr>
          <w:rFonts w:ascii="Arial" w:hAnsi="Arial" w:cs="Arial"/>
          <w:sz w:val="24"/>
          <w:szCs w:val="24"/>
        </w:rPr>
        <w:t xml:space="preserve">on products using a store card, or even signing up for </w:t>
      </w:r>
      <w:r w:rsidR="009F666D">
        <w:rPr>
          <w:rFonts w:ascii="Arial" w:hAnsi="Arial" w:cs="Arial"/>
          <w:sz w:val="24"/>
          <w:szCs w:val="24"/>
        </w:rPr>
        <w:lastRenderedPageBreak/>
        <w:t>newsletters in the form of email.</w:t>
      </w:r>
      <w:r w:rsidR="001662D2">
        <w:rPr>
          <w:rFonts w:ascii="Arial" w:hAnsi="Arial" w:cs="Arial"/>
          <w:sz w:val="24"/>
          <w:szCs w:val="24"/>
        </w:rPr>
        <w:t xml:space="preserve"> Once a requirement is met our systems will automatically detect this and send out the discounts to the </w:t>
      </w:r>
      <w:proofErr w:type="spellStart"/>
      <w:proofErr w:type="gramStart"/>
      <w:r w:rsidR="001662D2">
        <w:rPr>
          <w:rFonts w:ascii="Arial" w:hAnsi="Arial" w:cs="Arial"/>
          <w:sz w:val="24"/>
          <w:szCs w:val="24"/>
        </w:rPr>
        <w:t>customers</w:t>
      </w:r>
      <w:proofErr w:type="spellEnd"/>
      <w:proofErr w:type="gramEnd"/>
      <w:r w:rsidR="001662D2">
        <w:rPr>
          <w:rFonts w:ascii="Arial" w:hAnsi="Arial" w:cs="Arial"/>
          <w:sz w:val="24"/>
          <w:szCs w:val="24"/>
        </w:rPr>
        <w:t xml:space="preserve"> account.</w:t>
      </w:r>
    </w:p>
    <w:p w14:paraId="41AA7CEC" w14:textId="77777777" w:rsidR="006423BE" w:rsidRDefault="006423BE" w:rsidP="00C42F0C">
      <w:pPr>
        <w:spacing w:line="360" w:lineRule="auto"/>
        <w:rPr>
          <w:rFonts w:ascii="Arial" w:hAnsi="Arial" w:cs="Arial"/>
          <w:b/>
          <w:bCs/>
          <w:sz w:val="24"/>
          <w:szCs w:val="24"/>
        </w:rPr>
      </w:pPr>
    </w:p>
    <w:p w14:paraId="1B25C3F5" w14:textId="00FD3CE2" w:rsidR="00C42F0C" w:rsidRDefault="00C42F0C" w:rsidP="00C42F0C">
      <w:pPr>
        <w:spacing w:line="360" w:lineRule="auto"/>
        <w:rPr>
          <w:rFonts w:ascii="Arial" w:hAnsi="Arial" w:cs="Arial"/>
          <w:b/>
          <w:bCs/>
          <w:sz w:val="24"/>
          <w:szCs w:val="24"/>
        </w:rPr>
      </w:pPr>
      <w:r w:rsidRPr="00093E87">
        <w:rPr>
          <w:rFonts w:ascii="Arial" w:hAnsi="Arial" w:cs="Arial"/>
          <w:b/>
          <w:bCs/>
          <w:sz w:val="24"/>
          <w:szCs w:val="24"/>
        </w:rPr>
        <w:t>Business process diagram:</w:t>
      </w:r>
    </w:p>
    <w:p w14:paraId="12DB5603" w14:textId="74DD819B" w:rsidR="00C42F0C" w:rsidRPr="00093E87" w:rsidRDefault="0079429C" w:rsidP="00C42F0C">
      <w:pPr>
        <w:spacing w:line="360" w:lineRule="auto"/>
        <w:rPr>
          <w:rFonts w:ascii="Arial" w:hAnsi="Arial" w:cs="Arial"/>
          <w:b/>
          <w:bCs/>
          <w:sz w:val="24"/>
          <w:szCs w:val="24"/>
        </w:rPr>
      </w:pPr>
      <w:r>
        <w:rPr>
          <w:rFonts w:ascii="Arial" w:hAnsi="Arial" w:cs="Arial"/>
          <w:b/>
          <w:bCs/>
          <w:noProof/>
          <w:sz w:val="24"/>
          <w:szCs w:val="24"/>
        </w:rPr>
        <w:drawing>
          <wp:inline distT="0" distB="0" distL="0" distR="0" wp14:anchorId="38C8D5BB" wp14:editId="00CF8204">
            <wp:extent cx="4560125" cy="536809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9541" cy="5390950"/>
                    </a:xfrm>
                    <a:prstGeom prst="rect">
                      <a:avLst/>
                    </a:prstGeom>
                    <a:noFill/>
                    <a:ln>
                      <a:noFill/>
                    </a:ln>
                  </pic:spPr>
                </pic:pic>
              </a:graphicData>
            </a:graphic>
          </wp:inline>
        </w:drawing>
      </w:r>
    </w:p>
    <w:p w14:paraId="5CCB5F46" w14:textId="03F9D8CA" w:rsidR="0079429C" w:rsidRDefault="0079429C" w:rsidP="00C42F0C">
      <w:pPr>
        <w:spacing w:line="360" w:lineRule="auto"/>
        <w:rPr>
          <w:rFonts w:ascii="Arial" w:hAnsi="Arial" w:cs="Arial"/>
          <w:sz w:val="24"/>
          <w:szCs w:val="24"/>
        </w:rPr>
      </w:pPr>
      <w:r>
        <w:rPr>
          <w:rFonts w:ascii="Arial" w:hAnsi="Arial" w:cs="Arial"/>
          <w:sz w:val="24"/>
          <w:szCs w:val="24"/>
        </w:rPr>
        <w:t>(Image is available in folder business process diagram for better viewing)</w:t>
      </w:r>
    </w:p>
    <w:p w14:paraId="22FE5D87" w14:textId="022EFD3A" w:rsidR="0037142F" w:rsidRDefault="0037142F" w:rsidP="00C42F0C">
      <w:pPr>
        <w:spacing w:line="360" w:lineRule="auto"/>
        <w:rPr>
          <w:rFonts w:ascii="Arial" w:hAnsi="Arial" w:cs="Arial"/>
          <w:sz w:val="24"/>
          <w:szCs w:val="24"/>
        </w:rPr>
      </w:pPr>
      <w:r>
        <w:rPr>
          <w:rFonts w:ascii="Arial" w:hAnsi="Arial" w:cs="Arial"/>
          <w:sz w:val="24"/>
          <w:szCs w:val="24"/>
        </w:rPr>
        <w:t>Brief discussion:</w:t>
      </w:r>
    </w:p>
    <w:p w14:paraId="5FB55A22" w14:textId="60D27A74" w:rsidR="00687490" w:rsidRDefault="00687490" w:rsidP="00C42F0C">
      <w:pPr>
        <w:spacing w:line="360" w:lineRule="auto"/>
        <w:rPr>
          <w:rFonts w:ascii="Arial" w:hAnsi="Arial" w:cs="Arial"/>
          <w:sz w:val="24"/>
          <w:szCs w:val="24"/>
        </w:rPr>
      </w:pPr>
      <w:r>
        <w:rPr>
          <w:rFonts w:ascii="Arial" w:hAnsi="Arial" w:cs="Arial"/>
          <w:sz w:val="24"/>
          <w:szCs w:val="24"/>
        </w:rPr>
        <w:tab/>
      </w:r>
      <w:r w:rsidR="0051561B">
        <w:rPr>
          <w:rFonts w:ascii="Arial" w:hAnsi="Arial" w:cs="Arial"/>
          <w:sz w:val="24"/>
          <w:szCs w:val="24"/>
        </w:rPr>
        <w:t xml:space="preserve">The loyalty system business process diagram is broken into 6 sections of 2 which are quite simple, however, could be broken down further if needed. It shows what </w:t>
      </w:r>
      <w:r w:rsidR="0051561B">
        <w:rPr>
          <w:rFonts w:ascii="Arial" w:hAnsi="Arial" w:cs="Arial"/>
          <w:sz w:val="24"/>
          <w:szCs w:val="24"/>
        </w:rPr>
        <w:lastRenderedPageBreak/>
        <w:t xml:space="preserve">actions are taken as a result of actions done by the customer such as visiting the store for the first time </w:t>
      </w:r>
      <w:proofErr w:type="gramStart"/>
      <w:r w:rsidR="0051561B">
        <w:rPr>
          <w:rFonts w:ascii="Arial" w:hAnsi="Arial" w:cs="Arial"/>
          <w:sz w:val="24"/>
          <w:szCs w:val="24"/>
        </w:rPr>
        <w:t>an</w:t>
      </w:r>
      <w:proofErr w:type="gramEnd"/>
      <w:r w:rsidR="0051561B">
        <w:rPr>
          <w:rFonts w:ascii="Arial" w:hAnsi="Arial" w:cs="Arial"/>
          <w:sz w:val="24"/>
          <w:szCs w:val="24"/>
        </w:rPr>
        <w:t xml:space="preserve"> then offering them free low-tier discounts, or signing up for a company credit card, performing a credit score check, and then determining what to do from there such as offering differing amounts of credit to the customer. </w:t>
      </w:r>
      <w:r w:rsidR="00402060">
        <w:rPr>
          <w:rFonts w:ascii="Arial" w:hAnsi="Arial" w:cs="Arial"/>
          <w:sz w:val="24"/>
          <w:szCs w:val="24"/>
        </w:rPr>
        <w:t xml:space="preserve">The loyalty system </w:t>
      </w:r>
      <w:r w:rsidR="001B7ABB">
        <w:rPr>
          <w:rFonts w:ascii="Arial" w:hAnsi="Arial" w:cs="Arial"/>
          <w:sz w:val="24"/>
          <w:szCs w:val="24"/>
        </w:rPr>
        <w:t>business process diagram essentially visualizes and simplifies the use case diagram but shows further actions where necessary as well as being able to see paths taken such as if they spend greater than or equal to $251 a month on the store and if they use a store card or not and then offer them either medium-tier discounts if they don’t and high-tier discounts if they do.</w:t>
      </w:r>
    </w:p>
    <w:p w14:paraId="6BF9F1A6" w14:textId="77777777" w:rsidR="0079429C" w:rsidRDefault="0079429C" w:rsidP="00C42F0C">
      <w:pPr>
        <w:spacing w:line="360" w:lineRule="auto"/>
        <w:rPr>
          <w:rFonts w:ascii="Arial" w:hAnsi="Arial" w:cs="Arial"/>
          <w:b/>
          <w:bCs/>
          <w:sz w:val="24"/>
          <w:szCs w:val="24"/>
        </w:rPr>
      </w:pPr>
    </w:p>
    <w:p w14:paraId="5F3242AE" w14:textId="70C1FB1C" w:rsidR="00C42F0C" w:rsidRDefault="00C42F0C" w:rsidP="00C42F0C">
      <w:pPr>
        <w:spacing w:line="360" w:lineRule="auto"/>
        <w:rPr>
          <w:rFonts w:ascii="Arial" w:hAnsi="Arial" w:cs="Arial"/>
          <w:b/>
          <w:bCs/>
          <w:sz w:val="24"/>
          <w:szCs w:val="24"/>
        </w:rPr>
      </w:pPr>
      <w:r w:rsidRPr="00093E87">
        <w:rPr>
          <w:rFonts w:ascii="Arial" w:hAnsi="Arial" w:cs="Arial"/>
          <w:b/>
          <w:bCs/>
          <w:sz w:val="24"/>
          <w:szCs w:val="24"/>
        </w:rPr>
        <w:t>Data flow diagram:</w:t>
      </w:r>
    </w:p>
    <w:p w14:paraId="30602A2F" w14:textId="7B56CC55" w:rsidR="00C42F0C" w:rsidRDefault="005C4DC0" w:rsidP="00C42F0C">
      <w:pPr>
        <w:spacing w:line="360" w:lineRule="auto"/>
        <w:rPr>
          <w:rFonts w:ascii="Arial" w:hAnsi="Arial" w:cs="Arial"/>
          <w:b/>
          <w:bCs/>
          <w:sz w:val="24"/>
          <w:szCs w:val="24"/>
        </w:rPr>
      </w:pPr>
      <w:r>
        <w:rPr>
          <w:rFonts w:ascii="Arial" w:hAnsi="Arial" w:cs="Arial"/>
          <w:b/>
          <w:bCs/>
          <w:sz w:val="24"/>
          <w:szCs w:val="24"/>
        </w:rPr>
        <w:t xml:space="preserve"> </w:t>
      </w:r>
      <w:r w:rsidR="00012624">
        <w:rPr>
          <w:rFonts w:ascii="Arial" w:hAnsi="Arial" w:cs="Arial"/>
          <w:b/>
          <w:bCs/>
          <w:sz w:val="24"/>
          <w:szCs w:val="24"/>
        </w:rPr>
        <w:t xml:space="preserve">           </w:t>
      </w:r>
      <w:r w:rsidR="00C521B3">
        <w:rPr>
          <w:rFonts w:ascii="Arial" w:hAnsi="Arial" w:cs="Arial"/>
          <w:b/>
          <w:bCs/>
          <w:sz w:val="24"/>
          <w:szCs w:val="24"/>
        </w:rPr>
        <w:t xml:space="preserve"> </w:t>
      </w:r>
      <w:r>
        <w:rPr>
          <w:rFonts w:ascii="Arial" w:hAnsi="Arial" w:cs="Arial"/>
          <w:b/>
          <w:bCs/>
          <w:noProof/>
          <w:sz w:val="24"/>
          <w:szCs w:val="24"/>
        </w:rPr>
        <w:drawing>
          <wp:inline distT="0" distB="0" distL="0" distR="0" wp14:anchorId="6FE05537" wp14:editId="16943B29">
            <wp:extent cx="5325936" cy="43624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0857" cy="4366481"/>
                    </a:xfrm>
                    <a:prstGeom prst="rect">
                      <a:avLst/>
                    </a:prstGeom>
                    <a:noFill/>
                    <a:ln>
                      <a:noFill/>
                    </a:ln>
                  </pic:spPr>
                </pic:pic>
              </a:graphicData>
            </a:graphic>
          </wp:inline>
        </w:drawing>
      </w:r>
    </w:p>
    <w:p w14:paraId="1752C9CC" w14:textId="7DF07070" w:rsidR="00EE51F7" w:rsidRDefault="007D5304" w:rsidP="00C42F0C">
      <w:pPr>
        <w:spacing w:line="360" w:lineRule="auto"/>
        <w:rPr>
          <w:rFonts w:ascii="Arial" w:hAnsi="Arial" w:cs="Arial"/>
          <w:sz w:val="24"/>
          <w:szCs w:val="24"/>
        </w:rPr>
      </w:pPr>
      <w:r w:rsidRPr="007D5304">
        <w:rPr>
          <w:rFonts w:ascii="Arial" w:hAnsi="Arial" w:cs="Arial"/>
          <w:sz w:val="24"/>
          <w:szCs w:val="24"/>
        </w:rPr>
        <w:t>(Image is available in folder data flow diagram for better viewing)</w:t>
      </w:r>
    </w:p>
    <w:p w14:paraId="0C166DE1" w14:textId="3F188D19" w:rsidR="00CE2FF1" w:rsidRDefault="00CE2FF1" w:rsidP="00C42F0C">
      <w:pPr>
        <w:spacing w:line="360" w:lineRule="auto"/>
        <w:rPr>
          <w:rFonts w:ascii="Arial" w:hAnsi="Arial" w:cs="Arial"/>
          <w:sz w:val="24"/>
          <w:szCs w:val="24"/>
        </w:rPr>
      </w:pPr>
      <w:r>
        <w:rPr>
          <w:rFonts w:ascii="Arial" w:hAnsi="Arial" w:cs="Arial"/>
          <w:sz w:val="24"/>
          <w:szCs w:val="24"/>
        </w:rPr>
        <w:lastRenderedPageBreak/>
        <w:t>Brief discussion:</w:t>
      </w:r>
    </w:p>
    <w:p w14:paraId="2BE9C9C1" w14:textId="7310B1B1" w:rsidR="00050BF4" w:rsidRPr="007D5304" w:rsidRDefault="00050BF4" w:rsidP="00C42F0C">
      <w:pPr>
        <w:spacing w:line="360" w:lineRule="auto"/>
        <w:rPr>
          <w:rFonts w:ascii="Arial" w:hAnsi="Arial" w:cs="Arial"/>
          <w:sz w:val="24"/>
          <w:szCs w:val="24"/>
        </w:rPr>
      </w:pPr>
      <w:r>
        <w:rPr>
          <w:rFonts w:ascii="Arial" w:hAnsi="Arial" w:cs="Arial"/>
          <w:sz w:val="24"/>
          <w:szCs w:val="24"/>
        </w:rPr>
        <w:tab/>
      </w:r>
      <w:r w:rsidR="00040D27">
        <w:rPr>
          <w:rFonts w:ascii="Arial" w:hAnsi="Arial" w:cs="Arial"/>
          <w:sz w:val="24"/>
          <w:szCs w:val="24"/>
        </w:rPr>
        <w:t xml:space="preserve">The data flow diagram for the loyalty system </w:t>
      </w:r>
      <w:r w:rsidR="007038A4">
        <w:rPr>
          <w:rFonts w:ascii="Arial" w:hAnsi="Arial" w:cs="Arial"/>
          <w:sz w:val="24"/>
          <w:szCs w:val="24"/>
        </w:rPr>
        <w:t xml:space="preserve">is also quite simplified but could be broken down much further. The data flow diagram shows how the customer is able to interact with the system by doing different things and then the data it generates and how the system processes it, such as spending money at the store, checking the databases for how much they have spent monthly, and then determining if they are using a company credit card or not, and then showing the discounts we are able to offer to them. It shows the different decisions made and how it effects what discounts we give them, as well as if there are </w:t>
      </w:r>
      <w:proofErr w:type="gramStart"/>
      <w:r w:rsidR="007038A4">
        <w:rPr>
          <w:rFonts w:ascii="Arial" w:hAnsi="Arial" w:cs="Arial"/>
          <w:sz w:val="24"/>
          <w:szCs w:val="24"/>
        </w:rPr>
        <w:t>things</w:t>
      </w:r>
      <w:proofErr w:type="gramEnd"/>
      <w:r w:rsidR="007038A4">
        <w:rPr>
          <w:rFonts w:ascii="Arial" w:hAnsi="Arial" w:cs="Arial"/>
          <w:sz w:val="24"/>
          <w:szCs w:val="24"/>
        </w:rPr>
        <w:t xml:space="preserve"> they do which directly trigger discounts being given such as </w:t>
      </w:r>
      <w:r w:rsidR="00625F9D">
        <w:rPr>
          <w:rFonts w:ascii="Arial" w:hAnsi="Arial" w:cs="Arial"/>
          <w:sz w:val="24"/>
          <w:szCs w:val="24"/>
        </w:rPr>
        <w:t>signing up for the company newsletter which does not need many checks to be done except for checking our accounts database to verify they have signed up for it, and then sending out discounts to them.</w:t>
      </w:r>
    </w:p>
    <w:p w14:paraId="360AC7B2" w14:textId="77777777" w:rsidR="00402E2F" w:rsidRDefault="00402E2F" w:rsidP="00C42F0C">
      <w:pPr>
        <w:spacing w:line="360" w:lineRule="auto"/>
        <w:rPr>
          <w:rFonts w:ascii="Arial" w:hAnsi="Arial" w:cs="Arial"/>
          <w:b/>
          <w:bCs/>
          <w:sz w:val="24"/>
          <w:szCs w:val="24"/>
        </w:rPr>
      </w:pPr>
    </w:p>
    <w:p w14:paraId="52085E60" w14:textId="743F2796" w:rsidR="00C42F0C" w:rsidRDefault="00C42F0C" w:rsidP="00C42F0C">
      <w:pPr>
        <w:spacing w:line="360" w:lineRule="auto"/>
        <w:rPr>
          <w:rFonts w:ascii="Arial" w:hAnsi="Arial" w:cs="Arial"/>
          <w:b/>
          <w:bCs/>
          <w:sz w:val="24"/>
          <w:szCs w:val="24"/>
        </w:rPr>
      </w:pPr>
      <w:r>
        <w:rPr>
          <w:rFonts w:ascii="Arial" w:hAnsi="Arial" w:cs="Arial"/>
          <w:b/>
          <w:bCs/>
          <w:sz w:val="24"/>
          <w:szCs w:val="24"/>
        </w:rPr>
        <w:t>Object models:</w:t>
      </w:r>
    </w:p>
    <w:p w14:paraId="35DE8F84" w14:textId="1E3DCD17" w:rsidR="00C42F0C" w:rsidRDefault="005C35D3" w:rsidP="00C42F0C">
      <w:pPr>
        <w:pBdr>
          <w:bottom w:val="single" w:sz="6" w:space="1" w:color="auto"/>
        </w:pBdr>
        <w:spacing w:line="360" w:lineRule="auto"/>
        <w:rPr>
          <w:rFonts w:ascii="Arial" w:hAnsi="Arial" w:cs="Arial"/>
          <w:b/>
          <w:bCs/>
          <w:sz w:val="24"/>
          <w:szCs w:val="24"/>
        </w:rPr>
      </w:pPr>
      <w:r>
        <w:rPr>
          <w:rFonts w:ascii="Arial" w:hAnsi="Arial" w:cs="Arial"/>
          <w:b/>
          <w:bCs/>
          <w:noProof/>
          <w:sz w:val="24"/>
          <w:szCs w:val="24"/>
        </w:rPr>
        <w:drawing>
          <wp:inline distT="0" distB="0" distL="0" distR="0" wp14:anchorId="3EF5CA0F" wp14:editId="6666E9DA">
            <wp:extent cx="5204175" cy="37965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07051" cy="3798687"/>
                    </a:xfrm>
                    <a:prstGeom prst="rect">
                      <a:avLst/>
                    </a:prstGeom>
                    <a:noFill/>
                    <a:ln>
                      <a:noFill/>
                    </a:ln>
                  </pic:spPr>
                </pic:pic>
              </a:graphicData>
            </a:graphic>
          </wp:inline>
        </w:drawing>
      </w:r>
    </w:p>
    <w:p w14:paraId="569565AA" w14:textId="5084341D" w:rsidR="00C42F0C" w:rsidRDefault="005C35D3" w:rsidP="00C42F0C">
      <w:pPr>
        <w:pBdr>
          <w:bottom w:val="single" w:sz="6" w:space="1" w:color="auto"/>
        </w:pBdr>
        <w:spacing w:line="360" w:lineRule="auto"/>
        <w:rPr>
          <w:rFonts w:ascii="Arial" w:hAnsi="Arial" w:cs="Arial"/>
          <w:sz w:val="24"/>
          <w:szCs w:val="24"/>
        </w:rPr>
      </w:pPr>
      <w:r w:rsidRPr="005C35D3">
        <w:rPr>
          <w:rFonts w:ascii="Arial" w:hAnsi="Arial" w:cs="Arial"/>
          <w:sz w:val="24"/>
          <w:szCs w:val="24"/>
        </w:rPr>
        <w:lastRenderedPageBreak/>
        <w:t xml:space="preserve">(Image is available in </w:t>
      </w:r>
      <w:r w:rsidR="00FE465D">
        <w:rPr>
          <w:rFonts w:ascii="Arial" w:hAnsi="Arial" w:cs="Arial"/>
          <w:sz w:val="24"/>
          <w:szCs w:val="24"/>
        </w:rPr>
        <w:t>folder object models</w:t>
      </w:r>
      <w:r w:rsidRPr="005C35D3">
        <w:rPr>
          <w:rFonts w:ascii="Arial" w:hAnsi="Arial" w:cs="Arial"/>
          <w:sz w:val="24"/>
          <w:szCs w:val="24"/>
        </w:rPr>
        <w:t xml:space="preserve"> for better viewing)</w:t>
      </w:r>
    </w:p>
    <w:p w14:paraId="7AD020A3" w14:textId="1F895BF5" w:rsidR="00F107FB" w:rsidRDefault="009557C8" w:rsidP="00C42F0C">
      <w:pPr>
        <w:pBdr>
          <w:bottom w:val="single" w:sz="6" w:space="1" w:color="auto"/>
        </w:pBdr>
        <w:spacing w:line="360" w:lineRule="auto"/>
        <w:rPr>
          <w:rFonts w:ascii="Arial" w:hAnsi="Arial" w:cs="Arial"/>
          <w:sz w:val="24"/>
          <w:szCs w:val="24"/>
        </w:rPr>
      </w:pPr>
      <w:r w:rsidRPr="009557C8">
        <w:rPr>
          <w:rFonts w:ascii="Arial" w:hAnsi="Arial" w:cs="Arial"/>
          <w:sz w:val="24"/>
          <w:szCs w:val="24"/>
        </w:rPr>
        <w:t>Brief discussion:</w:t>
      </w:r>
    </w:p>
    <w:p w14:paraId="56B92B6B" w14:textId="3B5E5A61" w:rsidR="005C35D3" w:rsidRPr="00717FD2" w:rsidRDefault="009B33BA" w:rsidP="00C42F0C">
      <w:pPr>
        <w:pBdr>
          <w:bottom w:val="single" w:sz="6" w:space="1" w:color="auto"/>
        </w:pBdr>
        <w:spacing w:line="360" w:lineRule="auto"/>
        <w:rPr>
          <w:rFonts w:ascii="Arial" w:hAnsi="Arial" w:cs="Arial"/>
          <w:sz w:val="24"/>
          <w:szCs w:val="24"/>
        </w:rPr>
      </w:pPr>
      <w:r>
        <w:rPr>
          <w:rFonts w:ascii="Arial" w:hAnsi="Arial" w:cs="Arial"/>
          <w:sz w:val="24"/>
          <w:szCs w:val="24"/>
        </w:rPr>
        <w:tab/>
      </w:r>
      <w:r w:rsidR="00782AFD">
        <w:rPr>
          <w:rFonts w:ascii="Arial" w:hAnsi="Arial" w:cs="Arial"/>
          <w:sz w:val="24"/>
          <w:szCs w:val="24"/>
        </w:rPr>
        <w:t xml:space="preserve">The object model diagram which I have made for the loyalty system is extremely simplified and is broken down into two parts. The first part is the classes and the superclass/subclasses such as person being a superclass and customer and employee being a subclass of the person superclass, which is in its own category and then has a few of the different components of the store in another category such as the server, loaders, shelving robots, cleaning robots, product itself, drones, cameras, weight sensors, and RFID tags. For each class I have listed the more important attributes it possesses and then some of the more important methods it has available to use. </w:t>
      </w:r>
      <w:r w:rsidR="00A143A8">
        <w:rPr>
          <w:rFonts w:ascii="Arial" w:hAnsi="Arial" w:cs="Arial"/>
          <w:sz w:val="24"/>
          <w:szCs w:val="24"/>
        </w:rPr>
        <w:t>In the second section, I have listed some of the interactions between the objects, such as a single person able to create a single account, a single customer able to place multiple orders, and a single order being able to have one or more products in it.</w:t>
      </w:r>
      <w:r w:rsidR="00A366E8">
        <w:rPr>
          <w:rFonts w:ascii="Arial" w:hAnsi="Arial" w:cs="Arial"/>
          <w:sz w:val="24"/>
          <w:szCs w:val="24"/>
        </w:rPr>
        <w:t xml:space="preserve"> I then also do the same thing for the customers account, product, and some portions of the employee class. </w:t>
      </w:r>
    </w:p>
    <w:p w14:paraId="3C6A1994" w14:textId="77777777" w:rsidR="00C42F0C" w:rsidRDefault="00C42F0C" w:rsidP="00C42F0C">
      <w:pPr>
        <w:pBdr>
          <w:bottom w:val="single" w:sz="6" w:space="1" w:color="auto"/>
        </w:pBdr>
        <w:spacing w:line="360" w:lineRule="auto"/>
        <w:rPr>
          <w:rFonts w:ascii="Arial" w:hAnsi="Arial" w:cs="Arial"/>
          <w:b/>
          <w:bCs/>
          <w:sz w:val="24"/>
          <w:szCs w:val="24"/>
        </w:rPr>
      </w:pPr>
    </w:p>
    <w:p w14:paraId="4D640F0B" w14:textId="36125C4D" w:rsidR="00C42F0C" w:rsidRPr="00093E87" w:rsidRDefault="00C42F0C" w:rsidP="00C42F0C">
      <w:pPr>
        <w:spacing w:line="360" w:lineRule="auto"/>
        <w:rPr>
          <w:rFonts w:ascii="Arial" w:hAnsi="Arial" w:cs="Arial"/>
          <w:b/>
          <w:bCs/>
          <w:sz w:val="24"/>
          <w:szCs w:val="24"/>
          <w:u w:val="single"/>
        </w:rPr>
      </w:pPr>
      <w:r w:rsidRPr="00C42F0C">
        <w:rPr>
          <w:rFonts w:ascii="Arial" w:hAnsi="Arial" w:cs="Arial"/>
          <w:b/>
          <w:bCs/>
          <w:sz w:val="24"/>
          <w:szCs w:val="24"/>
          <w:highlight w:val="magenta"/>
          <w:u w:val="single"/>
        </w:rPr>
        <w:t>Supply chain system</w:t>
      </w:r>
    </w:p>
    <w:p w14:paraId="12A1EF64" w14:textId="77777777" w:rsidR="00C42F0C" w:rsidRDefault="00C42F0C" w:rsidP="00C42F0C">
      <w:pPr>
        <w:spacing w:line="360" w:lineRule="auto"/>
        <w:rPr>
          <w:rFonts w:ascii="Arial" w:hAnsi="Arial" w:cs="Arial"/>
          <w:b/>
          <w:bCs/>
          <w:sz w:val="24"/>
          <w:szCs w:val="24"/>
        </w:rPr>
      </w:pPr>
      <w:r w:rsidRPr="00093E87">
        <w:rPr>
          <w:rFonts w:ascii="Arial" w:hAnsi="Arial" w:cs="Arial"/>
          <w:b/>
          <w:bCs/>
          <w:sz w:val="24"/>
          <w:szCs w:val="24"/>
        </w:rPr>
        <w:t>Business Case:</w:t>
      </w:r>
    </w:p>
    <w:p w14:paraId="6969935C" w14:textId="271735BE" w:rsidR="00C42F0C" w:rsidRPr="007A08FC" w:rsidRDefault="00DB7522" w:rsidP="00C42F0C">
      <w:pPr>
        <w:spacing w:line="360" w:lineRule="auto"/>
        <w:rPr>
          <w:rFonts w:ascii="Arial" w:hAnsi="Arial" w:cs="Arial"/>
          <w:sz w:val="24"/>
          <w:szCs w:val="24"/>
        </w:rPr>
      </w:pPr>
      <w:r>
        <w:rPr>
          <w:rFonts w:ascii="Arial" w:hAnsi="Arial" w:cs="Arial"/>
          <w:b/>
          <w:bCs/>
          <w:sz w:val="24"/>
          <w:szCs w:val="24"/>
        </w:rPr>
        <w:tab/>
      </w:r>
      <w:r w:rsidR="00D55EC7">
        <w:rPr>
          <w:rFonts w:ascii="Arial" w:hAnsi="Arial" w:cs="Arial"/>
          <w:sz w:val="24"/>
          <w:szCs w:val="24"/>
        </w:rPr>
        <w:t xml:space="preserve">As our goal for the entirety of every store we own is to make them completely autonomous this does not limit our ability to have a proper supply chain and have products delivered, organized, prepared, and put onto shelves. In fact, our supply chain system given its complexity </w:t>
      </w:r>
      <w:proofErr w:type="gramStart"/>
      <w:r w:rsidR="00D55EC7">
        <w:rPr>
          <w:rFonts w:ascii="Arial" w:hAnsi="Arial" w:cs="Arial"/>
          <w:sz w:val="24"/>
          <w:szCs w:val="24"/>
        </w:rPr>
        <w:t>is able to</w:t>
      </w:r>
      <w:proofErr w:type="gramEnd"/>
      <w:r w:rsidR="00D55EC7">
        <w:rPr>
          <w:rFonts w:ascii="Arial" w:hAnsi="Arial" w:cs="Arial"/>
          <w:sz w:val="24"/>
          <w:szCs w:val="24"/>
        </w:rPr>
        <w:t xml:space="preserve"> work better than any other store managed by humans since </w:t>
      </w:r>
      <w:r w:rsidR="002D09C3">
        <w:rPr>
          <w:rFonts w:ascii="Arial" w:hAnsi="Arial" w:cs="Arial"/>
          <w:sz w:val="24"/>
          <w:szCs w:val="24"/>
        </w:rPr>
        <w:t>they are able to with great accuracy predict shipping times and when we will run out of product.</w:t>
      </w:r>
    </w:p>
    <w:p w14:paraId="7C52B01F" w14:textId="2AB63BDD" w:rsidR="00DB7522" w:rsidRDefault="00DB7522" w:rsidP="00DB7522">
      <w:pPr>
        <w:spacing w:line="360" w:lineRule="auto"/>
        <w:ind w:firstLine="720"/>
        <w:rPr>
          <w:rFonts w:ascii="Arial" w:hAnsi="Arial" w:cs="Arial"/>
          <w:sz w:val="24"/>
          <w:szCs w:val="24"/>
        </w:rPr>
      </w:pPr>
      <w:r>
        <w:rPr>
          <w:rFonts w:ascii="Arial" w:hAnsi="Arial" w:cs="Arial"/>
          <w:sz w:val="24"/>
          <w:szCs w:val="24"/>
        </w:rPr>
        <w:t>Some internal factors that will affect this system are</w:t>
      </w:r>
      <w:r w:rsidR="000E2E71">
        <w:rPr>
          <w:rFonts w:ascii="Arial" w:hAnsi="Arial" w:cs="Arial"/>
          <w:sz w:val="24"/>
          <w:szCs w:val="24"/>
        </w:rPr>
        <w:t xml:space="preserve"> </w:t>
      </w:r>
      <w:r w:rsidR="00A6543C">
        <w:rPr>
          <w:rFonts w:ascii="Arial" w:hAnsi="Arial" w:cs="Arial"/>
          <w:sz w:val="24"/>
          <w:szCs w:val="24"/>
        </w:rPr>
        <w:t xml:space="preserve">having faulty sensors or </w:t>
      </w:r>
      <w:r w:rsidR="0002692D">
        <w:rPr>
          <w:rFonts w:ascii="Arial" w:hAnsi="Arial" w:cs="Arial"/>
          <w:sz w:val="24"/>
          <w:szCs w:val="24"/>
        </w:rPr>
        <w:t>cameras which may be having problems with accurately predicting when to get deliveries placed.</w:t>
      </w:r>
    </w:p>
    <w:p w14:paraId="0B3B8DAD" w14:textId="70DEABE4" w:rsidR="00DB7522" w:rsidRDefault="00DB7522" w:rsidP="00DB7522">
      <w:pPr>
        <w:spacing w:line="360" w:lineRule="auto"/>
        <w:ind w:firstLine="720"/>
        <w:rPr>
          <w:rFonts w:ascii="Arial" w:hAnsi="Arial" w:cs="Arial"/>
          <w:sz w:val="24"/>
          <w:szCs w:val="24"/>
        </w:rPr>
      </w:pPr>
      <w:r>
        <w:rPr>
          <w:rFonts w:ascii="Arial" w:hAnsi="Arial" w:cs="Arial"/>
          <w:sz w:val="24"/>
          <w:szCs w:val="24"/>
        </w:rPr>
        <w:lastRenderedPageBreak/>
        <w:t>Some external factors that will affect this system are</w:t>
      </w:r>
      <w:r w:rsidR="005D0328">
        <w:rPr>
          <w:rFonts w:ascii="Arial" w:hAnsi="Arial" w:cs="Arial"/>
          <w:sz w:val="24"/>
          <w:szCs w:val="24"/>
        </w:rPr>
        <w:t xml:space="preserve"> of course delivery delays. Unfortunately, most of the time deliveries are unpredictable given the distance needed to ship products, however, our systems try to </w:t>
      </w:r>
      <w:proofErr w:type="gramStart"/>
      <w:r w:rsidR="005D0328">
        <w:rPr>
          <w:rFonts w:ascii="Arial" w:hAnsi="Arial" w:cs="Arial"/>
          <w:sz w:val="24"/>
          <w:szCs w:val="24"/>
        </w:rPr>
        <w:t>take into account</w:t>
      </w:r>
      <w:proofErr w:type="gramEnd"/>
      <w:r w:rsidR="005D0328">
        <w:rPr>
          <w:rFonts w:ascii="Arial" w:hAnsi="Arial" w:cs="Arial"/>
          <w:sz w:val="24"/>
          <w:szCs w:val="24"/>
        </w:rPr>
        <w:t xml:space="preserve"> unpredictability and </w:t>
      </w:r>
      <w:r w:rsidR="00F0461A">
        <w:rPr>
          <w:rFonts w:ascii="Arial" w:hAnsi="Arial" w:cs="Arial"/>
          <w:sz w:val="24"/>
          <w:szCs w:val="24"/>
        </w:rPr>
        <w:t>add extra time for shipments when needed.</w:t>
      </w:r>
    </w:p>
    <w:p w14:paraId="5F64D376" w14:textId="6FA3DC98" w:rsidR="00DB7522" w:rsidRPr="00DB7522" w:rsidRDefault="00DB7522" w:rsidP="00C42F0C">
      <w:pPr>
        <w:spacing w:line="360" w:lineRule="auto"/>
        <w:rPr>
          <w:rFonts w:ascii="Arial" w:hAnsi="Arial" w:cs="Arial"/>
          <w:sz w:val="24"/>
          <w:szCs w:val="24"/>
        </w:rPr>
      </w:pPr>
    </w:p>
    <w:p w14:paraId="12472DEE" w14:textId="77777777" w:rsidR="00C42F0C" w:rsidRDefault="00C42F0C" w:rsidP="00C42F0C">
      <w:pPr>
        <w:spacing w:line="360" w:lineRule="auto"/>
        <w:rPr>
          <w:rFonts w:ascii="Arial" w:hAnsi="Arial" w:cs="Arial"/>
          <w:b/>
          <w:bCs/>
          <w:sz w:val="24"/>
          <w:szCs w:val="24"/>
        </w:rPr>
      </w:pPr>
      <w:r w:rsidRPr="00093E87">
        <w:rPr>
          <w:rFonts w:ascii="Arial" w:hAnsi="Arial" w:cs="Arial"/>
          <w:b/>
          <w:bCs/>
          <w:sz w:val="24"/>
          <w:szCs w:val="24"/>
        </w:rPr>
        <w:t>Use case diagram:</w:t>
      </w:r>
    </w:p>
    <w:p w14:paraId="4FB9C074" w14:textId="4C6CD814" w:rsidR="00C42F0C" w:rsidRDefault="00F0496C" w:rsidP="00C42F0C">
      <w:pPr>
        <w:spacing w:line="360" w:lineRule="auto"/>
        <w:rPr>
          <w:rFonts w:ascii="Arial" w:hAnsi="Arial" w:cs="Arial"/>
          <w:b/>
          <w:bCs/>
          <w:sz w:val="24"/>
          <w:szCs w:val="24"/>
        </w:rPr>
      </w:pPr>
      <w:r>
        <w:rPr>
          <w:rFonts w:ascii="Arial" w:hAnsi="Arial" w:cs="Arial"/>
          <w:b/>
          <w:bCs/>
          <w:noProof/>
          <w:sz w:val="24"/>
          <w:szCs w:val="24"/>
        </w:rPr>
        <w:drawing>
          <wp:inline distT="0" distB="0" distL="0" distR="0" wp14:anchorId="66AA7029" wp14:editId="59EE8F57">
            <wp:extent cx="4591050" cy="37776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93445" cy="3779571"/>
                    </a:xfrm>
                    <a:prstGeom prst="rect">
                      <a:avLst/>
                    </a:prstGeom>
                    <a:noFill/>
                    <a:ln>
                      <a:noFill/>
                    </a:ln>
                  </pic:spPr>
                </pic:pic>
              </a:graphicData>
            </a:graphic>
          </wp:inline>
        </w:drawing>
      </w:r>
    </w:p>
    <w:p w14:paraId="50EA73FA" w14:textId="5083A0E8" w:rsidR="00F0496C" w:rsidRDefault="00F0496C" w:rsidP="00F0496C">
      <w:pPr>
        <w:spacing w:line="360" w:lineRule="auto"/>
        <w:rPr>
          <w:rFonts w:ascii="Arial" w:hAnsi="Arial" w:cs="Arial"/>
          <w:sz w:val="24"/>
          <w:szCs w:val="24"/>
        </w:rPr>
      </w:pPr>
      <w:r>
        <w:rPr>
          <w:rFonts w:ascii="Arial" w:hAnsi="Arial" w:cs="Arial"/>
          <w:sz w:val="24"/>
          <w:szCs w:val="24"/>
        </w:rPr>
        <w:t>(Image is available in folder use case diagram for better viewing)</w:t>
      </w:r>
    </w:p>
    <w:p w14:paraId="64C0BBB8" w14:textId="05FAC1C4" w:rsidR="00DC4114" w:rsidRDefault="00DC4114" w:rsidP="00F0496C">
      <w:pPr>
        <w:spacing w:line="360" w:lineRule="auto"/>
        <w:rPr>
          <w:rFonts w:ascii="Arial" w:hAnsi="Arial" w:cs="Arial"/>
          <w:sz w:val="24"/>
          <w:szCs w:val="24"/>
        </w:rPr>
      </w:pPr>
      <w:r>
        <w:rPr>
          <w:rFonts w:ascii="Arial" w:hAnsi="Arial" w:cs="Arial"/>
          <w:sz w:val="24"/>
          <w:szCs w:val="24"/>
        </w:rPr>
        <w:t>Brief discussion:</w:t>
      </w:r>
    </w:p>
    <w:p w14:paraId="7FE83F09" w14:textId="48FB660E" w:rsidR="00B232C2" w:rsidRPr="00D50F8A" w:rsidRDefault="00B232C2" w:rsidP="00F0496C">
      <w:pPr>
        <w:spacing w:line="360" w:lineRule="auto"/>
        <w:rPr>
          <w:rFonts w:ascii="Arial" w:hAnsi="Arial" w:cs="Arial"/>
          <w:sz w:val="24"/>
          <w:szCs w:val="24"/>
        </w:rPr>
      </w:pPr>
      <w:r>
        <w:rPr>
          <w:rFonts w:ascii="Arial" w:hAnsi="Arial" w:cs="Arial"/>
          <w:sz w:val="24"/>
          <w:szCs w:val="24"/>
        </w:rPr>
        <w:tab/>
      </w:r>
      <w:r w:rsidR="00B03CF9">
        <w:rPr>
          <w:rFonts w:ascii="Arial" w:hAnsi="Arial" w:cs="Arial"/>
          <w:sz w:val="24"/>
          <w:szCs w:val="24"/>
        </w:rPr>
        <w:t xml:space="preserve">Our system for handling supply chain management is extremely complex, given this, I have almost oversimplified the system on the use case diagram. </w:t>
      </w:r>
      <w:r w:rsidR="004D715E">
        <w:rPr>
          <w:rFonts w:ascii="Arial" w:hAnsi="Arial" w:cs="Arial"/>
          <w:sz w:val="24"/>
          <w:szCs w:val="24"/>
        </w:rPr>
        <w:t>Firstly, in the use case diagram</w:t>
      </w:r>
      <w:r w:rsidR="00B44F99">
        <w:rPr>
          <w:rFonts w:ascii="Arial" w:hAnsi="Arial" w:cs="Arial"/>
          <w:sz w:val="24"/>
          <w:szCs w:val="24"/>
        </w:rPr>
        <w:t xml:space="preserve"> we have three main parts for handling sensors and its interactions with robots in our stores. The sensors are able to detect when product on shelving </w:t>
      </w:r>
      <w:proofErr w:type="gramStart"/>
      <w:r w:rsidR="00B44F99">
        <w:rPr>
          <w:rFonts w:ascii="Arial" w:hAnsi="Arial" w:cs="Arial"/>
          <w:sz w:val="24"/>
          <w:szCs w:val="24"/>
        </w:rPr>
        <w:t>are</w:t>
      </w:r>
      <w:proofErr w:type="gramEnd"/>
      <w:r w:rsidR="00B44F99">
        <w:rPr>
          <w:rFonts w:ascii="Arial" w:hAnsi="Arial" w:cs="Arial"/>
          <w:sz w:val="24"/>
          <w:szCs w:val="24"/>
        </w:rPr>
        <w:t xml:space="preserve"> low, and then tell loaders to load shelving robots which can then restock shelves and have sensors verify the shelves are full, and then the server updates its inventory logs across </w:t>
      </w:r>
      <w:r w:rsidR="00B44F99">
        <w:rPr>
          <w:rFonts w:ascii="Arial" w:hAnsi="Arial" w:cs="Arial"/>
          <w:sz w:val="24"/>
          <w:szCs w:val="24"/>
        </w:rPr>
        <w:lastRenderedPageBreak/>
        <w:t xml:space="preserve">multiple databases. Secondly, sensors </w:t>
      </w:r>
      <w:proofErr w:type="gramStart"/>
      <w:r w:rsidR="00B44F99">
        <w:rPr>
          <w:rFonts w:ascii="Arial" w:hAnsi="Arial" w:cs="Arial"/>
          <w:sz w:val="24"/>
          <w:szCs w:val="24"/>
        </w:rPr>
        <w:t>are able to</w:t>
      </w:r>
      <w:proofErr w:type="gramEnd"/>
      <w:r w:rsidR="00B44F99">
        <w:rPr>
          <w:rFonts w:ascii="Arial" w:hAnsi="Arial" w:cs="Arial"/>
          <w:sz w:val="24"/>
          <w:szCs w:val="24"/>
        </w:rPr>
        <w:t xml:space="preserve"> detect </w:t>
      </w:r>
      <w:r w:rsidR="000F54FA">
        <w:rPr>
          <w:rFonts w:ascii="Arial" w:hAnsi="Arial" w:cs="Arial"/>
          <w:sz w:val="24"/>
          <w:szCs w:val="24"/>
        </w:rPr>
        <w:t xml:space="preserve">when actual inventory is low and then accurately predict when we will run out and when we need to place a shipment for product and then place an order for delivery. Thirdly, sensors </w:t>
      </w:r>
      <w:proofErr w:type="gramStart"/>
      <w:r w:rsidR="000F54FA">
        <w:rPr>
          <w:rFonts w:ascii="Arial" w:hAnsi="Arial" w:cs="Arial"/>
          <w:sz w:val="24"/>
          <w:szCs w:val="24"/>
        </w:rPr>
        <w:t>are able to</w:t>
      </w:r>
      <w:proofErr w:type="gramEnd"/>
      <w:r w:rsidR="000F54FA">
        <w:rPr>
          <w:rFonts w:ascii="Arial" w:hAnsi="Arial" w:cs="Arial"/>
          <w:sz w:val="24"/>
          <w:szCs w:val="24"/>
        </w:rPr>
        <w:t xml:space="preserve"> detect when an actual delivery has arrived, safely unload the product from the delivery truck, sort and organize the product, place RFID tags on product and configure them, and then recheck shelving and restock where necessary. </w:t>
      </w:r>
      <w:r w:rsidR="00D55E3F">
        <w:rPr>
          <w:rFonts w:ascii="Arial" w:hAnsi="Arial" w:cs="Arial"/>
          <w:sz w:val="24"/>
          <w:szCs w:val="24"/>
        </w:rPr>
        <w:t xml:space="preserve">Lastly, we also have a customer interaction in the use case diagram which shows that they </w:t>
      </w:r>
      <w:proofErr w:type="gramStart"/>
      <w:r w:rsidR="00D55E3F">
        <w:rPr>
          <w:rFonts w:ascii="Arial" w:hAnsi="Arial" w:cs="Arial"/>
          <w:sz w:val="24"/>
          <w:szCs w:val="24"/>
        </w:rPr>
        <w:t>are able to</w:t>
      </w:r>
      <w:proofErr w:type="gramEnd"/>
      <w:r w:rsidR="00D55E3F">
        <w:rPr>
          <w:rFonts w:ascii="Arial" w:hAnsi="Arial" w:cs="Arial"/>
          <w:sz w:val="24"/>
          <w:szCs w:val="24"/>
        </w:rPr>
        <w:t xml:space="preserve"> report low stock. However, this is used only to assist in helping detect faulty cameras and sensors since it is all autonomous, after the report we communicate with the server to check for faults and then if there is none do nothing because we already know the shelving is low and has not gone under the threshold yet to be reshelved, but if we do have a fault we then communicate with HR system and run it through there.</w:t>
      </w:r>
    </w:p>
    <w:p w14:paraId="06AA5E25" w14:textId="77777777" w:rsidR="00F0496C" w:rsidRPr="00093E87" w:rsidRDefault="00F0496C" w:rsidP="00C42F0C">
      <w:pPr>
        <w:spacing w:line="360" w:lineRule="auto"/>
        <w:rPr>
          <w:rFonts w:ascii="Arial" w:hAnsi="Arial" w:cs="Arial"/>
          <w:b/>
          <w:bCs/>
          <w:sz w:val="24"/>
          <w:szCs w:val="24"/>
        </w:rPr>
      </w:pPr>
    </w:p>
    <w:p w14:paraId="2418F670" w14:textId="77777777" w:rsidR="00C42F0C" w:rsidRDefault="00C42F0C" w:rsidP="00C42F0C">
      <w:pPr>
        <w:spacing w:line="360" w:lineRule="auto"/>
        <w:rPr>
          <w:rFonts w:ascii="Arial" w:hAnsi="Arial" w:cs="Arial"/>
          <w:b/>
          <w:bCs/>
          <w:sz w:val="24"/>
          <w:szCs w:val="24"/>
        </w:rPr>
      </w:pPr>
      <w:r w:rsidRPr="00093E87">
        <w:rPr>
          <w:rFonts w:ascii="Arial" w:hAnsi="Arial" w:cs="Arial"/>
          <w:b/>
          <w:bCs/>
          <w:sz w:val="24"/>
          <w:szCs w:val="24"/>
        </w:rPr>
        <w:t>Business process diagram:</w:t>
      </w:r>
    </w:p>
    <w:p w14:paraId="6CB2E76C" w14:textId="0C2932A5" w:rsidR="00C42F0C" w:rsidRDefault="00FF2F55" w:rsidP="00C42F0C">
      <w:pPr>
        <w:spacing w:line="360" w:lineRule="auto"/>
        <w:rPr>
          <w:rFonts w:ascii="Arial" w:hAnsi="Arial" w:cs="Arial"/>
          <w:b/>
          <w:bCs/>
          <w:sz w:val="24"/>
          <w:szCs w:val="24"/>
        </w:rPr>
      </w:pPr>
      <w:r>
        <w:rPr>
          <w:rFonts w:ascii="Arial" w:hAnsi="Arial" w:cs="Arial"/>
          <w:b/>
          <w:bCs/>
          <w:noProof/>
          <w:sz w:val="24"/>
          <w:szCs w:val="24"/>
        </w:rPr>
        <w:drawing>
          <wp:inline distT="0" distB="0" distL="0" distR="0" wp14:anchorId="4E033434" wp14:editId="2105E3D8">
            <wp:extent cx="3930237" cy="37352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35604" cy="3740339"/>
                    </a:xfrm>
                    <a:prstGeom prst="rect">
                      <a:avLst/>
                    </a:prstGeom>
                    <a:noFill/>
                    <a:ln>
                      <a:noFill/>
                    </a:ln>
                  </pic:spPr>
                </pic:pic>
              </a:graphicData>
            </a:graphic>
          </wp:inline>
        </w:drawing>
      </w:r>
    </w:p>
    <w:p w14:paraId="23889386" w14:textId="357B31A8" w:rsidR="00FF2F55" w:rsidRDefault="00FF2F55" w:rsidP="00C42F0C">
      <w:pPr>
        <w:spacing w:line="360" w:lineRule="auto"/>
        <w:rPr>
          <w:rFonts w:ascii="Arial" w:hAnsi="Arial" w:cs="Arial"/>
          <w:sz w:val="24"/>
          <w:szCs w:val="24"/>
        </w:rPr>
      </w:pPr>
      <w:r>
        <w:rPr>
          <w:rFonts w:ascii="Arial" w:hAnsi="Arial" w:cs="Arial"/>
          <w:sz w:val="24"/>
          <w:szCs w:val="24"/>
        </w:rPr>
        <w:t>(Image is available in folder business process diagram for better viewing)</w:t>
      </w:r>
    </w:p>
    <w:p w14:paraId="522CDC69" w14:textId="6EDF7AD5" w:rsidR="00347D78" w:rsidRDefault="00347D78" w:rsidP="00C42F0C">
      <w:pPr>
        <w:spacing w:line="360" w:lineRule="auto"/>
        <w:rPr>
          <w:rFonts w:ascii="Arial" w:hAnsi="Arial" w:cs="Arial"/>
          <w:sz w:val="24"/>
          <w:szCs w:val="24"/>
        </w:rPr>
      </w:pPr>
      <w:r>
        <w:rPr>
          <w:rFonts w:ascii="Arial" w:hAnsi="Arial" w:cs="Arial"/>
          <w:sz w:val="24"/>
          <w:szCs w:val="24"/>
        </w:rPr>
        <w:lastRenderedPageBreak/>
        <w:t>Brief discussion:</w:t>
      </w:r>
    </w:p>
    <w:p w14:paraId="0E7830B2" w14:textId="41AA1888" w:rsidR="00E8135C" w:rsidRDefault="00E8135C" w:rsidP="00C42F0C">
      <w:pPr>
        <w:spacing w:line="360" w:lineRule="auto"/>
        <w:rPr>
          <w:rFonts w:ascii="Arial" w:hAnsi="Arial" w:cs="Arial"/>
          <w:sz w:val="24"/>
          <w:szCs w:val="24"/>
        </w:rPr>
      </w:pPr>
      <w:r>
        <w:rPr>
          <w:rFonts w:ascii="Arial" w:hAnsi="Arial" w:cs="Arial"/>
          <w:sz w:val="24"/>
          <w:szCs w:val="24"/>
        </w:rPr>
        <w:tab/>
      </w:r>
      <w:r w:rsidR="0057292B">
        <w:rPr>
          <w:rFonts w:ascii="Arial" w:hAnsi="Arial" w:cs="Arial"/>
          <w:sz w:val="24"/>
          <w:szCs w:val="24"/>
        </w:rPr>
        <w:t xml:space="preserve">The supply chain business process diagram </w:t>
      </w:r>
      <w:r w:rsidR="00633BE6">
        <w:rPr>
          <w:rFonts w:ascii="Arial" w:hAnsi="Arial" w:cs="Arial"/>
          <w:sz w:val="24"/>
          <w:szCs w:val="24"/>
        </w:rPr>
        <w:t xml:space="preserve">is also oversimplified, however, I believe, as well as </w:t>
      </w:r>
      <w:proofErr w:type="gramStart"/>
      <w:r w:rsidR="00633BE6">
        <w:rPr>
          <w:rFonts w:ascii="Arial" w:hAnsi="Arial" w:cs="Arial"/>
          <w:sz w:val="24"/>
          <w:szCs w:val="24"/>
        </w:rPr>
        <w:t>all of</w:t>
      </w:r>
      <w:proofErr w:type="gramEnd"/>
      <w:r w:rsidR="00633BE6">
        <w:rPr>
          <w:rFonts w:ascii="Arial" w:hAnsi="Arial" w:cs="Arial"/>
          <w:sz w:val="24"/>
          <w:szCs w:val="24"/>
        </w:rPr>
        <w:t xml:space="preserve"> the other diagrams, I have made it so that it is able to be understood easily without being in much more complexity into the system. </w:t>
      </w:r>
      <w:r w:rsidR="001F6BBD">
        <w:rPr>
          <w:rFonts w:ascii="Arial" w:hAnsi="Arial" w:cs="Arial"/>
          <w:sz w:val="24"/>
          <w:szCs w:val="24"/>
        </w:rPr>
        <w:t xml:space="preserve">The business process diagram shows interactions between the server, </w:t>
      </w:r>
      <w:r w:rsidR="00A11A30">
        <w:rPr>
          <w:rFonts w:ascii="Arial" w:hAnsi="Arial" w:cs="Arial"/>
          <w:sz w:val="24"/>
          <w:szCs w:val="24"/>
        </w:rPr>
        <w:t xml:space="preserve">sensors, loaders, shelving robots, as well as the customers. </w:t>
      </w:r>
      <w:r w:rsidR="00676B4B">
        <w:rPr>
          <w:rFonts w:ascii="Arial" w:hAnsi="Arial" w:cs="Arial"/>
          <w:sz w:val="24"/>
          <w:szCs w:val="24"/>
        </w:rPr>
        <w:t>It shows relatively easily the processes taking place when something happens such as a sensor detecting low product on a shelf, the server verifying this data, telling a loader to load a shelving robot, it then doing this, and then the shelving robot restocking the shelves and allowing the sensors to verify this and then the server updating its inventory. It also shows detecting overall inventory low and placing delivery orders, detecting delivery trucks and the process taking place, as well as the customers reporting low stock on shelves.</w:t>
      </w:r>
    </w:p>
    <w:p w14:paraId="09398316" w14:textId="77777777" w:rsidR="00FF2F55" w:rsidRPr="00093E87" w:rsidRDefault="00FF2F55" w:rsidP="00C42F0C">
      <w:pPr>
        <w:spacing w:line="360" w:lineRule="auto"/>
        <w:rPr>
          <w:rFonts w:ascii="Arial" w:hAnsi="Arial" w:cs="Arial"/>
          <w:b/>
          <w:bCs/>
          <w:sz w:val="24"/>
          <w:szCs w:val="24"/>
        </w:rPr>
      </w:pPr>
    </w:p>
    <w:p w14:paraId="2665180A" w14:textId="77777777" w:rsidR="00C42F0C" w:rsidRDefault="00C42F0C" w:rsidP="00C42F0C">
      <w:pPr>
        <w:spacing w:line="360" w:lineRule="auto"/>
        <w:rPr>
          <w:rFonts w:ascii="Arial" w:hAnsi="Arial" w:cs="Arial"/>
          <w:b/>
          <w:bCs/>
          <w:sz w:val="24"/>
          <w:szCs w:val="24"/>
        </w:rPr>
      </w:pPr>
      <w:r w:rsidRPr="00093E87">
        <w:rPr>
          <w:rFonts w:ascii="Arial" w:hAnsi="Arial" w:cs="Arial"/>
          <w:b/>
          <w:bCs/>
          <w:sz w:val="24"/>
          <w:szCs w:val="24"/>
        </w:rPr>
        <w:t>Data flow diagram:</w:t>
      </w:r>
    </w:p>
    <w:p w14:paraId="064A81ED" w14:textId="23A40A95" w:rsidR="00C42F0C" w:rsidRDefault="007955CE" w:rsidP="00C42F0C">
      <w:pPr>
        <w:spacing w:line="360" w:lineRule="auto"/>
        <w:rPr>
          <w:rFonts w:ascii="Arial" w:hAnsi="Arial" w:cs="Arial"/>
          <w:b/>
          <w:bCs/>
          <w:sz w:val="24"/>
          <w:szCs w:val="24"/>
        </w:rPr>
      </w:pPr>
      <w:r>
        <w:rPr>
          <w:rFonts w:ascii="Arial" w:hAnsi="Arial" w:cs="Arial"/>
          <w:b/>
          <w:bCs/>
          <w:noProof/>
          <w:sz w:val="24"/>
          <w:szCs w:val="24"/>
        </w:rPr>
        <w:drawing>
          <wp:inline distT="0" distB="0" distL="0" distR="0" wp14:anchorId="58B8484F" wp14:editId="568ABDE6">
            <wp:extent cx="5943600" cy="41255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125595"/>
                    </a:xfrm>
                    <a:prstGeom prst="rect">
                      <a:avLst/>
                    </a:prstGeom>
                    <a:noFill/>
                    <a:ln>
                      <a:noFill/>
                    </a:ln>
                  </pic:spPr>
                </pic:pic>
              </a:graphicData>
            </a:graphic>
          </wp:inline>
        </w:drawing>
      </w:r>
    </w:p>
    <w:p w14:paraId="6736AA6D" w14:textId="69F07B21" w:rsidR="007955CE" w:rsidRDefault="007955CE" w:rsidP="007955CE">
      <w:pPr>
        <w:spacing w:line="360" w:lineRule="auto"/>
        <w:rPr>
          <w:rFonts w:ascii="Arial" w:hAnsi="Arial" w:cs="Arial"/>
          <w:sz w:val="24"/>
          <w:szCs w:val="24"/>
        </w:rPr>
      </w:pPr>
      <w:r w:rsidRPr="007D5304">
        <w:rPr>
          <w:rFonts w:ascii="Arial" w:hAnsi="Arial" w:cs="Arial"/>
          <w:sz w:val="24"/>
          <w:szCs w:val="24"/>
        </w:rPr>
        <w:lastRenderedPageBreak/>
        <w:t>(Image is available in folder data flow diagram for better viewing)</w:t>
      </w:r>
    </w:p>
    <w:p w14:paraId="49B07D99" w14:textId="482D848E" w:rsidR="001B500B" w:rsidRDefault="001B500B" w:rsidP="007955CE">
      <w:pPr>
        <w:spacing w:line="360" w:lineRule="auto"/>
        <w:rPr>
          <w:rFonts w:ascii="Arial" w:hAnsi="Arial" w:cs="Arial"/>
          <w:sz w:val="24"/>
          <w:szCs w:val="24"/>
        </w:rPr>
      </w:pPr>
      <w:r>
        <w:rPr>
          <w:rFonts w:ascii="Arial" w:hAnsi="Arial" w:cs="Arial"/>
          <w:sz w:val="24"/>
          <w:szCs w:val="24"/>
        </w:rPr>
        <w:t>Brief discussion:</w:t>
      </w:r>
    </w:p>
    <w:p w14:paraId="1543119B" w14:textId="59E8EDCC" w:rsidR="007E3AFA" w:rsidRPr="007D5304" w:rsidRDefault="007E3AFA" w:rsidP="007955CE">
      <w:pPr>
        <w:spacing w:line="360" w:lineRule="auto"/>
        <w:rPr>
          <w:rFonts w:ascii="Arial" w:hAnsi="Arial" w:cs="Arial"/>
          <w:sz w:val="24"/>
          <w:szCs w:val="24"/>
        </w:rPr>
      </w:pPr>
      <w:r>
        <w:rPr>
          <w:rFonts w:ascii="Arial" w:hAnsi="Arial" w:cs="Arial"/>
          <w:sz w:val="24"/>
          <w:szCs w:val="24"/>
        </w:rPr>
        <w:tab/>
      </w:r>
      <w:r w:rsidR="00C906AA">
        <w:rPr>
          <w:rFonts w:ascii="Arial" w:hAnsi="Arial" w:cs="Arial"/>
          <w:sz w:val="24"/>
          <w:szCs w:val="24"/>
        </w:rPr>
        <w:t>The data flow diagram for the supply chain system is also relatively simply, however, being broken into multiple parts to help visualization of the</w:t>
      </w:r>
      <w:r w:rsidR="00D71399">
        <w:rPr>
          <w:rFonts w:ascii="Arial" w:hAnsi="Arial" w:cs="Arial"/>
          <w:sz w:val="24"/>
          <w:szCs w:val="24"/>
        </w:rPr>
        <w:t xml:space="preserve"> different parts of the system. </w:t>
      </w:r>
      <w:r w:rsidR="003703FD">
        <w:rPr>
          <w:rFonts w:ascii="Arial" w:hAnsi="Arial" w:cs="Arial"/>
          <w:sz w:val="24"/>
          <w:szCs w:val="24"/>
        </w:rPr>
        <w:t xml:space="preserve">It is able to show what databases and entities, such as the customer, are having influence upon the data of the system. Some databases being used are shelving level databases, delivery information databases, and inventory level databases so that we </w:t>
      </w:r>
      <w:proofErr w:type="gramStart"/>
      <w:r w:rsidR="003703FD">
        <w:rPr>
          <w:rFonts w:ascii="Arial" w:hAnsi="Arial" w:cs="Arial"/>
          <w:sz w:val="24"/>
          <w:szCs w:val="24"/>
        </w:rPr>
        <w:t>are able to</w:t>
      </w:r>
      <w:proofErr w:type="gramEnd"/>
      <w:r w:rsidR="003703FD">
        <w:rPr>
          <w:rFonts w:ascii="Arial" w:hAnsi="Arial" w:cs="Arial"/>
          <w:sz w:val="24"/>
          <w:szCs w:val="24"/>
        </w:rPr>
        <w:t xml:space="preserve"> verify everything for accuracy as well as </w:t>
      </w:r>
      <w:r w:rsidR="00A976EA">
        <w:rPr>
          <w:rFonts w:ascii="Arial" w:hAnsi="Arial" w:cs="Arial"/>
          <w:sz w:val="24"/>
          <w:szCs w:val="24"/>
        </w:rPr>
        <w:t>so there is a log of everything happening in the store. These systems allow for the store to operate smoothly and always have product when they are needed</w:t>
      </w:r>
      <w:r w:rsidR="00A85B9E">
        <w:rPr>
          <w:rFonts w:ascii="Arial" w:hAnsi="Arial" w:cs="Arial"/>
          <w:sz w:val="24"/>
          <w:szCs w:val="24"/>
        </w:rPr>
        <w:t xml:space="preserve"> and ensure the efficiency of everything running.</w:t>
      </w:r>
    </w:p>
    <w:p w14:paraId="3A3F8B92" w14:textId="77777777" w:rsidR="00C42F0C" w:rsidRDefault="00C42F0C" w:rsidP="00093E87">
      <w:pPr>
        <w:spacing w:line="360" w:lineRule="auto"/>
        <w:rPr>
          <w:rFonts w:ascii="Arial" w:hAnsi="Arial" w:cs="Arial"/>
          <w:b/>
          <w:bCs/>
          <w:sz w:val="24"/>
          <w:szCs w:val="24"/>
        </w:rPr>
      </w:pPr>
    </w:p>
    <w:p w14:paraId="531D6C54" w14:textId="77777777" w:rsidR="00EC647D" w:rsidRPr="00AA7E44" w:rsidRDefault="00EC647D" w:rsidP="00AE4B9B">
      <w:pPr>
        <w:spacing w:line="360" w:lineRule="auto"/>
        <w:rPr>
          <w:rFonts w:ascii="Arial" w:hAnsi="Arial" w:cs="Arial"/>
          <w:i/>
          <w:iCs/>
          <w:sz w:val="24"/>
          <w:szCs w:val="24"/>
        </w:rPr>
      </w:pPr>
    </w:p>
    <w:p w14:paraId="1FF01B63" w14:textId="77777777" w:rsidR="00EA3BA9" w:rsidRPr="00AA7E44" w:rsidRDefault="00EA3BA9" w:rsidP="000F1885">
      <w:pPr>
        <w:spacing w:line="360" w:lineRule="auto"/>
        <w:rPr>
          <w:rFonts w:ascii="Arial" w:hAnsi="Arial" w:cs="Arial"/>
          <w:sz w:val="24"/>
          <w:szCs w:val="24"/>
        </w:rPr>
      </w:pPr>
      <w:r w:rsidRPr="00AA7E44">
        <w:rPr>
          <w:rFonts w:ascii="Arial" w:hAnsi="Arial" w:cs="Arial"/>
          <w:sz w:val="24"/>
          <w:szCs w:val="24"/>
        </w:rPr>
        <w:t>I pledge that on all academic work that I submit, I will neither give nor receive unauthorized aid, nor will I present another person's work as my own.</w:t>
      </w:r>
    </w:p>
    <w:p w14:paraId="1025A1F8" w14:textId="595766C0" w:rsidR="000705C5" w:rsidRPr="00AA7E44" w:rsidRDefault="00EA3BA9" w:rsidP="000F1885">
      <w:pPr>
        <w:spacing w:line="360" w:lineRule="auto"/>
        <w:rPr>
          <w:rFonts w:ascii="Arial" w:hAnsi="Arial" w:cs="Arial"/>
          <w:sz w:val="24"/>
          <w:szCs w:val="24"/>
        </w:rPr>
      </w:pPr>
      <w:r w:rsidRPr="00AA7E44">
        <w:rPr>
          <w:rFonts w:ascii="Arial" w:hAnsi="Arial" w:cs="Arial"/>
          <w:sz w:val="24"/>
          <w:szCs w:val="24"/>
        </w:rPr>
        <w:t>Dalton Murray</w:t>
      </w:r>
    </w:p>
    <w:sectPr w:rsidR="000705C5" w:rsidRPr="00AA7E44" w:rsidSect="00D6582F">
      <w:headerReference w:type="default" r:id="rId21"/>
      <w:headerReference w:type="first" r:id="rId2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C452F" w14:textId="77777777" w:rsidR="003869F0" w:rsidRDefault="003869F0" w:rsidP="00D6582F">
      <w:pPr>
        <w:spacing w:after="0" w:line="240" w:lineRule="auto"/>
      </w:pPr>
      <w:r>
        <w:separator/>
      </w:r>
    </w:p>
  </w:endnote>
  <w:endnote w:type="continuationSeparator" w:id="0">
    <w:p w14:paraId="70B38FA6" w14:textId="77777777" w:rsidR="003869F0" w:rsidRDefault="003869F0" w:rsidP="00D65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2D6C7" w14:textId="77777777" w:rsidR="003869F0" w:rsidRDefault="003869F0" w:rsidP="00D6582F">
      <w:pPr>
        <w:spacing w:after="0" w:line="240" w:lineRule="auto"/>
      </w:pPr>
      <w:r>
        <w:separator/>
      </w:r>
    </w:p>
  </w:footnote>
  <w:footnote w:type="continuationSeparator" w:id="0">
    <w:p w14:paraId="7476387F" w14:textId="77777777" w:rsidR="003869F0" w:rsidRDefault="003869F0" w:rsidP="00D65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66128346"/>
      <w:docPartObj>
        <w:docPartGallery w:val="Page Numbers (Top of Page)"/>
        <w:docPartUnique/>
      </w:docPartObj>
    </w:sdtPr>
    <w:sdtEndPr>
      <w:rPr>
        <w:b/>
        <w:bCs/>
        <w:noProof/>
        <w:color w:val="auto"/>
        <w:spacing w:val="0"/>
      </w:rPr>
    </w:sdtEndPr>
    <w:sdtContent>
      <w:p w14:paraId="6B986D7E" w14:textId="78FA028A" w:rsidR="00D6582F" w:rsidRDefault="00D6582F">
        <w:pPr>
          <w:pStyle w:val="Header"/>
          <w:pBdr>
            <w:bottom w:val="single" w:sz="4" w:space="1" w:color="D9D9D9" w:themeColor="background1" w:themeShade="D9"/>
          </w:pBdr>
          <w:jc w:val="right"/>
          <w:rPr>
            <w:b/>
            <w:bCs/>
          </w:rPr>
        </w:pPr>
        <w:r>
          <w:rPr>
            <w:color w:val="7F7F7F" w:themeColor="background1" w:themeShade="7F"/>
            <w:spacing w:val="60"/>
          </w:rPr>
          <w:t>MURRAY</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030E489" w14:textId="77777777" w:rsidR="00D6582F" w:rsidRDefault="00D658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1909731"/>
      <w:docPartObj>
        <w:docPartGallery w:val="Page Numbers (Top of Page)"/>
        <w:docPartUnique/>
      </w:docPartObj>
    </w:sdtPr>
    <w:sdtEndPr>
      <w:rPr>
        <w:b/>
        <w:bCs/>
        <w:noProof/>
        <w:color w:val="auto"/>
        <w:spacing w:val="0"/>
      </w:rPr>
    </w:sdtEndPr>
    <w:sdtContent>
      <w:p w14:paraId="261B3237" w14:textId="0D48351A" w:rsidR="00D6582F" w:rsidRDefault="00D6582F">
        <w:pPr>
          <w:pStyle w:val="Header"/>
          <w:pBdr>
            <w:bottom w:val="single" w:sz="4" w:space="1" w:color="D9D9D9" w:themeColor="background1" w:themeShade="D9"/>
          </w:pBdr>
          <w:jc w:val="right"/>
          <w:rPr>
            <w:b/>
            <w:bCs/>
          </w:rPr>
        </w:pPr>
        <w:r>
          <w:rPr>
            <w:color w:val="7F7F7F" w:themeColor="background1" w:themeShade="7F"/>
            <w:spacing w:val="60"/>
          </w:rPr>
          <w:t>MURRAY</w:t>
        </w:r>
        <w:r>
          <w:t xml:space="preserve"> | 1</w:t>
        </w:r>
      </w:p>
    </w:sdtContent>
  </w:sdt>
  <w:p w14:paraId="18F3B127" w14:textId="77777777" w:rsidR="00D6582F" w:rsidRDefault="00D65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393" w:hanging="394"/>
      </w:pPr>
      <w:rPr>
        <w:rFonts w:ascii="Arial" w:hAnsi="Arial" w:cs="Arial"/>
        <w:b w:val="0"/>
        <w:bCs w:val="0"/>
        <w:i w:val="0"/>
        <w:iCs w:val="0"/>
        <w:color w:val="262123"/>
        <w:w w:val="89"/>
        <w:sz w:val="23"/>
        <w:szCs w:val="23"/>
      </w:rPr>
    </w:lvl>
    <w:lvl w:ilvl="1">
      <w:numFmt w:val="bullet"/>
      <w:lvlText w:val="•"/>
      <w:lvlJc w:val="left"/>
      <w:pPr>
        <w:ind w:left="466" w:hanging="394"/>
      </w:pPr>
    </w:lvl>
    <w:lvl w:ilvl="2">
      <w:numFmt w:val="bullet"/>
      <w:lvlText w:val="•"/>
      <w:lvlJc w:val="left"/>
      <w:pPr>
        <w:ind w:left="532" w:hanging="394"/>
      </w:pPr>
    </w:lvl>
    <w:lvl w:ilvl="3">
      <w:numFmt w:val="bullet"/>
      <w:lvlText w:val="•"/>
      <w:lvlJc w:val="left"/>
      <w:pPr>
        <w:ind w:left="598" w:hanging="394"/>
      </w:pPr>
    </w:lvl>
    <w:lvl w:ilvl="4">
      <w:numFmt w:val="bullet"/>
      <w:lvlText w:val="•"/>
      <w:lvlJc w:val="left"/>
      <w:pPr>
        <w:ind w:left="664" w:hanging="394"/>
      </w:pPr>
    </w:lvl>
    <w:lvl w:ilvl="5">
      <w:numFmt w:val="bullet"/>
      <w:lvlText w:val="•"/>
      <w:lvlJc w:val="left"/>
      <w:pPr>
        <w:ind w:left="730" w:hanging="394"/>
      </w:pPr>
    </w:lvl>
    <w:lvl w:ilvl="6">
      <w:numFmt w:val="bullet"/>
      <w:lvlText w:val="•"/>
      <w:lvlJc w:val="left"/>
      <w:pPr>
        <w:ind w:left="796" w:hanging="394"/>
      </w:pPr>
    </w:lvl>
    <w:lvl w:ilvl="7">
      <w:numFmt w:val="bullet"/>
      <w:lvlText w:val="•"/>
      <w:lvlJc w:val="left"/>
      <w:pPr>
        <w:ind w:left="862" w:hanging="394"/>
      </w:pPr>
    </w:lvl>
    <w:lvl w:ilvl="8">
      <w:numFmt w:val="bullet"/>
      <w:lvlText w:val="•"/>
      <w:lvlJc w:val="left"/>
      <w:pPr>
        <w:ind w:left="928" w:hanging="394"/>
      </w:pPr>
    </w:lvl>
  </w:abstractNum>
  <w:abstractNum w:abstractNumId="1" w15:restartNumberingAfterBreak="0">
    <w:nsid w:val="00000403"/>
    <w:multiLevelType w:val="multilevel"/>
    <w:tmpl w:val="FFFFFFFF"/>
    <w:lvl w:ilvl="0">
      <w:numFmt w:val="bullet"/>
      <w:lvlText w:val="►"/>
      <w:lvlJc w:val="left"/>
      <w:pPr>
        <w:ind w:left="338" w:hanging="338"/>
      </w:pPr>
      <w:rPr>
        <w:rFonts w:ascii="Arial" w:hAnsi="Arial" w:cs="Arial"/>
        <w:b w:val="0"/>
        <w:bCs w:val="0"/>
        <w:i w:val="0"/>
        <w:iCs w:val="0"/>
        <w:color w:val="262123"/>
        <w:w w:val="89"/>
        <w:sz w:val="23"/>
        <w:szCs w:val="23"/>
      </w:rPr>
    </w:lvl>
    <w:lvl w:ilvl="1">
      <w:numFmt w:val="bullet"/>
      <w:lvlText w:val="•"/>
      <w:lvlJc w:val="left"/>
      <w:pPr>
        <w:ind w:left="416" w:hanging="338"/>
      </w:pPr>
    </w:lvl>
    <w:lvl w:ilvl="2">
      <w:numFmt w:val="bullet"/>
      <w:lvlText w:val="•"/>
      <w:lvlJc w:val="left"/>
      <w:pPr>
        <w:ind w:left="493" w:hanging="338"/>
      </w:pPr>
    </w:lvl>
    <w:lvl w:ilvl="3">
      <w:numFmt w:val="bullet"/>
      <w:lvlText w:val="•"/>
      <w:lvlJc w:val="left"/>
      <w:pPr>
        <w:ind w:left="570" w:hanging="338"/>
      </w:pPr>
    </w:lvl>
    <w:lvl w:ilvl="4">
      <w:numFmt w:val="bullet"/>
      <w:lvlText w:val="•"/>
      <w:lvlJc w:val="left"/>
      <w:pPr>
        <w:ind w:left="647" w:hanging="338"/>
      </w:pPr>
    </w:lvl>
    <w:lvl w:ilvl="5">
      <w:numFmt w:val="bullet"/>
      <w:lvlText w:val="•"/>
      <w:lvlJc w:val="left"/>
      <w:pPr>
        <w:ind w:left="724" w:hanging="338"/>
      </w:pPr>
    </w:lvl>
    <w:lvl w:ilvl="6">
      <w:numFmt w:val="bullet"/>
      <w:lvlText w:val="•"/>
      <w:lvlJc w:val="left"/>
      <w:pPr>
        <w:ind w:left="801" w:hanging="338"/>
      </w:pPr>
    </w:lvl>
    <w:lvl w:ilvl="7">
      <w:numFmt w:val="bullet"/>
      <w:lvlText w:val="•"/>
      <w:lvlJc w:val="left"/>
      <w:pPr>
        <w:ind w:left="878" w:hanging="338"/>
      </w:pPr>
    </w:lvl>
    <w:lvl w:ilvl="8">
      <w:numFmt w:val="bullet"/>
      <w:lvlText w:val="•"/>
      <w:lvlJc w:val="left"/>
      <w:pPr>
        <w:ind w:left="955" w:hanging="338"/>
      </w:pPr>
    </w:lvl>
  </w:abstractNum>
  <w:abstractNum w:abstractNumId="2" w15:restartNumberingAfterBreak="0">
    <w:nsid w:val="00000404"/>
    <w:multiLevelType w:val="multilevel"/>
    <w:tmpl w:val="FFFFFFFF"/>
    <w:lvl w:ilvl="0">
      <w:numFmt w:val="bullet"/>
      <w:lvlText w:val="►"/>
      <w:lvlJc w:val="left"/>
      <w:pPr>
        <w:ind w:left="299" w:hanging="300"/>
      </w:pPr>
      <w:rPr>
        <w:rFonts w:ascii="Arial" w:hAnsi="Arial" w:cs="Arial"/>
        <w:b w:val="0"/>
        <w:bCs w:val="0"/>
        <w:i w:val="0"/>
        <w:iCs w:val="0"/>
        <w:color w:val="262123"/>
        <w:w w:val="97"/>
        <w:sz w:val="22"/>
        <w:szCs w:val="22"/>
      </w:rPr>
    </w:lvl>
    <w:lvl w:ilvl="1">
      <w:numFmt w:val="bullet"/>
      <w:lvlText w:val="•"/>
      <w:lvlJc w:val="left"/>
      <w:pPr>
        <w:ind w:left="404" w:hanging="300"/>
      </w:pPr>
    </w:lvl>
    <w:lvl w:ilvl="2">
      <w:numFmt w:val="bullet"/>
      <w:lvlText w:val="•"/>
      <w:lvlJc w:val="left"/>
      <w:pPr>
        <w:ind w:left="509" w:hanging="300"/>
      </w:pPr>
    </w:lvl>
    <w:lvl w:ilvl="3">
      <w:numFmt w:val="bullet"/>
      <w:lvlText w:val="•"/>
      <w:lvlJc w:val="left"/>
      <w:pPr>
        <w:ind w:left="613" w:hanging="300"/>
      </w:pPr>
    </w:lvl>
    <w:lvl w:ilvl="4">
      <w:numFmt w:val="bullet"/>
      <w:lvlText w:val="•"/>
      <w:lvlJc w:val="left"/>
      <w:pPr>
        <w:ind w:left="718" w:hanging="300"/>
      </w:pPr>
    </w:lvl>
    <w:lvl w:ilvl="5">
      <w:numFmt w:val="bullet"/>
      <w:lvlText w:val="•"/>
      <w:lvlJc w:val="left"/>
      <w:pPr>
        <w:ind w:left="822" w:hanging="300"/>
      </w:pPr>
    </w:lvl>
    <w:lvl w:ilvl="6">
      <w:numFmt w:val="bullet"/>
      <w:lvlText w:val="•"/>
      <w:lvlJc w:val="left"/>
      <w:pPr>
        <w:ind w:left="927" w:hanging="300"/>
      </w:pPr>
    </w:lvl>
    <w:lvl w:ilvl="7">
      <w:numFmt w:val="bullet"/>
      <w:lvlText w:val="•"/>
      <w:lvlJc w:val="left"/>
      <w:pPr>
        <w:ind w:left="1031" w:hanging="300"/>
      </w:pPr>
    </w:lvl>
    <w:lvl w:ilvl="8">
      <w:numFmt w:val="bullet"/>
      <w:lvlText w:val="•"/>
      <w:lvlJc w:val="left"/>
      <w:pPr>
        <w:ind w:left="1136" w:hanging="300"/>
      </w:pPr>
    </w:lvl>
  </w:abstractNum>
  <w:abstractNum w:abstractNumId="3" w15:restartNumberingAfterBreak="0">
    <w:nsid w:val="2CB85202"/>
    <w:multiLevelType w:val="hybridMultilevel"/>
    <w:tmpl w:val="D28AAC1C"/>
    <w:lvl w:ilvl="0" w:tplc="72CED0C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F16B6"/>
    <w:multiLevelType w:val="hybridMultilevel"/>
    <w:tmpl w:val="543ABBCE"/>
    <w:lvl w:ilvl="0" w:tplc="AE94067E">
      <w:numFmt w:val="bullet"/>
      <w:lvlText w:val=""/>
      <w:lvlJc w:val="left"/>
      <w:pPr>
        <w:ind w:left="1080" w:hanging="360"/>
      </w:pPr>
      <w:rPr>
        <w:rFonts w:ascii="Symbol" w:eastAsiaTheme="minorHAnsi" w:hAnsi="Symbo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C12B01"/>
    <w:multiLevelType w:val="hybridMultilevel"/>
    <w:tmpl w:val="6F6AC200"/>
    <w:lvl w:ilvl="0" w:tplc="60B8E8E6">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3191092">
    <w:abstractNumId w:val="5"/>
  </w:num>
  <w:num w:numId="2" w16cid:durableId="1152020379">
    <w:abstractNumId w:val="4"/>
  </w:num>
  <w:num w:numId="3" w16cid:durableId="3438821">
    <w:abstractNumId w:val="3"/>
  </w:num>
  <w:num w:numId="4" w16cid:durableId="917596767">
    <w:abstractNumId w:val="2"/>
  </w:num>
  <w:num w:numId="5" w16cid:durableId="275528745">
    <w:abstractNumId w:val="1"/>
  </w:num>
  <w:num w:numId="6" w16cid:durableId="114026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NTOwMLCwMDIyMzRR0lEKTi0uzszPAykwMq4FAM63WwktAAAA"/>
  </w:docVars>
  <w:rsids>
    <w:rsidRoot w:val="00C378C2"/>
    <w:rsid w:val="00000A06"/>
    <w:rsid w:val="00001862"/>
    <w:rsid w:val="00001B50"/>
    <w:rsid w:val="00003EF3"/>
    <w:rsid w:val="00005BF0"/>
    <w:rsid w:val="00006556"/>
    <w:rsid w:val="00006CD2"/>
    <w:rsid w:val="000102FE"/>
    <w:rsid w:val="00010642"/>
    <w:rsid w:val="00010E6C"/>
    <w:rsid w:val="00012624"/>
    <w:rsid w:val="00012ABA"/>
    <w:rsid w:val="00014552"/>
    <w:rsid w:val="000146F2"/>
    <w:rsid w:val="00015636"/>
    <w:rsid w:val="00015CD7"/>
    <w:rsid w:val="00017846"/>
    <w:rsid w:val="00017A27"/>
    <w:rsid w:val="0002038D"/>
    <w:rsid w:val="00020860"/>
    <w:rsid w:val="000216DA"/>
    <w:rsid w:val="00022565"/>
    <w:rsid w:val="0002282E"/>
    <w:rsid w:val="0002692D"/>
    <w:rsid w:val="00027A96"/>
    <w:rsid w:val="00030CFE"/>
    <w:rsid w:val="00033942"/>
    <w:rsid w:val="00036752"/>
    <w:rsid w:val="000406C0"/>
    <w:rsid w:val="00040D27"/>
    <w:rsid w:val="00042AFC"/>
    <w:rsid w:val="000432C4"/>
    <w:rsid w:val="00043931"/>
    <w:rsid w:val="0004414E"/>
    <w:rsid w:val="0004595F"/>
    <w:rsid w:val="00046A31"/>
    <w:rsid w:val="00046CF2"/>
    <w:rsid w:val="0004706A"/>
    <w:rsid w:val="00050BF4"/>
    <w:rsid w:val="00050C53"/>
    <w:rsid w:val="000533CE"/>
    <w:rsid w:val="000535FA"/>
    <w:rsid w:val="00053DCA"/>
    <w:rsid w:val="00055AA5"/>
    <w:rsid w:val="00055AC6"/>
    <w:rsid w:val="00055FC3"/>
    <w:rsid w:val="0005763E"/>
    <w:rsid w:val="00060AB2"/>
    <w:rsid w:val="00062B2F"/>
    <w:rsid w:val="00063AF6"/>
    <w:rsid w:val="00064ADF"/>
    <w:rsid w:val="00065B80"/>
    <w:rsid w:val="00065C69"/>
    <w:rsid w:val="00066164"/>
    <w:rsid w:val="00066D85"/>
    <w:rsid w:val="00067D0A"/>
    <w:rsid w:val="000705C5"/>
    <w:rsid w:val="000727CC"/>
    <w:rsid w:val="00073384"/>
    <w:rsid w:val="0007395E"/>
    <w:rsid w:val="00076FF7"/>
    <w:rsid w:val="00080F84"/>
    <w:rsid w:val="00081DA9"/>
    <w:rsid w:val="00082496"/>
    <w:rsid w:val="00084A1D"/>
    <w:rsid w:val="00084B9E"/>
    <w:rsid w:val="00090C5C"/>
    <w:rsid w:val="000917D8"/>
    <w:rsid w:val="000936E2"/>
    <w:rsid w:val="00093879"/>
    <w:rsid w:val="000938E3"/>
    <w:rsid w:val="00093E87"/>
    <w:rsid w:val="0009527C"/>
    <w:rsid w:val="00097307"/>
    <w:rsid w:val="00097804"/>
    <w:rsid w:val="00097CFA"/>
    <w:rsid w:val="000A11E3"/>
    <w:rsid w:val="000A14CC"/>
    <w:rsid w:val="000A202F"/>
    <w:rsid w:val="000A3CA3"/>
    <w:rsid w:val="000A5B06"/>
    <w:rsid w:val="000A6E9D"/>
    <w:rsid w:val="000B166B"/>
    <w:rsid w:val="000B26DB"/>
    <w:rsid w:val="000B2E2B"/>
    <w:rsid w:val="000B6432"/>
    <w:rsid w:val="000B6993"/>
    <w:rsid w:val="000B7E35"/>
    <w:rsid w:val="000B7FE2"/>
    <w:rsid w:val="000C0AE8"/>
    <w:rsid w:val="000C18AA"/>
    <w:rsid w:val="000C40BF"/>
    <w:rsid w:val="000C40DD"/>
    <w:rsid w:val="000C421D"/>
    <w:rsid w:val="000C55C1"/>
    <w:rsid w:val="000C641D"/>
    <w:rsid w:val="000C749A"/>
    <w:rsid w:val="000C7610"/>
    <w:rsid w:val="000C7BBF"/>
    <w:rsid w:val="000D117A"/>
    <w:rsid w:val="000D18D0"/>
    <w:rsid w:val="000D32DD"/>
    <w:rsid w:val="000D42E0"/>
    <w:rsid w:val="000D4D0A"/>
    <w:rsid w:val="000D64E9"/>
    <w:rsid w:val="000D7176"/>
    <w:rsid w:val="000D7269"/>
    <w:rsid w:val="000E127F"/>
    <w:rsid w:val="000E1432"/>
    <w:rsid w:val="000E28CB"/>
    <w:rsid w:val="000E29ED"/>
    <w:rsid w:val="000E2E71"/>
    <w:rsid w:val="000E4C27"/>
    <w:rsid w:val="000E5DE8"/>
    <w:rsid w:val="000E6F29"/>
    <w:rsid w:val="000F1885"/>
    <w:rsid w:val="000F223D"/>
    <w:rsid w:val="000F33EF"/>
    <w:rsid w:val="000F396B"/>
    <w:rsid w:val="000F54FA"/>
    <w:rsid w:val="000F562F"/>
    <w:rsid w:val="000F6096"/>
    <w:rsid w:val="000F62B4"/>
    <w:rsid w:val="000F67F4"/>
    <w:rsid w:val="000F6B2F"/>
    <w:rsid w:val="001008FC"/>
    <w:rsid w:val="0010275B"/>
    <w:rsid w:val="00102E86"/>
    <w:rsid w:val="00103D69"/>
    <w:rsid w:val="00110134"/>
    <w:rsid w:val="00110601"/>
    <w:rsid w:val="00111459"/>
    <w:rsid w:val="001128D9"/>
    <w:rsid w:val="00116081"/>
    <w:rsid w:val="00116D2A"/>
    <w:rsid w:val="001215F3"/>
    <w:rsid w:val="001225CF"/>
    <w:rsid w:val="00123678"/>
    <w:rsid w:val="00123946"/>
    <w:rsid w:val="00124AA0"/>
    <w:rsid w:val="00124D3A"/>
    <w:rsid w:val="00126197"/>
    <w:rsid w:val="00126C91"/>
    <w:rsid w:val="001341B6"/>
    <w:rsid w:val="00136565"/>
    <w:rsid w:val="001371A9"/>
    <w:rsid w:val="001371DB"/>
    <w:rsid w:val="001374B6"/>
    <w:rsid w:val="00140133"/>
    <w:rsid w:val="00140450"/>
    <w:rsid w:val="00140E67"/>
    <w:rsid w:val="00141DC5"/>
    <w:rsid w:val="0014281E"/>
    <w:rsid w:val="001448EC"/>
    <w:rsid w:val="00144B2B"/>
    <w:rsid w:val="001457CF"/>
    <w:rsid w:val="00146218"/>
    <w:rsid w:val="0014623E"/>
    <w:rsid w:val="0015089E"/>
    <w:rsid w:val="001514BE"/>
    <w:rsid w:val="001524AC"/>
    <w:rsid w:val="001544E5"/>
    <w:rsid w:val="001548FB"/>
    <w:rsid w:val="00154F30"/>
    <w:rsid w:val="00157315"/>
    <w:rsid w:val="00161336"/>
    <w:rsid w:val="00163D41"/>
    <w:rsid w:val="0016435E"/>
    <w:rsid w:val="0016450B"/>
    <w:rsid w:val="001652C3"/>
    <w:rsid w:val="00165588"/>
    <w:rsid w:val="00165621"/>
    <w:rsid w:val="001662D2"/>
    <w:rsid w:val="00166A50"/>
    <w:rsid w:val="00170353"/>
    <w:rsid w:val="001714F1"/>
    <w:rsid w:val="00174AFC"/>
    <w:rsid w:val="00174DD2"/>
    <w:rsid w:val="00176762"/>
    <w:rsid w:val="00176CC0"/>
    <w:rsid w:val="00177046"/>
    <w:rsid w:val="00180580"/>
    <w:rsid w:val="00182EEF"/>
    <w:rsid w:val="0018536F"/>
    <w:rsid w:val="00186A3D"/>
    <w:rsid w:val="00186BE0"/>
    <w:rsid w:val="00190E3C"/>
    <w:rsid w:val="00191842"/>
    <w:rsid w:val="001942A1"/>
    <w:rsid w:val="0019493E"/>
    <w:rsid w:val="0019784B"/>
    <w:rsid w:val="00197A25"/>
    <w:rsid w:val="001A4EC7"/>
    <w:rsid w:val="001A5C9B"/>
    <w:rsid w:val="001B04BC"/>
    <w:rsid w:val="001B0F2B"/>
    <w:rsid w:val="001B13DA"/>
    <w:rsid w:val="001B491E"/>
    <w:rsid w:val="001B4A0F"/>
    <w:rsid w:val="001B500B"/>
    <w:rsid w:val="001B5FE1"/>
    <w:rsid w:val="001B64BF"/>
    <w:rsid w:val="001B74AE"/>
    <w:rsid w:val="001B78DF"/>
    <w:rsid w:val="001B7ABB"/>
    <w:rsid w:val="001C1065"/>
    <w:rsid w:val="001C12C8"/>
    <w:rsid w:val="001C1982"/>
    <w:rsid w:val="001C24EB"/>
    <w:rsid w:val="001C3CFF"/>
    <w:rsid w:val="001C583A"/>
    <w:rsid w:val="001C5A59"/>
    <w:rsid w:val="001C5F6E"/>
    <w:rsid w:val="001C6B33"/>
    <w:rsid w:val="001C7B43"/>
    <w:rsid w:val="001D1245"/>
    <w:rsid w:val="001D267E"/>
    <w:rsid w:val="001D6DC6"/>
    <w:rsid w:val="001D6F2C"/>
    <w:rsid w:val="001D76E6"/>
    <w:rsid w:val="001E174E"/>
    <w:rsid w:val="001E29E0"/>
    <w:rsid w:val="001E2DCE"/>
    <w:rsid w:val="001E307A"/>
    <w:rsid w:val="001E36E8"/>
    <w:rsid w:val="001E3F98"/>
    <w:rsid w:val="001E45F9"/>
    <w:rsid w:val="001E68B4"/>
    <w:rsid w:val="001F08B4"/>
    <w:rsid w:val="001F0F6A"/>
    <w:rsid w:val="001F348A"/>
    <w:rsid w:val="001F3853"/>
    <w:rsid w:val="001F3F94"/>
    <w:rsid w:val="001F5950"/>
    <w:rsid w:val="001F6BBD"/>
    <w:rsid w:val="001F763D"/>
    <w:rsid w:val="00200118"/>
    <w:rsid w:val="002009C5"/>
    <w:rsid w:val="00201137"/>
    <w:rsid w:val="002038F7"/>
    <w:rsid w:val="00203A8B"/>
    <w:rsid w:val="00203EC1"/>
    <w:rsid w:val="0020462A"/>
    <w:rsid w:val="00205C8B"/>
    <w:rsid w:val="00206708"/>
    <w:rsid w:val="00206D22"/>
    <w:rsid w:val="00210730"/>
    <w:rsid w:val="00210D69"/>
    <w:rsid w:val="00210D97"/>
    <w:rsid w:val="00211201"/>
    <w:rsid w:val="0021238D"/>
    <w:rsid w:val="00213780"/>
    <w:rsid w:val="00214296"/>
    <w:rsid w:val="0021451B"/>
    <w:rsid w:val="0021461E"/>
    <w:rsid w:val="002158BA"/>
    <w:rsid w:val="002162A0"/>
    <w:rsid w:val="002205A6"/>
    <w:rsid w:val="002253A7"/>
    <w:rsid w:val="002253D5"/>
    <w:rsid w:val="002308C2"/>
    <w:rsid w:val="0023112E"/>
    <w:rsid w:val="002320CA"/>
    <w:rsid w:val="00232585"/>
    <w:rsid w:val="00233756"/>
    <w:rsid w:val="0023399F"/>
    <w:rsid w:val="0023460E"/>
    <w:rsid w:val="00234CCF"/>
    <w:rsid w:val="00235409"/>
    <w:rsid w:val="00235B01"/>
    <w:rsid w:val="00236736"/>
    <w:rsid w:val="00236BB3"/>
    <w:rsid w:val="00237E89"/>
    <w:rsid w:val="00240048"/>
    <w:rsid w:val="00242087"/>
    <w:rsid w:val="00242A3A"/>
    <w:rsid w:val="0024373A"/>
    <w:rsid w:val="0024384D"/>
    <w:rsid w:val="00243C30"/>
    <w:rsid w:val="0024607D"/>
    <w:rsid w:val="00246297"/>
    <w:rsid w:val="002472DE"/>
    <w:rsid w:val="0025058D"/>
    <w:rsid w:val="00250E45"/>
    <w:rsid w:val="00250F72"/>
    <w:rsid w:val="00250FD4"/>
    <w:rsid w:val="00251F8C"/>
    <w:rsid w:val="0025484E"/>
    <w:rsid w:val="00254B28"/>
    <w:rsid w:val="00254CAC"/>
    <w:rsid w:val="002618AD"/>
    <w:rsid w:val="00262508"/>
    <w:rsid w:val="00265044"/>
    <w:rsid w:val="002663C8"/>
    <w:rsid w:val="002715CF"/>
    <w:rsid w:val="00271DAE"/>
    <w:rsid w:val="002725C0"/>
    <w:rsid w:val="00274B8F"/>
    <w:rsid w:val="0027642F"/>
    <w:rsid w:val="00276CF1"/>
    <w:rsid w:val="00277756"/>
    <w:rsid w:val="00277B5F"/>
    <w:rsid w:val="00280F0F"/>
    <w:rsid w:val="00281CE7"/>
    <w:rsid w:val="00285302"/>
    <w:rsid w:val="00285E62"/>
    <w:rsid w:val="00285F08"/>
    <w:rsid w:val="00287F06"/>
    <w:rsid w:val="0029166A"/>
    <w:rsid w:val="00292FC5"/>
    <w:rsid w:val="002944D7"/>
    <w:rsid w:val="00296683"/>
    <w:rsid w:val="00296FCA"/>
    <w:rsid w:val="002976E5"/>
    <w:rsid w:val="002A0070"/>
    <w:rsid w:val="002A04B8"/>
    <w:rsid w:val="002A058A"/>
    <w:rsid w:val="002A1B68"/>
    <w:rsid w:val="002A3C28"/>
    <w:rsid w:val="002A3F83"/>
    <w:rsid w:val="002A4171"/>
    <w:rsid w:val="002A4312"/>
    <w:rsid w:val="002A5549"/>
    <w:rsid w:val="002A71BE"/>
    <w:rsid w:val="002A7440"/>
    <w:rsid w:val="002A785C"/>
    <w:rsid w:val="002B0277"/>
    <w:rsid w:val="002B130A"/>
    <w:rsid w:val="002B27A9"/>
    <w:rsid w:val="002B3C3A"/>
    <w:rsid w:val="002B5FFE"/>
    <w:rsid w:val="002B6358"/>
    <w:rsid w:val="002B73A0"/>
    <w:rsid w:val="002C15D5"/>
    <w:rsid w:val="002C1EC5"/>
    <w:rsid w:val="002C373E"/>
    <w:rsid w:val="002C408E"/>
    <w:rsid w:val="002C452C"/>
    <w:rsid w:val="002C577B"/>
    <w:rsid w:val="002C57B0"/>
    <w:rsid w:val="002C5BC1"/>
    <w:rsid w:val="002C63A6"/>
    <w:rsid w:val="002C7567"/>
    <w:rsid w:val="002C7A76"/>
    <w:rsid w:val="002C7C66"/>
    <w:rsid w:val="002C7D64"/>
    <w:rsid w:val="002D0237"/>
    <w:rsid w:val="002D09C3"/>
    <w:rsid w:val="002D1497"/>
    <w:rsid w:val="002D1AF3"/>
    <w:rsid w:val="002E0AC8"/>
    <w:rsid w:val="002E3D8F"/>
    <w:rsid w:val="002E445B"/>
    <w:rsid w:val="002E6DAE"/>
    <w:rsid w:val="002F014D"/>
    <w:rsid w:val="002F27AC"/>
    <w:rsid w:val="002F2A53"/>
    <w:rsid w:val="002F2EC5"/>
    <w:rsid w:val="002F3807"/>
    <w:rsid w:val="002F3965"/>
    <w:rsid w:val="002F3BE5"/>
    <w:rsid w:val="002F3FE1"/>
    <w:rsid w:val="002F46A4"/>
    <w:rsid w:val="002F472E"/>
    <w:rsid w:val="002F481F"/>
    <w:rsid w:val="002F4C11"/>
    <w:rsid w:val="002F5DA0"/>
    <w:rsid w:val="00301F23"/>
    <w:rsid w:val="003035CD"/>
    <w:rsid w:val="00303FCD"/>
    <w:rsid w:val="00304395"/>
    <w:rsid w:val="00306490"/>
    <w:rsid w:val="0030660F"/>
    <w:rsid w:val="00306CF7"/>
    <w:rsid w:val="00307BCB"/>
    <w:rsid w:val="00307FF5"/>
    <w:rsid w:val="00313E41"/>
    <w:rsid w:val="00317A3E"/>
    <w:rsid w:val="0032088E"/>
    <w:rsid w:val="00323A33"/>
    <w:rsid w:val="003242F5"/>
    <w:rsid w:val="00324E0C"/>
    <w:rsid w:val="003309C3"/>
    <w:rsid w:val="00331AD2"/>
    <w:rsid w:val="003329B6"/>
    <w:rsid w:val="00336AD7"/>
    <w:rsid w:val="003373D4"/>
    <w:rsid w:val="00337D6C"/>
    <w:rsid w:val="003417AA"/>
    <w:rsid w:val="00341C25"/>
    <w:rsid w:val="003434AB"/>
    <w:rsid w:val="0034475F"/>
    <w:rsid w:val="00344B28"/>
    <w:rsid w:val="00347D78"/>
    <w:rsid w:val="00347E9C"/>
    <w:rsid w:val="003526C9"/>
    <w:rsid w:val="00353627"/>
    <w:rsid w:val="003546B9"/>
    <w:rsid w:val="003549F9"/>
    <w:rsid w:val="003555FE"/>
    <w:rsid w:val="00356C1C"/>
    <w:rsid w:val="00357540"/>
    <w:rsid w:val="00357549"/>
    <w:rsid w:val="003575BE"/>
    <w:rsid w:val="00360E0B"/>
    <w:rsid w:val="00361C4E"/>
    <w:rsid w:val="003633FC"/>
    <w:rsid w:val="00364FE2"/>
    <w:rsid w:val="003668FF"/>
    <w:rsid w:val="00370270"/>
    <w:rsid w:val="003703FD"/>
    <w:rsid w:val="00370487"/>
    <w:rsid w:val="003704F5"/>
    <w:rsid w:val="003705CC"/>
    <w:rsid w:val="0037142F"/>
    <w:rsid w:val="00372CA2"/>
    <w:rsid w:val="0037359C"/>
    <w:rsid w:val="00373EF5"/>
    <w:rsid w:val="00374150"/>
    <w:rsid w:val="00374C04"/>
    <w:rsid w:val="003761FE"/>
    <w:rsid w:val="003772F0"/>
    <w:rsid w:val="00377A66"/>
    <w:rsid w:val="00380416"/>
    <w:rsid w:val="003856E4"/>
    <w:rsid w:val="00386857"/>
    <w:rsid w:val="003869F0"/>
    <w:rsid w:val="00386B64"/>
    <w:rsid w:val="00386F05"/>
    <w:rsid w:val="00386FA0"/>
    <w:rsid w:val="003909A8"/>
    <w:rsid w:val="00391BF1"/>
    <w:rsid w:val="00392AC7"/>
    <w:rsid w:val="0039642E"/>
    <w:rsid w:val="00396524"/>
    <w:rsid w:val="003A08CA"/>
    <w:rsid w:val="003A16B4"/>
    <w:rsid w:val="003A3BA2"/>
    <w:rsid w:val="003A4874"/>
    <w:rsid w:val="003A5181"/>
    <w:rsid w:val="003A522C"/>
    <w:rsid w:val="003A609C"/>
    <w:rsid w:val="003A6361"/>
    <w:rsid w:val="003B00E1"/>
    <w:rsid w:val="003B0B3D"/>
    <w:rsid w:val="003B1741"/>
    <w:rsid w:val="003B1859"/>
    <w:rsid w:val="003B193F"/>
    <w:rsid w:val="003B1AB0"/>
    <w:rsid w:val="003B4380"/>
    <w:rsid w:val="003B69B7"/>
    <w:rsid w:val="003C068D"/>
    <w:rsid w:val="003C1307"/>
    <w:rsid w:val="003C17A0"/>
    <w:rsid w:val="003C1AEF"/>
    <w:rsid w:val="003C2EA5"/>
    <w:rsid w:val="003C2EF5"/>
    <w:rsid w:val="003C3676"/>
    <w:rsid w:val="003C3C2C"/>
    <w:rsid w:val="003C3E26"/>
    <w:rsid w:val="003C54E6"/>
    <w:rsid w:val="003C6464"/>
    <w:rsid w:val="003D0147"/>
    <w:rsid w:val="003D10CA"/>
    <w:rsid w:val="003D4D59"/>
    <w:rsid w:val="003D6498"/>
    <w:rsid w:val="003D6E7A"/>
    <w:rsid w:val="003D7174"/>
    <w:rsid w:val="003E12FD"/>
    <w:rsid w:val="003E2A30"/>
    <w:rsid w:val="003E37E3"/>
    <w:rsid w:val="003E39DD"/>
    <w:rsid w:val="003E480C"/>
    <w:rsid w:val="003E5616"/>
    <w:rsid w:val="003E7EAD"/>
    <w:rsid w:val="003F03E0"/>
    <w:rsid w:val="003F21FD"/>
    <w:rsid w:val="003F2203"/>
    <w:rsid w:val="003F5B08"/>
    <w:rsid w:val="003F66F9"/>
    <w:rsid w:val="003F6B18"/>
    <w:rsid w:val="003F7F93"/>
    <w:rsid w:val="0040019F"/>
    <w:rsid w:val="0040153D"/>
    <w:rsid w:val="004016AF"/>
    <w:rsid w:val="00401A0E"/>
    <w:rsid w:val="00402060"/>
    <w:rsid w:val="004029BA"/>
    <w:rsid w:val="00402E2F"/>
    <w:rsid w:val="00404EBE"/>
    <w:rsid w:val="00406A69"/>
    <w:rsid w:val="00406BCA"/>
    <w:rsid w:val="00411159"/>
    <w:rsid w:val="00411E48"/>
    <w:rsid w:val="004137DD"/>
    <w:rsid w:val="00415C1F"/>
    <w:rsid w:val="00415C9B"/>
    <w:rsid w:val="00417133"/>
    <w:rsid w:val="004177E9"/>
    <w:rsid w:val="00417E76"/>
    <w:rsid w:val="004200A9"/>
    <w:rsid w:val="00420B86"/>
    <w:rsid w:val="0042199F"/>
    <w:rsid w:val="00421BC1"/>
    <w:rsid w:val="00422254"/>
    <w:rsid w:val="004239F4"/>
    <w:rsid w:val="004240CE"/>
    <w:rsid w:val="00425ADE"/>
    <w:rsid w:val="004260AF"/>
    <w:rsid w:val="00426DF1"/>
    <w:rsid w:val="00426E87"/>
    <w:rsid w:val="00427357"/>
    <w:rsid w:val="00431A96"/>
    <w:rsid w:val="00431B0F"/>
    <w:rsid w:val="00431D08"/>
    <w:rsid w:val="0043482B"/>
    <w:rsid w:val="00437325"/>
    <w:rsid w:val="0044147D"/>
    <w:rsid w:val="00441665"/>
    <w:rsid w:val="004417BD"/>
    <w:rsid w:val="004420A2"/>
    <w:rsid w:val="004421D8"/>
    <w:rsid w:val="004434DB"/>
    <w:rsid w:val="00445896"/>
    <w:rsid w:val="004468C1"/>
    <w:rsid w:val="00446BEE"/>
    <w:rsid w:val="00447115"/>
    <w:rsid w:val="00447E14"/>
    <w:rsid w:val="0045027A"/>
    <w:rsid w:val="00450830"/>
    <w:rsid w:val="00450D96"/>
    <w:rsid w:val="00451C75"/>
    <w:rsid w:val="004520AE"/>
    <w:rsid w:val="00452445"/>
    <w:rsid w:val="00452514"/>
    <w:rsid w:val="00453BBC"/>
    <w:rsid w:val="00453F60"/>
    <w:rsid w:val="004545E2"/>
    <w:rsid w:val="00454BA1"/>
    <w:rsid w:val="004559BE"/>
    <w:rsid w:val="00455EAB"/>
    <w:rsid w:val="00457331"/>
    <w:rsid w:val="0045741D"/>
    <w:rsid w:val="00462A32"/>
    <w:rsid w:val="004637D9"/>
    <w:rsid w:val="00463882"/>
    <w:rsid w:val="00464F55"/>
    <w:rsid w:val="004673E9"/>
    <w:rsid w:val="00467D73"/>
    <w:rsid w:val="004712E8"/>
    <w:rsid w:val="004735AE"/>
    <w:rsid w:val="0047487C"/>
    <w:rsid w:val="00475BAB"/>
    <w:rsid w:val="00475D90"/>
    <w:rsid w:val="004772A1"/>
    <w:rsid w:val="00481091"/>
    <w:rsid w:val="00482ABB"/>
    <w:rsid w:val="00484E40"/>
    <w:rsid w:val="00485807"/>
    <w:rsid w:val="00487FB1"/>
    <w:rsid w:val="00491A5D"/>
    <w:rsid w:val="00491CD9"/>
    <w:rsid w:val="0049273F"/>
    <w:rsid w:val="00492AF8"/>
    <w:rsid w:val="004946F3"/>
    <w:rsid w:val="0049508B"/>
    <w:rsid w:val="004951A6"/>
    <w:rsid w:val="0049625B"/>
    <w:rsid w:val="00496712"/>
    <w:rsid w:val="004A1086"/>
    <w:rsid w:val="004A1125"/>
    <w:rsid w:val="004A19F6"/>
    <w:rsid w:val="004A226B"/>
    <w:rsid w:val="004A336B"/>
    <w:rsid w:val="004A421F"/>
    <w:rsid w:val="004A52A8"/>
    <w:rsid w:val="004A5406"/>
    <w:rsid w:val="004A704F"/>
    <w:rsid w:val="004A7CB3"/>
    <w:rsid w:val="004B1014"/>
    <w:rsid w:val="004B2EAF"/>
    <w:rsid w:val="004B30F2"/>
    <w:rsid w:val="004B3562"/>
    <w:rsid w:val="004B5747"/>
    <w:rsid w:val="004B588B"/>
    <w:rsid w:val="004B66A8"/>
    <w:rsid w:val="004C051A"/>
    <w:rsid w:val="004C3588"/>
    <w:rsid w:val="004C3A19"/>
    <w:rsid w:val="004C42CB"/>
    <w:rsid w:val="004C5D5B"/>
    <w:rsid w:val="004C5E8D"/>
    <w:rsid w:val="004C78DF"/>
    <w:rsid w:val="004D0DFA"/>
    <w:rsid w:val="004D0E96"/>
    <w:rsid w:val="004D12A6"/>
    <w:rsid w:val="004D4FA9"/>
    <w:rsid w:val="004D52C5"/>
    <w:rsid w:val="004D5B7C"/>
    <w:rsid w:val="004D5D32"/>
    <w:rsid w:val="004D609D"/>
    <w:rsid w:val="004D6248"/>
    <w:rsid w:val="004D715E"/>
    <w:rsid w:val="004E19FE"/>
    <w:rsid w:val="004E36CB"/>
    <w:rsid w:val="004E3D3B"/>
    <w:rsid w:val="004E3E51"/>
    <w:rsid w:val="004E52B8"/>
    <w:rsid w:val="004E67E2"/>
    <w:rsid w:val="004E69D5"/>
    <w:rsid w:val="004F0B4B"/>
    <w:rsid w:val="004F1BC6"/>
    <w:rsid w:val="004F2250"/>
    <w:rsid w:val="004F2FCA"/>
    <w:rsid w:val="004F3158"/>
    <w:rsid w:val="004F4710"/>
    <w:rsid w:val="004F4A36"/>
    <w:rsid w:val="004F4D88"/>
    <w:rsid w:val="004F4DAB"/>
    <w:rsid w:val="004F51E3"/>
    <w:rsid w:val="00501AE9"/>
    <w:rsid w:val="005031C8"/>
    <w:rsid w:val="00503348"/>
    <w:rsid w:val="00505373"/>
    <w:rsid w:val="00505389"/>
    <w:rsid w:val="00506A77"/>
    <w:rsid w:val="00507B3C"/>
    <w:rsid w:val="00507DF1"/>
    <w:rsid w:val="0051110E"/>
    <w:rsid w:val="00511EF6"/>
    <w:rsid w:val="00512224"/>
    <w:rsid w:val="00512F40"/>
    <w:rsid w:val="0051485F"/>
    <w:rsid w:val="0051561B"/>
    <w:rsid w:val="005174AD"/>
    <w:rsid w:val="00517688"/>
    <w:rsid w:val="005218A4"/>
    <w:rsid w:val="005241A3"/>
    <w:rsid w:val="00524278"/>
    <w:rsid w:val="005248EB"/>
    <w:rsid w:val="00524EE9"/>
    <w:rsid w:val="00524FB3"/>
    <w:rsid w:val="00526110"/>
    <w:rsid w:val="00531A06"/>
    <w:rsid w:val="00531A18"/>
    <w:rsid w:val="0053412D"/>
    <w:rsid w:val="0053426C"/>
    <w:rsid w:val="00534550"/>
    <w:rsid w:val="005356CB"/>
    <w:rsid w:val="00536AA2"/>
    <w:rsid w:val="005371F4"/>
    <w:rsid w:val="0054280C"/>
    <w:rsid w:val="00542857"/>
    <w:rsid w:val="00542B12"/>
    <w:rsid w:val="00543AB2"/>
    <w:rsid w:val="005448D6"/>
    <w:rsid w:val="005478BE"/>
    <w:rsid w:val="00550275"/>
    <w:rsid w:val="005511F5"/>
    <w:rsid w:val="00551E33"/>
    <w:rsid w:val="00552C73"/>
    <w:rsid w:val="00553136"/>
    <w:rsid w:val="00553549"/>
    <w:rsid w:val="00554725"/>
    <w:rsid w:val="0055507C"/>
    <w:rsid w:val="00555842"/>
    <w:rsid w:val="005564DF"/>
    <w:rsid w:val="0056010F"/>
    <w:rsid w:val="005617F5"/>
    <w:rsid w:val="00562D79"/>
    <w:rsid w:val="00563661"/>
    <w:rsid w:val="00564574"/>
    <w:rsid w:val="00566DA1"/>
    <w:rsid w:val="00566FD8"/>
    <w:rsid w:val="005677D7"/>
    <w:rsid w:val="00567C81"/>
    <w:rsid w:val="005706B4"/>
    <w:rsid w:val="00570CE7"/>
    <w:rsid w:val="00571B84"/>
    <w:rsid w:val="0057292B"/>
    <w:rsid w:val="00574526"/>
    <w:rsid w:val="00574A47"/>
    <w:rsid w:val="00576089"/>
    <w:rsid w:val="005778E2"/>
    <w:rsid w:val="005802A8"/>
    <w:rsid w:val="00581CEC"/>
    <w:rsid w:val="00581D18"/>
    <w:rsid w:val="005829EA"/>
    <w:rsid w:val="00582FA7"/>
    <w:rsid w:val="0058343B"/>
    <w:rsid w:val="00583FD4"/>
    <w:rsid w:val="00586248"/>
    <w:rsid w:val="00586952"/>
    <w:rsid w:val="00586ECE"/>
    <w:rsid w:val="005916D1"/>
    <w:rsid w:val="00592D57"/>
    <w:rsid w:val="005946A2"/>
    <w:rsid w:val="00595614"/>
    <w:rsid w:val="0059566D"/>
    <w:rsid w:val="00596836"/>
    <w:rsid w:val="00596FB1"/>
    <w:rsid w:val="005A37B3"/>
    <w:rsid w:val="005A4C56"/>
    <w:rsid w:val="005A57CD"/>
    <w:rsid w:val="005A58E4"/>
    <w:rsid w:val="005A5B5D"/>
    <w:rsid w:val="005B0503"/>
    <w:rsid w:val="005B06FB"/>
    <w:rsid w:val="005B0950"/>
    <w:rsid w:val="005B1487"/>
    <w:rsid w:val="005B1756"/>
    <w:rsid w:val="005B2567"/>
    <w:rsid w:val="005B27A5"/>
    <w:rsid w:val="005B2FD2"/>
    <w:rsid w:val="005B6ADB"/>
    <w:rsid w:val="005C1A95"/>
    <w:rsid w:val="005C1C60"/>
    <w:rsid w:val="005C29C1"/>
    <w:rsid w:val="005C31A4"/>
    <w:rsid w:val="005C35D3"/>
    <w:rsid w:val="005C4DC0"/>
    <w:rsid w:val="005C5D90"/>
    <w:rsid w:val="005C5DB9"/>
    <w:rsid w:val="005C726D"/>
    <w:rsid w:val="005D0328"/>
    <w:rsid w:val="005D048F"/>
    <w:rsid w:val="005D146D"/>
    <w:rsid w:val="005D326B"/>
    <w:rsid w:val="005D36F2"/>
    <w:rsid w:val="005E0292"/>
    <w:rsid w:val="005E1FDC"/>
    <w:rsid w:val="005E37C8"/>
    <w:rsid w:val="005E4365"/>
    <w:rsid w:val="005E5373"/>
    <w:rsid w:val="005E5F45"/>
    <w:rsid w:val="005E6694"/>
    <w:rsid w:val="005F1D1C"/>
    <w:rsid w:val="005F2B3C"/>
    <w:rsid w:val="005F3D72"/>
    <w:rsid w:val="005F468A"/>
    <w:rsid w:val="005F7EC2"/>
    <w:rsid w:val="00600406"/>
    <w:rsid w:val="006005B7"/>
    <w:rsid w:val="00604202"/>
    <w:rsid w:val="00604428"/>
    <w:rsid w:val="00604B24"/>
    <w:rsid w:val="00605F9F"/>
    <w:rsid w:val="00612103"/>
    <w:rsid w:val="006123B5"/>
    <w:rsid w:val="00612C67"/>
    <w:rsid w:val="00613BFB"/>
    <w:rsid w:val="00614139"/>
    <w:rsid w:val="006166D5"/>
    <w:rsid w:val="0061726A"/>
    <w:rsid w:val="006202CF"/>
    <w:rsid w:val="0062035C"/>
    <w:rsid w:val="00621128"/>
    <w:rsid w:val="0062347D"/>
    <w:rsid w:val="0062467E"/>
    <w:rsid w:val="0062579E"/>
    <w:rsid w:val="00625BB6"/>
    <w:rsid w:val="00625F9D"/>
    <w:rsid w:val="0062653E"/>
    <w:rsid w:val="006325FA"/>
    <w:rsid w:val="00632829"/>
    <w:rsid w:val="00633BE6"/>
    <w:rsid w:val="00633DF9"/>
    <w:rsid w:val="00636383"/>
    <w:rsid w:val="006366B4"/>
    <w:rsid w:val="006418EF"/>
    <w:rsid w:val="006423BE"/>
    <w:rsid w:val="0064319C"/>
    <w:rsid w:val="00644B74"/>
    <w:rsid w:val="00645F1D"/>
    <w:rsid w:val="0064636E"/>
    <w:rsid w:val="006465D3"/>
    <w:rsid w:val="0065110A"/>
    <w:rsid w:val="0065197E"/>
    <w:rsid w:val="006520EB"/>
    <w:rsid w:val="0065211B"/>
    <w:rsid w:val="0065301D"/>
    <w:rsid w:val="006534BA"/>
    <w:rsid w:val="0065484B"/>
    <w:rsid w:val="00656785"/>
    <w:rsid w:val="006574CA"/>
    <w:rsid w:val="00660BCB"/>
    <w:rsid w:val="00661063"/>
    <w:rsid w:val="00661B27"/>
    <w:rsid w:val="0066276D"/>
    <w:rsid w:val="00663374"/>
    <w:rsid w:val="006704D4"/>
    <w:rsid w:val="0067253A"/>
    <w:rsid w:val="0067533A"/>
    <w:rsid w:val="00676B4B"/>
    <w:rsid w:val="0067732F"/>
    <w:rsid w:val="0068059E"/>
    <w:rsid w:val="00680664"/>
    <w:rsid w:val="00681172"/>
    <w:rsid w:val="00682A66"/>
    <w:rsid w:val="00682CDA"/>
    <w:rsid w:val="00682EA8"/>
    <w:rsid w:val="00685F23"/>
    <w:rsid w:val="006861FC"/>
    <w:rsid w:val="00686B14"/>
    <w:rsid w:val="00686F1E"/>
    <w:rsid w:val="00687490"/>
    <w:rsid w:val="00687BF3"/>
    <w:rsid w:val="00687EE3"/>
    <w:rsid w:val="0069057F"/>
    <w:rsid w:val="00691FB4"/>
    <w:rsid w:val="00693D55"/>
    <w:rsid w:val="00694AA0"/>
    <w:rsid w:val="006961AF"/>
    <w:rsid w:val="006965BD"/>
    <w:rsid w:val="00696E6A"/>
    <w:rsid w:val="006977C3"/>
    <w:rsid w:val="006A0245"/>
    <w:rsid w:val="006A0429"/>
    <w:rsid w:val="006A1E7C"/>
    <w:rsid w:val="006A3511"/>
    <w:rsid w:val="006A5488"/>
    <w:rsid w:val="006A6068"/>
    <w:rsid w:val="006B0432"/>
    <w:rsid w:val="006B1589"/>
    <w:rsid w:val="006B21B9"/>
    <w:rsid w:val="006B2977"/>
    <w:rsid w:val="006B4CDC"/>
    <w:rsid w:val="006B67A2"/>
    <w:rsid w:val="006B6ED0"/>
    <w:rsid w:val="006B76F6"/>
    <w:rsid w:val="006C028F"/>
    <w:rsid w:val="006C0930"/>
    <w:rsid w:val="006C3987"/>
    <w:rsid w:val="006C4A81"/>
    <w:rsid w:val="006C4ED8"/>
    <w:rsid w:val="006C7831"/>
    <w:rsid w:val="006D2246"/>
    <w:rsid w:val="006D2671"/>
    <w:rsid w:val="006D50B9"/>
    <w:rsid w:val="006D5DB8"/>
    <w:rsid w:val="006E0428"/>
    <w:rsid w:val="006E0752"/>
    <w:rsid w:val="006E0928"/>
    <w:rsid w:val="006E0F94"/>
    <w:rsid w:val="006E43E6"/>
    <w:rsid w:val="006E6D60"/>
    <w:rsid w:val="006E6DC1"/>
    <w:rsid w:val="006F04A7"/>
    <w:rsid w:val="006F0555"/>
    <w:rsid w:val="006F0AAA"/>
    <w:rsid w:val="006F2C0C"/>
    <w:rsid w:val="006F309F"/>
    <w:rsid w:val="006F4B71"/>
    <w:rsid w:val="006F5926"/>
    <w:rsid w:val="006F6CC2"/>
    <w:rsid w:val="00701486"/>
    <w:rsid w:val="007025DD"/>
    <w:rsid w:val="00702A34"/>
    <w:rsid w:val="00702FEA"/>
    <w:rsid w:val="007038A4"/>
    <w:rsid w:val="00703E8B"/>
    <w:rsid w:val="007040D3"/>
    <w:rsid w:val="00706F38"/>
    <w:rsid w:val="00707726"/>
    <w:rsid w:val="00710D85"/>
    <w:rsid w:val="00711574"/>
    <w:rsid w:val="007124C2"/>
    <w:rsid w:val="007135F0"/>
    <w:rsid w:val="007142E9"/>
    <w:rsid w:val="00716434"/>
    <w:rsid w:val="00716776"/>
    <w:rsid w:val="00717449"/>
    <w:rsid w:val="00717FD2"/>
    <w:rsid w:val="00720871"/>
    <w:rsid w:val="007208EA"/>
    <w:rsid w:val="0072184A"/>
    <w:rsid w:val="007223E6"/>
    <w:rsid w:val="00723169"/>
    <w:rsid w:val="0072365C"/>
    <w:rsid w:val="007265E1"/>
    <w:rsid w:val="00726657"/>
    <w:rsid w:val="0072680C"/>
    <w:rsid w:val="00730CAD"/>
    <w:rsid w:val="0073360C"/>
    <w:rsid w:val="00733FD5"/>
    <w:rsid w:val="00737593"/>
    <w:rsid w:val="00740339"/>
    <w:rsid w:val="007407FA"/>
    <w:rsid w:val="00741BEB"/>
    <w:rsid w:val="0074252C"/>
    <w:rsid w:val="00743DC7"/>
    <w:rsid w:val="00745672"/>
    <w:rsid w:val="007456D1"/>
    <w:rsid w:val="007504F5"/>
    <w:rsid w:val="00750EF9"/>
    <w:rsid w:val="0075354B"/>
    <w:rsid w:val="00754032"/>
    <w:rsid w:val="00754E71"/>
    <w:rsid w:val="007611FB"/>
    <w:rsid w:val="00761554"/>
    <w:rsid w:val="00761580"/>
    <w:rsid w:val="00761E85"/>
    <w:rsid w:val="007644E3"/>
    <w:rsid w:val="007655FB"/>
    <w:rsid w:val="0076613B"/>
    <w:rsid w:val="00771140"/>
    <w:rsid w:val="00771694"/>
    <w:rsid w:val="0077233D"/>
    <w:rsid w:val="00772B4F"/>
    <w:rsid w:val="00772C1B"/>
    <w:rsid w:val="0077361B"/>
    <w:rsid w:val="00776190"/>
    <w:rsid w:val="00776936"/>
    <w:rsid w:val="007772A5"/>
    <w:rsid w:val="007777C2"/>
    <w:rsid w:val="00777875"/>
    <w:rsid w:val="00777C18"/>
    <w:rsid w:val="0078086C"/>
    <w:rsid w:val="00781A42"/>
    <w:rsid w:val="00782AFD"/>
    <w:rsid w:val="00783269"/>
    <w:rsid w:val="00783BAD"/>
    <w:rsid w:val="00784060"/>
    <w:rsid w:val="00784515"/>
    <w:rsid w:val="00785D7F"/>
    <w:rsid w:val="00787364"/>
    <w:rsid w:val="00787490"/>
    <w:rsid w:val="007879E0"/>
    <w:rsid w:val="007917E9"/>
    <w:rsid w:val="00792156"/>
    <w:rsid w:val="00792FD8"/>
    <w:rsid w:val="00793122"/>
    <w:rsid w:val="00793F74"/>
    <w:rsid w:val="007941AE"/>
    <w:rsid w:val="0079429C"/>
    <w:rsid w:val="007943F4"/>
    <w:rsid w:val="007955CE"/>
    <w:rsid w:val="00797E1A"/>
    <w:rsid w:val="007A08FC"/>
    <w:rsid w:val="007A0C8A"/>
    <w:rsid w:val="007A3E55"/>
    <w:rsid w:val="007A4C53"/>
    <w:rsid w:val="007A57B0"/>
    <w:rsid w:val="007A5EDD"/>
    <w:rsid w:val="007A6DBD"/>
    <w:rsid w:val="007A7053"/>
    <w:rsid w:val="007B1384"/>
    <w:rsid w:val="007B1AD2"/>
    <w:rsid w:val="007B1C23"/>
    <w:rsid w:val="007B1DC4"/>
    <w:rsid w:val="007B20E8"/>
    <w:rsid w:val="007B2BB5"/>
    <w:rsid w:val="007B303A"/>
    <w:rsid w:val="007B3515"/>
    <w:rsid w:val="007B366F"/>
    <w:rsid w:val="007B39B7"/>
    <w:rsid w:val="007B3BD7"/>
    <w:rsid w:val="007B4149"/>
    <w:rsid w:val="007B6338"/>
    <w:rsid w:val="007C3551"/>
    <w:rsid w:val="007C36AA"/>
    <w:rsid w:val="007C3A8F"/>
    <w:rsid w:val="007C4151"/>
    <w:rsid w:val="007C5A73"/>
    <w:rsid w:val="007C5F8D"/>
    <w:rsid w:val="007C63C9"/>
    <w:rsid w:val="007C640D"/>
    <w:rsid w:val="007C6E6A"/>
    <w:rsid w:val="007C7E97"/>
    <w:rsid w:val="007D0118"/>
    <w:rsid w:val="007D03CA"/>
    <w:rsid w:val="007D058C"/>
    <w:rsid w:val="007D5304"/>
    <w:rsid w:val="007D5F9C"/>
    <w:rsid w:val="007E233E"/>
    <w:rsid w:val="007E3AFA"/>
    <w:rsid w:val="007E4C6E"/>
    <w:rsid w:val="007E55FB"/>
    <w:rsid w:val="007E725D"/>
    <w:rsid w:val="007E75C2"/>
    <w:rsid w:val="007E76F0"/>
    <w:rsid w:val="007F0A62"/>
    <w:rsid w:val="007F3A65"/>
    <w:rsid w:val="007F470A"/>
    <w:rsid w:val="008005F2"/>
    <w:rsid w:val="008007BD"/>
    <w:rsid w:val="00803145"/>
    <w:rsid w:val="00803CB3"/>
    <w:rsid w:val="00804250"/>
    <w:rsid w:val="0080453E"/>
    <w:rsid w:val="00804856"/>
    <w:rsid w:val="00805078"/>
    <w:rsid w:val="00807920"/>
    <w:rsid w:val="0081201A"/>
    <w:rsid w:val="008126BF"/>
    <w:rsid w:val="008135C9"/>
    <w:rsid w:val="00813A3D"/>
    <w:rsid w:val="00813DD6"/>
    <w:rsid w:val="00816725"/>
    <w:rsid w:val="00820AD3"/>
    <w:rsid w:val="00821983"/>
    <w:rsid w:val="00822596"/>
    <w:rsid w:val="00823419"/>
    <w:rsid w:val="00825DF6"/>
    <w:rsid w:val="00830E61"/>
    <w:rsid w:val="0083293E"/>
    <w:rsid w:val="0083295F"/>
    <w:rsid w:val="008334DE"/>
    <w:rsid w:val="00833576"/>
    <w:rsid w:val="00834653"/>
    <w:rsid w:val="008347FB"/>
    <w:rsid w:val="0084082C"/>
    <w:rsid w:val="0084174D"/>
    <w:rsid w:val="00841F13"/>
    <w:rsid w:val="00843F5C"/>
    <w:rsid w:val="00845A8B"/>
    <w:rsid w:val="008463CC"/>
    <w:rsid w:val="00846781"/>
    <w:rsid w:val="0085072A"/>
    <w:rsid w:val="00851159"/>
    <w:rsid w:val="00851928"/>
    <w:rsid w:val="0085205F"/>
    <w:rsid w:val="008526D3"/>
    <w:rsid w:val="0085372A"/>
    <w:rsid w:val="008562DF"/>
    <w:rsid w:val="00857959"/>
    <w:rsid w:val="008602F5"/>
    <w:rsid w:val="00860996"/>
    <w:rsid w:val="008619BF"/>
    <w:rsid w:val="00861EBA"/>
    <w:rsid w:val="00862148"/>
    <w:rsid w:val="00863E4A"/>
    <w:rsid w:val="00864248"/>
    <w:rsid w:val="008644C9"/>
    <w:rsid w:val="00864A7A"/>
    <w:rsid w:val="0086676F"/>
    <w:rsid w:val="008667B1"/>
    <w:rsid w:val="00866FF2"/>
    <w:rsid w:val="0086708B"/>
    <w:rsid w:val="008671A3"/>
    <w:rsid w:val="0087040F"/>
    <w:rsid w:val="008754A9"/>
    <w:rsid w:val="00877C24"/>
    <w:rsid w:val="008813D5"/>
    <w:rsid w:val="0088180A"/>
    <w:rsid w:val="00881C24"/>
    <w:rsid w:val="00883FFD"/>
    <w:rsid w:val="008855D4"/>
    <w:rsid w:val="008865F0"/>
    <w:rsid w:val="00886757"/>
    <w:rsid w:val="00887076"/>
    <w:rsid w:val="00890533"/>
    <w:rsid w:val="00892C46"/>
    <w:rsid w:val="0089388A"/>
    <w:rsid w:val="00896C53"/>
    <w:rsid w:val="00896E50"/>
    <w:rsid w:val="0089786D"/>
    <w:rsid w:val="00897B4B"/>
    <w:rsid w:val="00897E4B"/>
    <w:rsid w:val="008A04EC"/>
    <w:rsid w:val="008A13E4"/>
    <w:rsid w:val="008A151D"/>
    <w:rsid w:val="008A2E1D"/>
    <w:rsid w:val="008A3B68"/>
    <w:rsid w:val="008A57E4"/>
    <w:rsid w:val="008A7141"/>
    <w:rsid w:val="008B0825"/>
    <w:rsid w:val="008B0A97"/>
    <w:rsid w:val="008B2F87"/>
    <w:rsid w:val="008B412B"/>
    <w:rsid w:val="008B4DBD"/>
    <w:rsid w:val="008B6540"/>
    <w:rsid w:val="008B6C9E"/>
    <w:rsid w:val="008C1681"/>
    <w:rsid w:val="008C2EEC"/>
    <w:rsid w:val="008D1328"/>
    <w:rsid w:val="008D2FF7"/>
    <w:rsid w:val="008D3401"/>
    <w:rsid w:val="008D38C1"/>
    <w:rsid w:val="008D55DA"/>
    <w:rsid w:val="008D5C4E"/>
    <w:rsid w:val="008D5D03"/>
    <w:rsid w:val="008D7C01"/>
    <w:rsid w:val="008E022F"/>
    <w:rsid w:val="008E246D"/>
    <w:rsid w:val="008E35A6"/>
    <w:rsid w:val="008F0102"/>
    <w:rsid w:val="008F0696"/>
    <w:rsid w:val="008F3DD5"/>
    <w:rsid w:val="008F3FA2"/>
    <w:rsid w:val="008F5FAD"/>
    <w:rsid w:val="008F61FF"/>
    <w:rsid w:val="00900306"/>
    <w:rsid w:val="009005E6"/>
    <w:rsid w:val="00900911"/>
    <w:rsid w:val="00900FD0"/>
    <w:rsid w:val="00901153"/>
    <w:rsid w:val="009020D8"/>
    <w:rsid w:val="00904F54"/>
    <w:rsid w:val="009107B9"/>
    <w:rsid w:val="00911023"/>
    <w:rsid w:val="00911381"/>
    <w:rsid w:val="00911838"/>
    <w:rsid w:val="00912BE3"/>
    <w:rsid w:val="009135E1"/>
    <w:rsid w:val="00913858"/>
    <w:rsid w:val="009169BE"/>
    <w:rsid w:val="009207E4"/>
    <w:rsid w:val="009208AD"/>
    <w:rsid w:val="00920BFA"/>
    <w:rsid w:val="00922E2D"/>
    <w:rsid w:val="00924757"/>
    <w:rsid w:val="00924A9D"/>
    <w:rsid w:val="00924F50"/>
    <w:rsid w:val="00925583"/>
    <w:rsid w:val="00925E31"/>
    <w:rsid w:val="00926284"/>
    <w:rsid w:val="00927AC7"/>
    <w:rsid w:val="0093213C"/>
    <w:rsid w:val="00932CB0"/>
    <w:rsid w:val="0093303B"/>
    <w:rsid w:val="00934A32"/>
    <w:rsid w:val="0093542F"/>
    <w:rsid w:val="0093579C"/>
    <w:rsid w:val="00935CC5"/>
    <w:rsid w:val="00936AFF"/>
    <w:rsid w:val="00940239"/>
    <w:rsid w:val="00945736"/>
    <w:rsid w:val="009463F6"/>
    <w:rsid w:val="00947306"/>
    <w:rsid w:val="009517CE"/>
    <w:rsid w:val="00951D26"/>
    <w:rsid w:val="00951D58"/>
    <w:rsid w:val="0095247A"/>
    <w:rsid w:val="00954310"/>
    <w:rsid w:val="0095471B"/>
    <w:rsid w:val="009557C8"/>
    <w:rsid w:val="00955FF0"/>
    <w:rsid w:val="00956D8C"/>
    <w:rsid w:val="00957D6D"/>
    <w:rsid w:val="00957DCE"/>
    <w:rsid w:val="00960A3C"/>
    <w:rsid w:val="00961080"/>
    <w:rsid w:val="00962057"/>
    <w:rsid w:val="009626EB"/>
    <w:rsid w:val="00962BFE"/>
    <w:rsid w:val="00962C7C"/>
    <w:rsid w:val="00965CA7"/>
    <w:rsid w:val="009702D8"/>
    <w:rsid w:val="009750C4"/>
    <w:rsid w:val="00975330"/>
    <w:rsid w:val="00976181"/>
    <w:rsid w:val="00976508"/>
    <w:rsid w:val="00976926"/>
    <w:rsid w:val="00976C18"/>
    <w:rsid w:val="00976F88"/>
    <w:rsid w:val="009770CE"/>
    <w:rsid w:val="00977D5C"/>
    <w:rsid w:val="009830A2"/>
    <w:rsid w:val="009835FE"/>
    <w:rsid w:val="009843A4"/>
    <w:rsid w:val="009859C6"/>
    <w:rsid w:val="00986101"/>
    <w:rsid w:val="00990AF4"/>
    <w:rsid w:val="00991852"/>
    <w:rsid w:val="00991DB5"/>
    <w:rsid w:val="00993103"/>
    <w:rsid w:val="009942A7"/>
    <w:rsid w:val="0099496C"/>
    <w:rsid w:val="00994B98"/>
    <w:rsid w:val="0099616F"/>
    <w:rsid w:val="009A0928"/>
    <w:rsid w:val="009A0C71"/>
    <w:rsid w:val="009A2193"/>
    <w:rsid w:val="009A2D80"/>
    <w:rsid w:val="009A3924"/>
    <w:rsid w:val="009A4A96"/>
    <w:rsid w:val="009A6F07"/>
    <w:rsid w:val="009A7378"/>
    <w:rsid w:val="009A750E"/>
    <w:rsid w:val="009A77C0"/>
    <w:rsid w:val="009B0A4E"/>
    <w:rsid w:val="009B0E86"/>
    <w:rsid w:val="009B1B6B"/>
    <w:rsid w:val="009B33BA"/>
    <w:rsid w:val="009B5D2C"/>
    <w:rsid w:val="009C0B0B"/>
    <w:rsid w:val="009C0B4E"/>
    <w:rsid w:val="009C14F7"/>
    <w:rsid w:val="009C6528"/>
    <w:rsid w:val="009C795B"/>
    <w:rsid w:val="009D090D"/>
    <w:rsid w:val="009D0B6E"/>
    <w:rsid w:val="009D22F6"/>
    <w:rsid w:val="009D2D9F"/>
    <w:rsid w:val="009D31FA"/>
    <w:rsid w:val="009D55E7"/>
    <w:rsid w:val="009D56D2"/>
    <w:rsid w:val="009D7318"/>
    <w:rsid w:val="009E00B2"/>
    <w:rsid w:val="009E0390"/>
    <w:rsid w:val="009E12EE"/>
    <w:rsid w:val="009E328B"/>
    <w:rsid w:val="009E35C8"/>
    <w:rsid w:val="009E4EF2"/>
    <w:rsid w:val="009E5F28"/>
    <w:rsid w:val="009E6117"/>
    <w:rsid w:val="009E78E0"/>
    <w:rsid w:val="009F14F6"/>
    <w:rsid w:val="009F2C38"/>
    <w:rsid w:val="009F38B5"/>
    <w:rsid w:val="009F3E6B"/>
    <w:rsid w:val="009F40FA"/>
    <w:rsid w:val="009F50F7"/>
    <w:rsid w:val="009F5228"/>
    <w:rsid w:val="009F5587"/>
    <w:rsid w:val="009F666D"/>
    <w:rsid w:val="009F7446"/>
    <w:rsid w:val="00A00595"/>
    <w:rsid w:val="00A04BEB"/>
    <w:rsid w:val="00A04D8A"/>
    <w:rsid w:val="00A10815"/>
    <w:rsid w:val="00A11A30"/>
    <w:rsid w:val="00A11D22"/>
    <w:rsid w:val="00A12DC9"/>
    <w:rsid w:val="00A13194"/>
    <w:rsid w:val="00A143A8"/>
    <w:rsid w:val="00A154FC"/>
    <w:rsid w:val="00A16D12"/>
    <w:rsid w:val="00A20FA4"/>
    <w:rsid w:val="00A226C0"/>
    <w:rsid w:val="00A241D2"/>
    <w:rsid w:val="00A242AD"/>
    <w:rsid w:val="00A24E09"/>
    <w:rsid w:val="00A25026"/>
    <w:rsid w:val="00A261BE"/>
    <w:rsid w:val="00A3083A"/>
    <w:rsid w:val="00A30E9E"/>
    <w:rsid w:val="00A31820"/>
    <w:rsid w:val="00A326F2"/>
    <w:rsid w:val="00A32AE3"/>
    <w:rsid w:val="00A34A62"/>
    <w:rsid w:val="00A360B5"/>
    <w:rsid w:val="00A366E8"/>
    <w:rsid w:val="00A3694D"/>
    <w:rsid w:val="00A37E7F"/>
    <w:rsid w:val="00A402CB"/>
    <w:rsid w:val="00A4036F"/>
    <w:rsid w:val="00A41AEF"/>
    <w:rsid w:val="00A44B3E"/>
    <w:rsid w:val="00A4641F"/>
    <w:rsid w:val="00A50DEB"/>
    <w:rsid w:val="00A53137"/>
    <w:rsid w:val="00A535AA"/>
    <w:rsid w:val="00A53E21"/>
    <w:rsid w:val="00A54DF1"/>
    <w:rsid w:val="00A56339"/>
    <w:rsid w:val="00A605AE"/>
    <w:rsid w:val="00A60AB6"/>
    <w:rsid w:val="00A6185A"/>
    <w:rsid w:val="00A637B8"/>
    <w:rsid w:val="00A64231"/>
    <w:rsid w:val="00A646AF"/>
    <w:rsid w:val="00A6543C"/>
    <w:rsid w:val="00A65881"/>
    <w:rsid w:val="00A6595B"/>
    <w:rsid w:val="00A66319"/>
    <w:rsid w:val="00A678D3"/>
    <w:rsid w:val="00A7091A"/>
    <w:rsid w:val="00A71842"/>
    <w:rsid w:val="00A725B1"/>
    <w:rsid w:val="00A72E06"/>
    <w:rsid w:val="00A747FC"/>
    <w:rsid w:val="00A74CDD"/>
    <w:rsid w:val="00A76414"/>
    <w:rsid w:val="00A7755C"/>
    <w:rsid w:val="00A815DF"/>
    <w:rsid w:val="00A82F8A"/>
    <w:rsid w:val="00A83361"/>
    <w:rsid w:val="00A84122"/>
    <w:rsid w:val="00A84F27"/>
    <w:rsid w:val="00A85B9E"/>
    <w:rsid w:val="00A877AF"/>
    <w:rsid w:val="00A87E49"/>
    <w:rsid w:val="00A91AD6"/>
    <w:rsid w:val="00A92985"/>
    <w:rsid w:val="00A95A5C"/>
    <w:rsid w:val="00A96818"/>
    <w:rsid w:val="00A976EA"/>
    <w:rsid w:val="00AA1106"/>
    <w:rsid w:val="00AA1923"/>
    <w:rsid w:val="00AA20AB"/>
    <w:rsid w:val="00AA25B5"/>
    <w:rsid w:val="00AA2BB6"/>
    <w:rsid w:val="00AA5005"/>
    <w:rsid w:val="00AA5AC9"/>
    <w:rsid w:val="00AA6260"/>
    <w:rsid w:val="00AA6616"/>
    <w:rsid w:val="00AA68DD"/>
    <w:rsid w:val="00AA7E44"/>
    <w:rsid w:val="00AA7E6E"/>
    <w:rsid w:val="00AB1EF4"/>
    <w:rsid w:val="00AB2D92"/>
    <w:rsid w:val="00AB3750"/>
    <w:rsid w:val="00AB37FA"/>
    <w:rsid w:val="00AB3FB4"/>
    <w:rsid w:val="00AB44C7"/>
    <w:rsid w:val="00AB716D"/>
    <w:rsid w:val="00AC10A4"/>
    <w:rsid w:val="00AC1756"/>
    <w:rsid w:val="00AC1BBE"/>
    <w:rsid w:val="00AC1D72"/>
    <w:rsid w:val="00AC3BA4"/>
    <w:rsid w:val="00AC4B2D"/>
    <w:rsid w:val="00AC5192"/>
    <w:rsid w:val="00AC7732"/>
    <w:rsid w:val="00AD0829"/>
    <w:rsid w:val="00AD0D27"/>
    <w:rsid w:val="00AD0D69"/>
    <w:rsid w:val="00AD0D95"/>
    <w:rsid w:val="00AD0F35"/>
    <w:rsid w:val="00AD136F"/>
    <w:rsid w:val="00AD357B"/>
    <w:rsid w:val="00AD3BE7"/>
    <w:rsid w:val="00AD4A49"/>
    <w:rsid w:val="00AD5FA7"/>
    <w:rsid w:val="00AD6121"/>
    <w:rsid w:val="00AD6F84"/>
    <w:rsid w:val="00AE0B87"/>
    <w:rsid w:val="00AE222B"/>
    <w:rsid w:val="00AE2A2A"/>
    <w:rsid w:val="00AE2AEB"/>
    <w:rsid w:val="00AE4204"/>
    <w:rsid w:val="00AE4A6C"/>
    <w:rsid w:val="00AE4B9B"/>
    <w:rsid w:val="00AE645C"/>
    <w:rsid w:val="00AE6974"/>
    <w:rsid w:val="00AE7A4B"/>
    <w:rsid w:val="00AF00EC"/>
    <w:rsid w:val="00AF1CD8"/>
    <w:rsid w:val="00AF2404"/>
    <w:rsid w:val="00AF454F"/>
    <w:rsid w:val="00AF7BF5"/>
    <w:rsid w:val="00B02442"/>
    <w:rsid w:val="00B03CF9"/>
    <w:rsid w:val="00B057D7"/>
    <w:rsid w:val="00B067E3"/>
    <w:rsid w:val="00B074C8"/>
    <w:rsid w:val="00B075CE"/>
    <w:rsid w:val="00B079D5"/>
    <w:rsid w:val="00B07B24"/>
    <w:rsid w:val="00B104FB"/>
    <w:rsid w:val="00B10975"/>
    <w:rsid w:val="00B11B31"/>
    <w:rsid w:val="00B1415F"/>
    <w:rsid w:val="00B15082"/>
    <w:rsid w:val="00B154E0"/>
    <w:rsid w:val="00B16C8F"/>
    <w:rsid w:val="00B20E24"/>
    <w:rsid w:val="00B22729"/>
    <w:rsid w:val="00B22A48"/>
    <w:rsid w:val="00B232C2"/>
    <w:rsid w:val="00B24E4A"/>
    <w:rsid w:val="00B2582C"/>
    <w:rsid w:val="00B25BCE"/>
    <w:rsid w:val="00B262ED"/>
    <w:rsid w:val="00B26697"/>
    <w:rsid w:val="00B26937"/>
    <w:rsid w:val="00B2723F"/>
    <w:rsid w:val="00B32E80"/>
    <w:rsid w:val="00B33572"/>
    <w:rsid w:val="00B3379D"/>
    <w:rsid w:val="00B3467C"/>
    <w:rsid w:val="00B3586D"/>
    <w:rsid w:val="00B369F6"/>
    <w:rsid w:val="00B36AB0"/>
    <w:rsid w:val="00B36ED6"/>
    <w:rsid w:val="00B40777"/>
    <w:rsid w:val="00B42486"/>
    <w:rsid w:val="00B42F33"/>
    <w:rsid w:val="00B430F1"/>
    <w:rsid w:val="00B44F99"/>
    <w:rsid w:val="00B45AAE"/>
    <w:rsid w:val="00B4701C"/>
    <w:rsid w:val="00B471BB"/>
    <w:rsid w:val="00B47570"/>
    <w:rsid w:val="00B51FDD"/>
    <w:rsid w:val="00B52345"/>
    <w:rsid w:val="00B525C9"/>
    <w:rsid w:val="00B526E0"/>
    <w:rsid w:val="00B54B1A"/>
    <w:rsid w:val="00B559FB"/>
    <w:rsid w:val="00B60772"/>
    <w:rsid w:val="00B6219D"/>
    <w:rsid w:val="00B65403"/>
    <w:rsid w:val="00B65491"/>
    <w:rsid w:val="00B66657"/>
    <w:rsid w:val="00B701E9"/>
    <w:rsid w:val="00B7127C"/>
    <w:rsid w:val="00B71871"/>
    <w:rsid w:val="00B7341F"/>
    <w:rsid w:val="00B75C93"/>
    <w:rsid w:val="00B80282"/>
    <w:rsid w:val="00B806B8"/>
    <w:rsid w:val="00B81030"/>
    <w:rsid w:val="00B84F9F"/>
    <w:rsid w:val="00B84FA5"/>
    <w:rsid w:val="00B87C3C"/>
    <w:rsid w:val="00B87D4C"/>
    <w:rsid w:val="00B90E5C"/>
    <w:rsid w:val="00B94388"/>
    <w:rsid w:val="00B944BD"/>
    <w:rsid w:val="00B9509F"/>
    <w:rsid w:val="00B9552D"/>
    <w:rsid w:val="00B97846"/>
    <w:rsid w:val="00BA04E6"/>
    <w:rsid w:val="00BA42D8"/>
    <w:rsid w:val="00BA4478"/>
    <w:rsid w:val="00BA7FAB"/>
    <w:rsid w:val="00BB1A0C"/>
    <w:rsid w:val="00BB1C50"/>
    <w:rsid w:val="00BB3B5F"/>
    <w:rsid w:val="00BB3EF0"/>
    <w:rsid w:val="00BB50F4"/>
    <w:rsid w:val="00BB6E3C"/>
    <w:rsid w:val="00BC01D7"/>
    <w:rsid w:val="00BC0FB3"/>
    <w:rsid w:val="00BC2348"/>
    <w:rsid w:val="00BC2F55"/>
    <w:rsid w:val="00BC35E5"/>
    <w:rsid w:val="00BD02DF"/>
    <w:rsid w:val="00BD03D2"/>
    <w:rsid w:val="00BD0CC1"/>
    <w:rsid w:val="00BD0D6F"/>
    <w:rsid w:val="00BD4BE0"/>
    <w:rsid w:val="00BD53AB"/>
    <w:rsid w:val="00BD60AB"/>
    <w:rsid w:val="00BD63BD"/>
    <w:rsid w:val="00BE1AD6"/>
    <w:rsid w:val="00BE20FF"/>
    <w:rsid w:val="00BE266D"/>
    <w:rsid w:val="00BE2ADD"/>
    <w:rsid w:val="00BE2FBE"/>
    <w:rsid w:val="00BE3B21"/>
    <w:rsid w:val="00BE425D"/>
    <w:rsid w:val="00BE581B"/>
    <w:rsid w:val="00BF09F7"/>
    <w:rsid w:val="00BF2DFC"/>
    <w:rsid w:val="00BF3740"/>
    <w:rsid w:val="00BF3F24"/>
    <w:rsid w:val="00BF4342"/>
    <w:rsid w:val="00BF46A1"/>
    <w:rsid w:val="00BF4B0F"/>
    <w:rsid w:val="00BF4DD1"/>
    <w:rsid w:val="00BF5644"/>
    <w:rsid w:val="00C0020B"/>
    <w:rsid w:val="00C016C7"/>
    <w:rsid w:val="00C0334E"/>
    <w:rsid w:val="00C03386"/>
    <w:rsid w:val="00C049CF"/>
    <w:rsid w:val="00C05863"/>
    <w:rsid w:val="00C05BDC"/>
    <w:rsid w:val="00C05DE2"/>
    <w:rsid w:val="00C068E7"/>
    <w:rsid w:val="00C076BD"/>
    <w:rsid w:val="00C103F4"/>
    <w:rsid w:val="00C10441"/>
    <w:rsid w:val="00C120F1"/>
    <w:rsid w:val="00C12232"/>
    <w:rsid w:val="00C12287"/>
    <w:rsid w:val="00C1292F"/>
    <w:rsid w:val="00C13825"/>
    <w:rsid w:val="00C144DC"/>
    <w:rsid w:val="00C15233"/>
    <w:rsid w:val="00C17F64"/>
    <w:rsid w:val="00C218DC"/>
    <w:rsid w:val="00C24A2E"/>
    <w:rsid w:val="00C2577D"/>
    <w:rsid w:val="00C27BB1"/>
    <w:rsid w:val="00C30E52"/>
    <w:rsid w:val="00C31D8E"/>
    <w:rsid w:val="00C3277B"/>
    <w:rsid w:val="00C33788"/>
    <w:rsid w:val="00C337E1"/>
    <w:rsid w:val="00C34C5C"/>
    <w:rsid w:val="00C359F2"/>
    <w:rsid w:val="00C35A5F"/>
    <w:rsid w:val="00C37560"/>
    <w:rsid w:val="00C378C2"/>
    <w:rsid w:val="00C42F0C"/>
    <w:rsid w:val="00C43039"/>
    <w:rsid w:val="00C43280"/>
    <w:rsid w:val="00C444A8"/>
    <w:rsid w:val="00C448A4"/>
    <w:rsid w:val="00C456AE"/>
    <w:rsid w:val="00C46207"/>
    <w:rsid w:val="00C4795F"/>
    <w:rsid w:val="00C515EB"/>
    <w:rsid w:val="00C521B3"/>
    <w:rsid w:val="00C528DB"/>
    <w:rsid w:val="00C529AE"/>
    <w:rsid w:val="00C542CA"/>
    <w:rsid w:val="00C5492C"/>
    <w:rsid w:val="00C54E0B"/>
    <w:rsid w:val="00C556E4"/>
    <w:rsid w:val="00C55D01"/>
    <w:rsid w:val="00C56367"/>
    <w:rsid w:val="00C56390"/>
    <w:rsid w:val="00C566D6"/>
    <w:rsid w:val="00C57851"/>
    <w:rsid w:val="00C600BB"/>
    <w:rsid w:val="00C60166"/>
    <w:rsid w:val="00C61D12"/>
    <w:rsid w:val="00C665C8"/>
    <w:rsid w:val="00C66EAD"/>
    <w:rsid w:val="00C670A6"/>
    <w:rsid w:val="00C67A3E"/>
    <w:rsid w:val="00C67EF6"/>
    <w:rsid w:val="00C7089E"/>
    <w:rsid w:val="00C71FA7"/>
    <w:rsid w:val="00C73AB1"/>
    <w:rsid w:val="00C74BDF"/>
    <w:rsid w:val="00C74FE2"/>
    <w:rsid w:val="00C75036"/>
    <w:rsid w:val="00C7539F"/>
    <w:rsid w:val="00C754D0"/>
    <w:rsid w:val="00C755E8"/>
    <w:rsid w:val="00C757C2"/>
    <w:rsid w:val="00C777F6"/>
    <w:rsid w:val="00C800E9"/>
    <w:rsid w:val="00C8180D"/>
    <w:rsid w:val="00C821D0"/>
    <w:rsid w:val="00C832ED"/>
    <w:rsid w:val="00C838FB"/>
    <w:rsid w:val="00C83AAA"/>
    <w:rsid w:val="00C84A42"/>
    <w:rsid w:val="00C84A74"/>
    <w:rsid w:val="00C863DD"/>
    <w:rsid w:val="00C86656"/>
    <w:rsid w:val="00C866AD"/>
    <w:rsid w:val="00C86DD4"/>
    <w:rsid w:val="00C906AA"/>
    <w:rsid w:val="00C91293"/>
    <w:rsid w:val="00C91607"/>
    <w:rsid w:val="00C91628"/>
    <w:rsid w:val="00C91DE1"/>
    <w:rsid w:val="00C925C6"/>
    <w:rsid w:val="00C930A5"/>
    <w:rsid w:val="00C941FC"/>
    <w:rsid w:val="00C95163"/>
    <w:rsid w:val="00C9526F"/>
    <w:rsid w:val="00C96B2E"/>
    <w:rsid w:val="00C96D22"/>
    <w:rsid w:val="00CA1393"/>
    <w:rsid w:val="00CA1DD5"/>
    <w:rsid w:val="00CA2330"/>
    <w:rsid w:val="00CA6057"/>
    <w:rsid w:val="00CA7612"/>
    <w:rsid w:val="00CA799D"/>
    <w:rsid w:val="00CB125C"/>
    <w:rsid w:val="00CB1B68"/>
    <w:rsid w:val="00CB2C03"/>
    <w:rsid w:val="00CB3524"/>
    <w:rsid w:val="00CB45EA"/>
    <w:rsid w:val="00CB4E80"/>
    <w:rsid w:val="00CB5776"/>
    <w:rsid w:val="00CB6927"/>
    <w:rsid w:val="00CC1039"/>
    <w:rsid w:val="00CC2DE8"/>
    <w:rsid w:val="00CC38C7"/>
    <w:rsid w:val="00CC3CAF"/>
    <w:rsid w:val="00CC42EF"/>
    <w:rsid w:val="00CC5DD3"/>
    <w:rsid w:val="00CC6139"/>
    <w:rsid w:val="00CC75FD"/>
    <w:rsid w:val="00CD000E"/>
    <w:rsid w:val="00CD16E6"/>
    <w:rsid w:val="00CD5CEF"/>
    <w:rsid w:val="00CD68CD"/>
    <w:rsid w:val="00CD6D6E"/>
    <w:rsid w:val="00CE13BB"/>
    <w:rsid w:val="00CE1896"/>
    <w:rsid w:val="00CE2FF1"/>
    <w:rsid w:val="00CE351B"/>
    <w:rsid w:val="00CE39DE"/>
    <w:rsid w:val="00CE6430"/>
    <w:rsid w:val="00CE6EBD"/>
    <w:rsid w:val="00CE7B09"/>
    <w:rsid w:val="00CF133E"/>
    <w:rsid w:val="00CF1576"/>
    <w:rsid w:val="00CF1D7E"/>
    <w:rsid w:val="00CF219F"/>
    <w:rsid w:val="00CF2790"/>
    <w:rsid w:val="00CF28FE"/>
    <w:rsid w:val="00CF6C50"/>
    <w:rsid w:val="00CF7A8F"/>
    <w:rsid w:val="00D01503"/>
    <w:rsid w:val="00D02242"/>
    <w:rsid w:val="00D02298"/>
    <w:rsid w:val="00D02DBC"/>
    <w:rsid w:val="00D02DEF"/>
    <w:rsid w:val="00D0532C"/>
    <w:rsid w:val="00D05A53"/>
    <w:rsid w:val="00D05DB0"/>
    <w:rsid w:val="00D061E3"/>
    <w:rsid w:val="00D1449F"/>
    <w:rsid w:val="00D14FC4"/>
    <w:rsid w:val="00D1576E"/>
    <w:rsid w:val="00D15FFA"/>
    <w:rsid w:val="00D162BF"/>
    <w:rsid w:val="00D17CB0"/>
    <w:rsid w:val="00D17F28"/>
    <w:rsid w:val="00D25533"/>
    <w:rsid w:val="00D2642B"/>
    <w:rsid w:val="00D2651B"/>
    <w:rsid w:val="00D26565"/>
    <w:rsid w:val="00D27323"/>
    <w:rsid w:val="00D27724"/>
    <w:rsid w:val="00D30F84"/>
    <w:rsid w:val="00D33B8A"/>
    <w:rsid w:val="00D344AF"/>
    <w:rsid w:val="00D3649A"/>
    <w:rsid w:val="00D37039"/>
    <w:rsid w:val="00D37B38"/>
    <w:rsid w:val="00D40B0B"/>
    <w:rsid w:val="00D4152C"/>
    <w:rsid w:val="00D420BB"/>
    <w:rsid w:val="00D43D43"/>
    <w:rsid w:val="00D44F32"/>
    <w:rsid w:val="00D45773"/>
    <w:rsid w:val="00D45C13"/>
    <w:rsid w:val="00D45C65"/>
    <w:rsid w:val="00D50F8A"/>
    <w:rsid w:val="00D5221A"/>
    <w:rsid w:val="00D539E6"/>
    <w:rsid w:val="00D55E3F"/>
    <w:rsid w:val="00D55EC7"/>
    <w:rsid w:val="00D56CC3"/>
    <w:rsid w:val="00D57CEF"/>
    <w:rsid w:val="00D60FF9"/>
    <w:rsid w:val="00D622D2"/>
    <w:rsid w:val="00D623D1"/>
    <w:rsid w:val="00D64367"/>
    <w:rsid w:val="00D64627"/>
    <w:rsid w:val="00D646A3"/>
    <w:rsid w:val="00D6582F"/>
    <w:rsid w:val="00D6656C"/>
    <w:rsid w:val="00D67501"/>
    <w:rsid w:val="00D71399"/>
    <w:rsid w:val="00D7170E"/>
    <w:rsid w:val="00D7463F"/>
    <w:rsid w:val="00D74B24"/>
    <w:rsid w:val="00D75F7F"/>
    <w:rsid w:val="00D76D87"/>
    <w:rsid w:val="00D80040"/>
    <w:rsid w:val="00D814CA"/>
    <w:rsid w:val="00D8181B"/>
    <w:rsid w:val="00D8228A"/>
    <w:rsid w:val="00D827BF"/>
    <w:rsid w:val="00D83451"/>
    <w:rsid w:val="00D84459"/>
    <w:rsid w:val="00D844AF"/>
    <w:rsid w:val="00D8452E"/>
    <w:rsid w:val="00D84D3B"/>
    <w:rsid w:val="00D85436"/>
    <w:rsid w:val="00D85754"/>
    <w:rsid w:val="00D86492"/>
    <w:rsid w:val="00D86749"/>
    <w:rsid w:val="00D86891"/>
    <w:rsid w:val="00D87432"/>
    <w:rsid w:val="00D87786"/>
    <w:rsid w:val="00D905AE"/>
    <w:rsid w:val="00D911A7"/>
    <w:rsid w:val="00D919EB"/>
    <w:rsid w:val="00D9254A"/>
    <w:rsid w:val="00D92845"/>
    <w:rsid w:val="00D928B6"/>
    <w:rsid w:val="00D93D4A"/>
    <w:rsid w:val="00D94568"/>
    <w:rsid w:val="00D962F3"/>
    <w:rsid w:val="00D97645"/>
    <w:rsid w:val="00DA1215"/>
    <w:rsid w:val="00DA2250"/>
    <w:rsid w:val="00DA22A5"/>
    <w:rsid w:val="00DA2A44"/>
    <w:rsid w:val="00DA3C36"/>
    <w:rsid w:val="00DA43E0"/>
    <w:rsid w:val="00DA78E0"/>
    <w:rsid w:val="00DB1696"/>
    <w:rsid w:val="00DB34B3"/>
    <w:rsid w:val="00DB43D0"/>
    <w:rsid w:val="00DB45F8"/>
    <w:rsid w:val="00DB489A"/>
    <w:rsid w:val="00DB5E01"/>
    <w:rsid w:val="00DB751C"/>
    <w:rsid w:val="00DB7522"/>
    <w:rsid w:val="00DC07AE"/>
    <w:rsid w:val="00DC2065"/>
    <w:rsid w:val="00DC264C"/>
    <w:rsid w:val="00DC3900"/>
    <w:rsid w:val="00DC4114"/>
    <w:rsid w:val="00DC4471"/>
    <w:rsid w:val="00DC4B0F"/>
    <w:rsid w:val="00DC4B39"/>
    <w:rsid w:val="00DC67C3"/>
    <w:rsid w:val="00DC6850"/>
    <w:rsid w:val="00DC7DA1"/>
    <w:rsid w:val="00DD08D6"/>
    <w:rsid w:val="00DD0B26"/>
    <w:rsid w:val="00DD297A"/>
    <w:rsid w:val="00DD2F74"/>
    <w:rsid w:val="00DD3CD1"/>
    <w:rsid w:val="00DD3EC6"/>
    <w:rsid w:val="00DD40D5"/>
    <w:rsid w:val="00DD4191"/>
    <w:rsid w:val="00DD542E"/>
    <w:rsid w:val="00DD6D0E"/>
    <w:rsid w:val="00DE0F78"/>
    <w:rsid w:val="00DE1224"/>
    <w:rsid w:val="00DE2E97"/>
    <w:rsid w:val="00DE314F"/>
    <w:rsid w:val="00DE374F"/>
    <w:rsid w:val="00DE38F3"/>
    <w:rsid w:val="00DE4385"/>
    <w:rsid w:val="00DE4AE8"/>
    <w:rsid w:val="00DE5893"/>
    <w:rsid w:val="00DE6FDA"/>
    <w:rsid w:val="00DE7320"/>
    <w:rsid w:val="00DE79BD"/>
    <w:rsid w:val="00DE7FF1"/>
    <w:rsid w:val="00DF15AA"/>
    <w:rsid w:val="00DF1A88"/>
    <w:rsid w:val="00DF2C2A"/>
    <w:rsid w:val="00DF3C1A"/>
    <w:rsid w:val="00DF3EAA"/>
    <w:rsid w:val="00DF5A7B"/>
    <w:rsid w:val="00DF651E"/>
    <w:rsid w:val="00DF68FE"/>
    <w:rsid w:val="00E001B3"/>
    <w:rsid w:val="00E00B89"/>
    <w:rsid w:val="00E03039"/>
    <w:rsid w:val="00E04FE3"/>
    <w:rsid w:val="00E052A1"/>
    <w:rsid w:val="00E0673F"/>
    <w:rsid w:val="00E06BC9"/>
    <w:rsid w:val="00E16217"/>
    <w:rsid w:val="00E16603"/>
    <w:rsid w:val="00E1687F"/>
    <w:rsid w:val="00E1704A"/>
    <w:rsid w:val="00E17F29"/>
    <w:rsid w:val="00E201CB"/>
    <w:rsid w:val="00E21976"/>
    <w:rsid w:val="00E254A3"/>
    <w:rsid w:val="00E2621D"/>
    <w:rsid w:val="00E26E19"/>
    <w:rsid w:val="00E26E59"/>
    <w:rsid w:val="00E2721A"/>
    <w:rsid w:val="00E27E24"/>
    <w:rsid w:val="00E3071B"/>
    <w:rsid w:val="00E30765"/>
    <w:rsid w:val="00E3189D"/>
    <w:rsid w:val="00E35EEA"/>
    <w:rsid w:val="00E3636D"/>
    <w:rsid w:val="00E40597"/>
    <w:rsid w:val="00E40F4A"/>
    <w:rsid w:val="00E424AF"/>
    <w:rsid w:val="00E42A59"/>
    <w:rsid w:val="00E440D2"/>
    <w:rsid w:val="00E44DC9"/>
    <w:rsid w:val="00E465D4"/>
    <w:rsid w:val="00E47BC0"/>
    <w:rsid w:val="00E47DCA"/>
    <w:rsid w:val="00E5076A"/>
    <w:rsid w:val="00E528E9"/>
    <w:rsid w:val="00E52A1E"/>
    <w:rsid w:val="00E544F1"/>
    <w:rsid w:val="00E551D0"/>
    <w:rsid w:val="00E563A6"/>
    <w:rsid w:val="00E5693A"/>
    <w:rsid w:val="00E56F4A"/>
    <w:rsid w:val="00E578C3"/>
    <w:rsid w:val="00E61ACA"/>
    <w:rsid w:val="00E642CC"/>
    <w:rsid w:val="00E6651B"/>
    <w:rsid w:val="00E6667D"/>
    <w:rsid w:val="00E67AE7"/>
    <w:rsid w:val="00E70FCB"/>
    <w:rsid w:val="00E74561"/>
    <w:rsid w:val="00E74B79"/>
    <w:rsid w:val="00E754C0"/>
    <w:rsid w:val="00E8135C"/>
    <w:rsid w:val="00E81747"/>
    <w:rsid w:val="00E82B9E"/>
    <w:rsid w:val="00E85603"/>
    <w:rsid w:val="00E86770"/>
    <w:rsid w:val="00E87CB5"/>
    <w:rsid w:val="00E906AD"/>
    <w:rsid w:val="00E90A4E"/>
    <w:rsid w:val="00E90D78"/>
    <w:rsid w:val="00E917DC"/>
    <w:rsid w:val="00E91A46"/>
    <w:rsid w:val="00E91B0B"/>
    <w:rsid w:val="00E937E7"/>
    <w:rsid w:val="00E94195"/>
    <w:rsid w:val="00E9433C"/>
    <w:rsid w:val="00EA0907"/>
    <w:rsid w:val="00EA1C85"/>
    <w:rsid w:val="00EA2A85"/>
    <w:rsid w:val="00EA2EC8"/>
    <w:rsid w:val="00EA3BA9"/>
    <w:rsid w:val="00EA3DE9"/>
    <w:rsid w:val="00EA406A"/>
    <w:rsid w:val="00EA4EF2"/>
    <w:rsid w:val="00EA4F3D"/>
    <w:rsid w:val="00EA53A6"/>
    <w:rsid w:val="00EA5F28"/>
    <w:rsid w:val="00EA646C"/>
    <w:rsid w:val="00EA6F93"/>
    <w:rsid w:val="00EB1E53"/>
    <w:rsid w:val="00EB237F"/>
    <w:rsid w:val="00EB58B3"/>
    <w:rsid w:val="00EB5B20"/>
    <w:rsid w:val="00EB5D31"/>
    <w:rsid w:val="00EB70BC"/>
    <w:rsid w:val="00EB75F9"/>
    <w:rsid w:val="00EB7FEE"/>
    <w:rsid w:val="00EC23D0"/>
    <w:rsid w:val="00EC3FF0"/>
    <w:rsid w:val="00EC4D32"/>
    <w:rsid w:val="00EC5E71"/>
    <w:rsid w:val="00EC6389"/>
    <w:rsid w:val="00EC647D"/>
    <w:rsid w:val="00EC6907"/>
    <w:rsid w:val="00EC74E7"/>
    <w:rsid w:val="00ED19EA"/>
    <w:rsid w:val="00ED23A6"/>
    <w:rsid w:val="00ED292D"/>
    <w:rsid w:val="00ED2D06"/>
    <w:rsid w:val="00ED2E36"/>
    <w:rsid w:val="00ED30FA"/>
    <w:rsid w:val="00ED3F12"/>
    <w:rsid w:val="00ED63EB"/>
    <w:rsid w:val="00ED65CA"/>
    <w:rsid w:val="00ED7714"/>
    <w:rsid w:val="00ED7C78"/>
    <w:rsid w:val="00EE1734"/>
    <w:rsid w:val="00EE17F3"/>
    <w:rsid w:val="00EE18A8"/>
    <w:rsid w:val="00EE191A"/>
    <w:rsid w:val="00EE1D22"/>
    <w:rsid w:val="00EE3ACE"/>
    <w:rsid w:val="00EE438A"/>
    <w:rsid w:val="00EE51F7"/>
    <w:rsid w:val="00EE633B"/>
    <w:rsid w:val="00EE6405"/>
    <w:rsid w:val="00EE7905"/>
    <w:rsid w:val="00EF06DA"/>
    <w:rsid w:val="00EF0CEC"/>
    <w:rsid w:val="00EF196D"/>
    <w:rsid w:val="00EF212B"/>
    <w:rsid w:val="00EF437A"/>
    <w:rsid w:val="00EF6002"/>
    <w:rsid w:val="00F010F3"/>
    <w:rsid w:val="00F018A1"/>
    <w:rsid w:val="00F01BCC"/>
    <w:rsid w:val="00F036F6"/>
    <w:rsid w:val="00F04288"/>
    <w:rsid w:val="00F043E4"/>
    <w:rsid w:val="00F0461A"/>
    <w:rsid w:val="00F0463C"/>
    <w:rsid w:val="00F0496C"/>
    <w:rsid w:val="00F06063"/>
    <w:rsid w:val="00F1064D"/>
    <w:rsid w:val="00F107FB"/>
    <w:rsid w:val="00F10D70"/>
    <w:rsid w:val="00F11B2D"/>
    <w:rsid w:val="00F12780"/>
    <w:rsid w:val="00F14D3C"/>
    <w:rsid w:val="00F15FE4"/>
    <w:rsid w:val="00F17356"/>
    <w:rsid w:val="00F17F6A"/>
    <w:rsid w:val="00F223FF"/>
    <w:rsid w:val="00F23D41"/>
    <w:rsid w:val="00F2428E"/>
    <w:rsid w:val="00F242AA"/>
    <w:rsid w:val="00F31E81"/>
    <w:rsid w:val="00F32CC2"/>
    <w:rsid w:val="00F32F9D"/>
    <w:rsid w:val="00F33DDA"/>
    <w:rsid w:val="00F34E1E"/>
    <w:rsid w:val="00F34E9D"/>
    <w:rsid w:val="00F352F8"/>
    <w:rsid w:val="00F35BCB"/>
    <w:rsid w:val="00F366BF"/>
    <w:rsid w:val="00F404BA"/>
    <w:rsid w:val="00F40613"/>
    <w:rsid w:val="00F408F3"/>
    <w:rsid w:val="00F41FA2"/>
    <w:rsid w:val="00F42F67"/>
    <w:rsid w:val="00F4354F"/>
    <w:rsid w:val="00F4364A"/>
    <w:rsid w:val="00F437EF"/>
    <w:rsid w:val="00F43C7E"/>
    <w:rsid w:val="00F43F92"/>
    <w:rsid w:val="00F4401D"/>
    <w:rsid w:val="00F452F9"/>
    <w:rsid w:val="00F456CC"/>
    <w:rsid w:val="00F45B03"/>
    <w:rsid w:val="00F47F91"/>
    <w:rsid w:val="00F519DE"/>
    <w:rsid w:val="00F51C91"/>
    <w:rsid w:val="00F54710"/>
    <w:rsid w:val="00F5597B"/>
    <w:rsid w:val="00F56A21"/>
    <w:rsid w:val="00F60108"/>
    <w:rsid w:val="00F60629"/>
    <w:rsid w:val="00F60B27"/>
    <w:rsid w:val="00F60F10"/>
    <w:rsid w:val="00F63CF0"/>
    <w:rsid w:val="00F641E2"/>
    <w:rsid w:val="00F65181"/>
    <w:rsid w:val="00F66704"/>
    <w:rsid w:val="00F667A5"/>
    <w:rsid w:val="00F670ED"/>
    <w:rsid w:val="00F67CBB"/>
    <w:rsid w:val="00F732AB"/>
    <w:rsid w:val="00F81249"/>
    <w:rsid w:val="00F813C6"/>
    <w:rsid w:val="00F852C1"/>
    <w:rsid w:val="00F8541B"/>
    <w:rsid w:val="00F86405"/>
    <w:rsid w:val="00F8768F"/>
    <w:rsid w:val="00F91382"/>
    <w:rsid w:val="00F95A08"/>
    <w:rsid w:val="00F9777E"/>
    <w:rsid w:val="00FA14BF"/>
    <w:rsid w:val="00FA23B2"/>
    <w:rsid w:val="00FA58F7"/>
    <w:rsid w:val="00FA734E"/>
    <w:rsid w:val="00FA7FFD"/>
    <w:rsid w:val="00FB0625"/>
    <w:rsid w:val="00FB0C7D"/>
    <w:rsid w:val="00FB31F7"/>
    <w:rsid w:val="00FB3747"/>
    <w:rsid w:val="00FB4F01"/>
    <w:rsid w:val="00FB57AA"/>
    <w:rsid w:val="00FB6C85"/>
    <w:rsid w:val="00FB6E5E"/>
    <w:rsid w:val="00FB6FFA"/>
    <w:rsid w:val="00FC196F"/>
    <w:rsid w:val="00FC1F60"/>
    <w:rsid w:val="00FC2902"/>
    <w:rsid w:val="00FC3188"/>
    <w:rsid w:val="00FC3AE1"/>
    <w:rsid w:val="00FC4276"/>
    <w:rsid w:val="00FC5A73"/>
    <w:rsid w:val="00FC60C6"/>
    <w:rsid w:val="00FC617D"/>
    <w:rsid w:val="00FD0509"/>
    <w:rsid w:val="00FD08CF"/>
    <w:rsid w:val="00FD2060"/>
    <w:rsid w:val="00FD2D4D"/>
    <w:rsid w:val="00FD31BB"/>
    <w:rsid w:val="00FD6CAD"/>
    <w:rsid w:val="00FE20C8"/>
    <w:rsid w:val="00FE28AD"/>
    <w:rsid w:val="00FE37AE"/>
    <w:rsid w:val="00FE3D09"/>
    <w:rsid w:val="00FE4200"/>
    <w:rsid w:val="00FE465D"/>
    <w:rsid w:val="00FE7B8C"/>
    <w:rsid w:val="00FF1C3A"/>
    <w:rsid w:val="00FF1C43"/>
    <w:rsid w:val="00FF25FE"/>
    <w:rsid w:val="00FF2F55"/>
    <w:rsid w:val="00FF448E"/>
    <w:rsid w:val="00FF5315"/>
    <w:rsid w:val="00FF5445"/>
    <w:rsid w:val="00FF55ED"/>
    <w:rsid w:val="00FF5AB0"/>
    <w:rsid w:val="00FF755E"/>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C006"/>
  <w15:chartTrackingRefBased/>
  <w15:docId w15:val="{4A84C86A-07A9-41EB-B683-660E671C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5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82F"/>
  </w:style>
  <w:style w:type="paragraph" w:styleId="Footer">
    <w:name w:val="footer"/>
    <w:basedOn w:val="Normal"/>
    <w:link w:val="FooterChar"/>
    <w:uiPriority w:val="99"/>
    <w:unhideWhenUsed/>
    <w:rsid w:val="00D65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82F"/>
  </w:style>
  <w:style w:type="paragraph" w:styleId="BodyText">
    <w:name w:val="Body Text"/>
    <w:basedOn w:val="Normal"/>
    <w:link w:val="BodyTextChar"/>
    <w:uiPriority w:val="1"/>
    <w:qFormat/>
    <w:rsid w:val="00F47F91"/>
    <w:pPr>
      <w:autoSpaceDE w:val="0"/>
      <w:autoSpaceDN w:val="0"/>
      <w:adjustRightInd w:val="0"/>
      <w:spacing w:after="0" w:line="240" w:lineRule="auto"/>
    </w:pPr>
    <w:rPr>
      <w:rFonts w:ascii="Gill Sans MT" w:hAnsi="Gill Sans MT" w:cs="Gill Sans MT"/>
      <w:sz w:val="16"/>
      <w:szCs w:val="16"/>
    </w:rPr>
  </w:style>
  <w:style w:type="character" w:customStyle="1" w:styleId="BodyTextChar">
    <w:name w:val="Body Text Char"/>
    <w:basedOn w:val="DefaultParagraphFont"/>
    <w:link w:val="BodyText"/>
    <w:uiPriority w:val="1"/>
    <w:rsid w:val="00F47F91"/>
    <w:rPr>
      <w:rFonts w:ascii="Gill Sans MT" w:hAnsi="Gill Sans MT" w:cs="Gill Sans MT"/>
      <w:sz w:val="16"/>
      <w:szCs w:val="16"/>
    </w:rPr>
  </w:style>
  <w:style w:type="paragraph" w:styleId="Caption">
    <w:name w:val="caption"/>
    <w:basedOn w:val="Normal"/>
    <w:next w:val="Normal"/>
    <w:uiPriority w:val="35"/>
    <w:unhideWhenUsed/>
    <w:qFormat/>
    <w:rsid w:val="00006CD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417AA"/>
    <w:rPr>
      <w:color w:val="0563C1" w:themeColor="hyperlink"/>
      <w:u w:val="single"/>
    </w:rPr>
  </w:style>
  <w:style w:type="character" w:styleId="UnresolvedMention">
    <w:name w:val="Unresolved Mention"/>
    <w:basedOn w:val="DefaultParagraphFont"/>
    <w:uiPriority w:val="99"/>
    <w:semiHidden/>
    <w:unhideWhenUsed/>
    <w:rsid w:val="003417AA"/>
    <w:rPr>
      <w:color w:val="605E5C"/>
      <w:shd w:val="clear" w:color="auto" w:fill="E1DFDD"/>
    </w:rPr>
  </w:style>
  <w:style w:type="paragraph" w:styleId="ListParagraph">
    <w:name w:val="List Paragraph"/>
    <w:basedOn w:val="Normal"/>
    <w:uiPriority w:val="34"/>
    <w:qFormat/>
    <w:rsid w:val="00864A7A"/>
    <w:pPr>
      <w:ind w:left="720"/>
      <w:contextualSpacing/>
    </w:pPr>
  </w:style>
  <w:style w:type="character" w:styleId="FollowedHyperlink">
    <w:name w:val="FollowedHyperlink"/>
    <w:basedOn w:val="DefaultParagraphFont"/>
    <w:uiPriority w:val="99"/>
    <w:semiHidden/>
    <w:unhideWhenUsed/>
    <w:rsid w:val="00A637B8"/>
    <w:rPr>
      <w:color w:val="954F72" w:themeColor="followedHyperlink"/>
      <w:u w:val="single"/>
    </w:rPr>
  </w:style>
  <w:style w:type="table" w:styleId="TableGrid">
    <w:name w:val="Table Grid"/>
    <w:basedOn w:val="TableNormal"/>
    <w:uiPriority w:val="39"/>
    <w:rsid w:val="00AA6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17A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4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5B33-92B4-461E-B1BD-ABD020FE6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19</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2077</cp:revision>
  <dcterms:created xsi:type="dcterms:W3CDTF">2022-05-16T02:44:00Z</dcterms:created>
  <dcterms:modified xsi:type="dcterms:W3CDTF">2022-11-26T23:50:00Z</dcterms:modified>
</cp:coreProperties>
</file>